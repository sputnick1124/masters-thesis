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3CD" w:rsidRPr="006E53CD" w:rsidRDefault="006E53CD" w:rsidP="006E53CD">
      <w:pPr>
        <w:pStyle w:val="Default"/>
        <w:jc w:val="center"/>
        <w:rPr>
          <w:sz w:val="32"/>
          <w:szCs w:val="32"/>
        </w:rPr>
      </w:pPr>
    </w:p>
    <w:p w:rsidR="006E53CD" w:rsidRPr="006E53CD" w:rsidRDefault="006E53CD" w:rsidP="006E53CD">
      <w:pPr>
        <w:spacing w:line="620" w:lineRule="exact"/>
        <w:ind w:left="1440" w:right="1187"/>
        <w:jc w:val="center"/>
        <w:rPr>
          <w:b/>
          <w:sz w:val="32"/>
          <w:szCs w:val="32"/>
        </w:rPr>
      </w:pPr>
      <w:r w:rsidRPr="006E53CD">
        <w:rPr>
          <w:b/>
          <w:sz w:val="32"/>
          <w:szCs w:val="32"/>
        </w:rPr>
        <w:t xml:space="preserve">Genetic Optimization of Fuzzy Logic Control for </w:t>
      </w:r>
      <w:bookmarkStart w:id="0" w:name="_GoBack"/>
      <w:bookmarkEnd w:id="0"/>
      <w:r w:rsidRPr="006E53CD">
        <w:rPr>
          <w:b/>
          <w:sz w:val="32"/>
          <w:szCs w:val="32"/>
        </w:rPr>
        <w:t>Coupled Dynamic Systems</w:t>
      </w:r>
    </w:p>
    <w:p w:rsidR="006E53CD" w:rsidRDefault="006E53CD" w:rsidP="006E53CD">
      <w:pPr>
        <w:pStyle w:val="Default"/>
        <w:jc w:val="center"/>
        <w:rPr>
          <w:b/>
          <w:bCs/>
          <w:sz w:val="32"/>
          <w:szCs w:val="32"/>
        </w:rPr>
      </w:pPr>
    </w:p>
    <w:p w:rsidR="006E53CD" w:rsidRDefault="006E53CD" w:rsidP="006E53CD">
      <w:pPr>
        <w:pStyle w:val="Default"/>
        <w:jc w:val="center"/>
        <w:rPr>
          <w:sz w:val="32"/>
          <w:szCs w:val="32"/>
        </w:rPr>
      </w:pPr>
    </w:p>
    <w:p w:rsidR="006E53CD" w:rsidRPr="006E53CD" w:rsidRDefault="006E53CD" w:rsidP="006E53CD">
      <w:pPr>
        <w:pStyle w:val="Default"/>
        <w:jc w:val="center"/>
        <w:rPr>
          <w:rFonts w:ascii="Times New Roman" w:hAnsi="Times New Roman" w:cs="Times New Roman"/>
          <w:b/>
          <w:bCs/>
          <w:sz w:val="23"/>
          <w:szCs w:val="23"/>
        </w:rPr>
      </w:pPr>
      <w:r w:rsidRPr="006E53CD">
        <w:rPr>
          <w:rFonts w:ascii="Times New Roman" w:hAnsi="Times New Roman" w:cs="Times New Roman"/>
          <w:b/>
          <w:bCs/>
          <w:sz w:val="23"/>
          <w:szCs w:val="23"/>
        </w:rPr>
        <w:t>Submitted To</w:t>
      </w:r>
    </w:p>
    <w:p w:rsidR="006E53CD" w:rsidRPr="006E53CD" w:rsidRDefault="006E53CD" w:rsidP="006E53CD">
      <w:pPr>
        <w:pStyle w:val="Default"/>
        <w:jc w:val="center"/>
        <w:rPr>
          <w:rFonts w:ascii="Times New Roman" w:hAnsi="Times New Roman" w:cs="Times New Roman"/>
          <w:sz w:val="23"/>
          <w:szCs w:val="23"/>
        </w:rPr>
      </w:pPr>
    </w:p>
    <w:p w:rsidR="006E53CD" w:rsidRPr="006E53CD" w:rsidRDefault="006E53CD" w:rsidP="006E53CD">
      <w:pPr>
        <w:pStyle w:val="Default"/>
        <w:jc w:val="center"/>
        <w:rPr>
          <w:rFonts w:ascii="Times New Roman" w:hAnsi="Times New Roman" w:cs="Times New Roman"/>
          <w:sz w:val="28"/>
          <w:szCs w:val="28"/>
        </w:rPr>
      </w:pPr>
      <w:r w:rsidRPr="006E53CD">
        <w:rPr>
          <w:rFonts w:ascii="Times New Roman" w:hAnsi="Times New Roman" w:cs="Times New Roman"/>
          <w:b/>
          <w:bCs/>
          <w:sz w:val="28"/>
          <w:szCs w:val="28"/>
        </w:rPr>
        <w:t>The 2014</w:t>
      </w:r>
      <w:r w:rsidRPr="006E53CD">
        <w:rPr>
          <w:rFonts w:ascii="Times New Roman" w:hAnsi="Times New Roman" w:cs="Times New Roman"/>
          <w:b/>
          <w:bCs/>
          <w:sz w:val="28"/>
          <w:szCs w:val="28"/>
        </w:rPr>
        <w:t xml:space="preserve"> Academic Year NSF AY-REU Program</w:t>
      </w:r>
    </w:p>
    <w:p w:rsidR="006E53CD" w:rsidRPr="006E53CD" w:rsidRDefault="006E53CD" w:rsidP="006E53CD">
      <w:pPr>
        <w:pStyle w:val="Default"/>
        <w:jc w:val="center"/>
        <w:rPr>
          <w:rFonts w:ascii="Times New Roman" w:hAnsi="Times New Roman" w:cs="Times New Roman"/>
          <w:sz w:val="28"/>
          <w:szCs w:val="28"/>
        </w:rPr>
      </w:pPr>
      <w:r w:rsidRPr="006E53CD">
        <w:rPr>
          <w:rFonts w:ascii="Times New Roman" w:hAnsi="Times New Roman" w:cs="Times New Roman"/>
          <w:b/>
          <w:bCs/>
          <w:sz w:val="28"/>
          <w:szCs w:val="28"/>
        </w:rPr>
        <w:t>Part of</w:t>
      </w:r>
    </w:p>
    <w:p w:rsidR="006E53CD" w:rsidRPr="006E53CD" w:rsidRDefault="006E53CD" w:rsidP="006E53CD">
      <w:pPr>
        <w:pStyle w:val="Default"/>
        <w:jc w:val="center"/>
        <w:rPr>
          <w:rFonts w:ascii="Times New Roman" w:hAnsi="Times New Roman" w:cs="Times New Roman"/>
          <w:b/>
          <w:bCs/>
          <w:sz w:val="28"/>
          <w:szCs w:val="28"/>
        </w:rPr>
      </w:pPr>
      <w:r w:rsidRPr="006E53CD">
        <w:rPr>
          <w:rFonts w:ascii="Times New Roman" w:hAnsi="Times New Roman" w:cs="Times New Roman"/>
          <w:b/>
          <w:bCs/>
          <w:sz w:val="28"/>
          <w:szCs w:val="28"/>
        </w:rPr>
        <w:t>NSF Type 1 STEP Grant</w:t>
      </w:r>
    </w:p>
    <w:p w:rsidR="006E53CD" w:rsidRPr="006E53CD" w:rsidRDefault="006E53CD" w:rsidP="006E53CD">
      <w:pPr>
        <w:pStyle w:val="Default"/>
        <w:jc w:val="center"/>
        <w:rPr>
          <w:rFonts w:ascii="Times New Roman" w:hAnsi="Times New Roman" w:cs="Times New Roman"/>
          <w:b/>
          <w:bCs/>
          <w:sz w:val="28"/>
          <w:szCs w:val="28"/>
        </w:rPr>
      </w:pPr>
    </w:p>
    <w:p w:rsidR="006E53CD" w:rsidRPr="006E53CD" w:rsidRDefault="006E53CD" w:rsidP="006E53CD">
      <w:pPr>
        <w:pStyle w:val="Default"/>
        <w:jc w:val="center"/>
        <w:rPr>
          <w:rFonts w:ascii="Times New Roman" w:hAnsi="Times New Roman" w:cs="Times New Roman"/>
          <w:sz w:val="28"/>
          <w:szCs w:val="28"/>
        </w:rPr>
      </w:pPr>
    </w:p>
    <w:p w:rsidR="006E53CD" w:rsidRPr="006E53CD" w:rsidRDefault="006E53CD" w:rsidP="006E53CD">
      <w:pPr>
        <w:pStyle w:val="Default"/>
        <w:jc w:val="center"/>
        <w:rPr>
          <w:rFonts w:ascii="Times New Roman" w:hAnsi="Times New Roman" w:cs="Times New Roman"/>
          <w:sz w:val="23"/>
          <w:szCs w:val="23"/>
        </w:rPr>
      </w:pPr>
      <w:r w:rsidRPr="006E53CD">
        <w:rPr>
          <w:rFonts w:ascii="Times New Roman" w:hAnsi="Times New Roman" w:cs="Times New Roman"/>
          <w:b/>
          <w:bCs/>
          <w:sz w:val="23"/>
          <w:szCs w:val="23"/>
        </w:rPr>
        <w:t>Sponsored By</w:t>
      </w:r>
    </w:p>
    <w:p w:rsidR="006E53CD" w:rsidRPr="006E53CD" w:rsidRDefault="006E53CD" w:rsidP="006E53CD">
      <w:pPr>
        <w:pStyle w:val="Default"/>
        <w:jc w:val="center"/>
        <w:rPr>
          <w:rFonts w:ascii="Times New Roman" w:hAnsi="Times New Roman" w:cs="Times New Roman"/>
          <w:sz w:val="23"/>
          <w:szCs w:val="23"/>
        </w:rPr>
      </w:pPr>
      <w:r w:rsidRPr="006E53CD">
        <w:rPr>
          <w:rFonts w:ascii="Times New Roman" w:hAnsi="Times New Roman" w:cs="Times New Roman"/>
          <w:b/>
          <w:bCs/>
          <w:sz w:val="23"/>
          <w:szCs w:val="23"/>
        </w:rPr>
        <w:t>The National Science Foundation</w:t>
      </w:r>
    </w:p>
    <w:p w:rsidR="006E53CD" w:rsidRPr="006E53CD" w:rsidRDefault="006E53CD" w:rsidP="006E53CD">
      <w:pPr>
        <w:pStyle w:val="Default"/>
        <w:jc w:val="center"/>
        <w:rPr>
          <w:rFonts w:ascii="Times New Roman" w:hAnsi="Times New Roman" w:cs="Times New Roman"/>
          <w:b/>
          <w:bCs/>
          <w:sz w:val="28"/>
          <w:szCs w:val="28"/>
        </w:rPr>
      </w:pPr>
      <w:r w:rsidRPr="006E53CD">
        <w:rPr>
          <w:rFonts w:ascii="Times New Roman" w:hAnsi="Times New Roman" w:cs="Times New Roman"/>
          <w:b/>
          <w:bCs/>
          <w:sz w:val="28"/>
          <w:szCs w:val="28"/>
        </w:rPr>
        <w:t>Grant ID No.: DUE-0756921</w:t>
      </w:r>
    </w:p>
    <w:p w:rsidR="006E53CD" w:rsidRPr="006E53CD" w:rsidRDefault="006E53CD" w:rsidP="006E53CD">
      <w:pPr>
        <w:pStyle w:val="Default"/>
        <w:jc w:val="center"/>
        <w:rPr>
          <w:rFonts w:ascii="Times New Roman" w:hAnsi="Times New Roman" w:cs="Times New Roman"/>
          <w:sz w:val="28"/>
          <w:szCs w:val="28"/>
        </w:rPr>
      </w:pPr>
    </w:p>
    <w:p w:rsidR="006E53CD" w:rsidRPr="006E53CD" w:rsidRDefault="006E53CD" w:rsidP="006E53CD">
      <w:pPr>
        <w:pStyle w:val="Default"/>
        <w:jc w:val="center"/>
        <w:rPr>
          <w:rFonts w:ascii="Times New Roman" w:hAnsi="Times New Roman" w:cs="Times New Roman"/>
          <w:sz w:val="23"/>
          <w:szCs w:val="23"/>
        </w:rPr>
      </w:pPr>
      <w:r w:rsidRPr="006E53CD">
        <w:rPr>
          <w:rFonts w:ascii="Times New Roman" w:hAnsi="Times New Roman" w:cs="Times New Roman"/>
          <w:b/>
          <w:bCs/>
          <w:sz w:val="23"/>
          <w:szCs w:val="23"/>
        </w:rPr>
        <w:t>College of Engineering and Applied Science</w:t>
      </w:r>
    </w:p>
    <w:p w:rsidR="006E53CD" w:rsidRPr="006E53CD" w:rsidRDefault="006E53CD" w:rsidP="006E53CD">
      <w:pPr>
        <w:pStyle w:val="Default"/>
        <w:jc w:val="center"/>
        <w:rPr>
          <w:rFonts w:ascii="Times New Roman" w:hAnsi="Times New Roman" w:cs="Times New Roman"/>
          <w:sz w:val="23"/>
          <w:szCs w:val="23"/>
        </w:rPr>
      </w:pPr>
      <w:r w:rsidRPr="006E53CD">
        <w:rPr>
          <w:rFonts w:ascii="Times New Roman" w:hAnsi="Times New Roman" w:cs="Times New Roman"/>
          <w:b/>
          <w:bCs/>
          <w:sz w:val="23"/>
          <w:szCs w:val="23"/>
        </w:rPr>
        <w:t>University of Cincinnati</w:t>
      </w:r>
    </w:p>
    <w:p w:rsidR="006E53CD" w:rsidRPr="006E53CD" w:rsidRDefault="006E53CD" w:rsidP="006E53CD">
      <w:pPr>
        <w:pStyle w:val="Default"/>
        <w:jc w:val="center"/>
        <w:rPr>
          <w:rFonts w:ascii="Times New Roman" w:hAnsi="Times New Roman" w:cs="Times New Roman"/>
          <w:b/>
          <w:bCs/>
          <w:sz w:val="23"/>
          <w:szCs w:val="23"/>
        </w:rPr>
      </w:pPr>
      <w:r w:rsidRPr="006E53CD">
        <w:rPr>
          <w:rFonts w:ascii="Times New Roman" w:hAnsi="Times New Roman" w:cs="Times New Roman"/>
          <w:b/>
          <w:bCs/>
          <w:sz w:val="23"/>
          <w:szCs w:val="23"/>
        </w:rPr>
        <w:t>Cincinnati, Ohio</w:t>
      </w:r>
    </w:p>
    <w:p w:rsidR="006E53CD" w:rsidRPr="006E53CD" w:rsidRDefault="006E53CD" w:rsidP="006E53CD">
      <w:pPr>
        <w:pStyle w:val="Default"/>
        <w:jc w:val="center"/>
        <w:rPr>
          <w:rFonts w:ascii="Times New Roman" w:hAnsi="Times New Roman" w:cs="Times New Roman"/>
          <w:b/>
          <w:bCs/>
          <w:sz w:val="23"/>
          <w:szCs w:val="23"/>
        </w:rPr>
      </w:pPr>
    </w:p>
    <w:p w:rsidR="006E53CD" w:rsidRPr="006E53CD" w:rsidRDefault="006E53CD" w:rsidP="006E53CD">
      <w:pPr>
        <w:pStyle w:val="Default"/>
        <w:jc w:val="center"/>
        <w:rPr>
          <w:rFonts w:ascii="Times New Roman" w:hAnsi="Times New Roman" w:cs="Times New Roman"/>
          <w:b/>
          <w:bCs/>
          <w:sz w:val="23"/>
          <w:szCs w:val="23"/>
        </w:rPr>
      </w:pPr>
    </w:p>
    <w:p w:rsidR="006E53CD" w:rsidRPr="006E53CD" w:rsidRDefault="006E53CD" w:rsidP="006E53CD">
      <w:pPr>
        <w:pStyle w:val="Default"/>
        <w:jc w:val="center"/>
        <w:rPr>
          <w:rFonts w:ascii="Times New Roman" w:hAnsi="Times New Roman" w:cs="Times New Roman"/>
          <w:sz w:val="23"/>
          <w:szCs w:val="23"/>
        </w:rPr>
      </w:pPr>
    </w:p>
    <w:p w:rsidR="006E53CD" w:rsidRPr="006E53CD" w:rsidRDefault="006E53CD" w:rsidP="006E53CD">
      <w:pPr>
        <w:pStyle w:val="Default"/>
        <w:jc w:val="center"/>
        <w:rPr>
          <w:rFonts w:ascii="Times New Roman" w:hAnsi="Times New Roman" w:cs="Times New Roman"/>
          <w:b/>
          <w:bCs/>
          <w:sz w:val="23"/>
          <w:szCs w:val="23"/>
        </w:rPr>
      </w:pPr>
      <w:r w:rsidRPr="006E53CD">
        <w:rPr>
          <w:rFonts w:ascii="Times New Roman" w:hAnsi="Times New Roman" w:cs="Times New Roman"/>
          <w:b/>
          <w:bCs/>
          <w:sz w:val="23"/>
          <w:szCs w:val="23"/>
        </w:rPr>
        <w:t>Prepared By</w:t>
      </w:r>
    </w:p>
    <w:p w:rsidR="006E53CD" w:rsidRPr="006E53CD" w:rsidRDefault="006E53CD" w:rsidP="006E53CD">
      <w:pPr>
        <w:pStyle w:val="Default"/>
        <w:jc w:val="center"/>
        <w:rPr>
          <w:rFonts w:ascii="Times New Roman" w:hAnsi="Times New Roman" w:cs="Times New Roman"/>
          <w:sz w:val="23"/>
          <w:szCs w:val="23"/>
        </w:rPr>
      </w:pPr>
    </w:p>
    <w:p w:rsidR="006E53CD" w:rsidRPr="006E53CD" w:rsidRDefault="006E53CD" w:rsidP="006E53CD">
      <w:pPr>
        <w:pStyle w:val="Default"/>
        <w:jc w:val="center"/>
        <w:rPr>
          <w:rFonts w:ascii="Times New Roman" w:hAnsi="Times New Roman" w:cs="Times New Roman"/>
          <w:sz w:val="23"/>
          <w:szCs w:val="23"/>
        </w:rPr>
      </w:pPr>
      <w:r w:rsidRPr="006E53CD">
        <w:rPr>
          <w:rFonts w:ascii="Times New Roman" w:hAnsi="Times New Roman" w:cs="Times New Roman"/>
          <w:b/>
          <w:bCs/>
          <w:sz w:val="23"/>
          <w:szCs w:val="23"/>
        </w:rPr>
        <w:t>Andrew Janson, Senior, Computer Science</w:t>
      </w:r>
    </w:p>
    <w:p w:rsidR="006E53CD" w:rsidRPr="006E53CD" w:rsidRDefault="006E53CD" w:rsidP="006E53CD">
      <w:pPr>
        <w:pStyle w:val="Default"/>
        <w:jc w:val="center"/>
        <w:rPr>
          <w:rFonts w:ascii="Times New Roman" w:hAnsi="Times New Roman" w:cs="Times New Roman"/>
          <w:b/>
          <w:bCs/>
          <w:sz w:val="23"/>
          <w:szCs w:val="23"/>
        </w:rPr>
      </w:pPr>
      <w:r w:rsidRPr="006E53CD">
        <w:rPr>
          <w:rFonts w:ascii="Times New Roman" w:hAnsi="Times New Roman" w:cs="Times New Roman"/>
          <w:b/>
          <w:bCs/>
          <w:sz w:val="23"/>
          <w:szCs w:val="23"/>
        </w:rPr>
        <w:t>Nicklas Stockton, Sophomore, Aerospace Engineering</w:t>
      </w:r>
    </w:p>
    <w:p w:rsidR="006E53CD" w:rsidRPr="006E53CD" w:rsidRDefault="006E53CD" w:rsidP="006E53CD">
      <w:pPr>
        <w:pStyle w:val="Default"/>
        <w:jc w:val="center"/>
        <w:rPr>
          <w:rFonts w:ascii="Times New Roman" w:hAnsi="Times New Roman" w:cs="Times New Roman"/>
          <w:b/>
          <w:bCs/>
          <w:sz w:val="23"/>
          <w:szCs w:val="23"/>
        </w:rPr>
      </w:pPr>
    </w:p>
    <w:p w:rsidR="006E53CD" w:rsidRPr="006E53CD" w:rsidRDefault="006E53CD" w:rsidP="006E53CD">
      <w:pPr>
        <w:pStyle w:val="Default"/>
        <w:jc w:val="center"/>
        <w:rPr>
          <w:rFonts w:ascii="Times New Roman" w:hAnsi="Times New Roman" w:cs="Times New Roman"/>
          <w:sz w:val="23"/>
          <w:szCs w:val="23"/>
        </w:rPr>
      </w:pPr>
    </w:p>
    <w:p w:rsidR="006E53CD" w:rsidRPr="006E53CD" w:rsidRDefault="006E53CD" w:rsidP="006E53CD">
      <w:pPr>
        <w:pStyle w:val="Default"/>
        <w:jc w:val="center"/>
        <w:rPr>
          <w:rFonts w:ascii="Times New Roman" w:hAnsi="Times New Roman" w:cs="Times New Roman"/>
          <w:b/>
          <w:bCs/>
          <w:sz w:val="23"/>
          <w:szCs w:val="23"/>
        </w:rPr>
      </w:pPr>
      <w:r w:rsidRPr="006E53CD">
        <w:rPr>
          <w:rFonts w:ascii="Times New Roman" w:hAnsi="Times New Roman" w:cs="Times New Roman"/>
          <w:b/>
          <w:bCs/>
          <w:sz w:val="23"/>
          <w:szCs w:val="23"/>
        </w:rPr>
        <w:t>Report Reviewed By:</w:t>
      </w:r>
    </w:p>
    <w:p w:rsidR="006E53CD" w:rsidRPr="006E53CD" w:rsidRDefault="006E53CD" w:rsidP="006E53CD">
      <w:pPr>
        <w:pStyle w:val="Default"/>
        <w:jc w:val="center"/>
        <w:rPr>
          <w:rFonts w:ascii="Times New Roman" w:hAnsi="Times New Roman" w:cs="Times New Roman"/>
          <w:b/>
          <w:bCs/>
          <w:sz w:val="23"/>
          <w:szCs w:val="23"/>
        </w:rPr>
      </w:pPr>
    </w:p>
    <w:p w:rsidR="006E53CD" w:rsidRPr="006E53CD" w:rsidRDefault="006E53CD" w:rsidP="006E53CD">
      <w:pPr>
        <w:pStyle w:val="Default"/>
        <w:jc w:val="center"/>
        <w:rPr>
          <w:rFonts w:ascii="Times New Roman" w:hAnsi="Times New Roman" w:cs="Times New Roman"/>
          <w:b/>
          <w:bCs/>
          <w:sz w:val="23"/>
          <w:szCs w:val="23"/>
        </w:rPr>
      </w:pPr>
    </w:p>
    <w:p w:rsidR="006E53CD" w:rsidRPr="006E53CD" w:rsidRDefault="006E53CD" w:rsidP="006E53CD">
      <w:pPr>
        <w:jc w:val="center"/>
        <w:rPr>
          <w:color w:val="000000"/>
          <w:sz w:val="24"/>
          <w:szCs w:val="24"/>
        </w:rPr>
      </w:pPr>
      <w:r w:rsidRPr="006E53CD">
        <w:rPr>
          <w:sz w:val="23"/>
          <w:szCs w:val="23"/>
        </w:rPr>
        <w:t>_________________________</w:t>
      </w:r>
    </w:p>
    <w:p w:rsidR="006E53CD" w:rsidRPr="006E53CD" w:rsidRDefault="006E53CD" w:rsidP="006E53CD">
      <w:pPr>
        <w:pStyle w:val="Default"/>
        <w:jc w:val="center"/>
        <w:rPr>
          <w:rFonts w:ascii="Times New Roman" w:hAnsi="Times New Roman" w:cs="Times New Roman"/>
          <w:sz w:val="23"/>
          <w:szCs w:val="23"/>
        </w:rPr>
      </w:pPr>
      <w:r w:rsidRPr="006E53CD">
        <w:rPr>
          <w:rFonts w:ascii="Times New Roman" w:hAnsi="Times New Roman" w:cs="Times New Roman"/>
          <w:b/>
          <w:bCs/>
          <w:sz w:val="23"/>
          <w:szCs w:val="23"/>
        </w:rPr>
        <w:t>Dr. Kelly Cohen</w:t>
      </w:r>
    </w:p>
    <w:p w:rsidR="006E53CD" w:rsidRPr="006E53CD" w:rsidRDefault="006E53CD" w:rsidP="006E53CD">
      <w:pPr>
        <w:pStyle w:val="Default"/>
        <w:jc w:val="center"/>
        <w:rPr>
          <w:rFonts w:ascii="Times New Roman" w:hAnsi="Times New Roman" w:cs="Times New Roman"/>
          <w:sz w:val="23"/>
          <w:szCs w:val="23"/>
        </w:rPr>
      </w:pPr>
      <w:r w:rsidRPr="006E53CD">
        <w:rPr>
          <w:rFonts w:ascii="Times New Roman" w:hAnsi="Times New Roman" w:cs="Times New Roman"/>
          <w:b/>
          <w:bCs/>
          <w:sz w:val="23"/>
          <w:szCs w:val="23"/>
        </w:rPr>
        <w:t>REU Faculty Mentor</w:t>
      </w:r>
    </w:p>
    <w:p w:rsidR="006E53CD" w:rsidRPr="006E53CD" w:rsidRDefault="006E53CD" w:rsidP="006E53CD">
      <w:pPr>
        <w:pStyle w:val="Default"/>
        <w:jc w:val="center"/>
        <w:rPr>
          <w:rFonts w:ascii="Times New Roman" w:hAnsi="Times New Roman" w:cs="Times New Roman"/>
          <w:sz w:val="23"/>
          <w:szCs w:val="23"/>
        </w:rPr>
      </w:pPr>
      <w:r w:rsidRPr="006E53CD">
        <w:rPr>
          <w:rFonts w:ascii="Times New Roman" w:hAnsi="Times New Roman" w:cs="Times New Roman"/>
          <w:b/>
          <w:bCs/>
          <w:sz w:val="23"/>
          <w:szCs w:val="23"/>
        </w:rPr>
        <w:t>University of Cincinnati</w:t>
      </w:r>
    </w:p>
    <w:p w:rsidR="006E53CD" w:rsidRPr="006E53CD" w:rsidRDefault="006E53CD" w:rsidP="006E53CD">
      <w:pPr>
        <w:jc w:val="center"/>
        <w:rPr>
          <w:b/>
          <w:bCs/>
          <w:sz w:val="23"/>
          <w:szCs w:val="23"/>
        </w:rPr>
      </w:pPr>
      <w:r w:rsidRPr="006E53CD">
        <w:rPr>
          <w:b/>
          <w:bCs/>
          <w:sz w:val="23"/>
          <w:szCs w:val="23"/>
        </w:rPr>
        <w:t>January 6 – April 18</w:t>
      </w:r>
      <w:r w:rsidRPr="006E53CD">
        <w:rPr>
          <w:b/>
          <w:bCs/>
          <w:sz w:val="23"/>
          <w:szCs w:val="23"/>
        </w:rPr>
        <w:t>, 2013</w:t>
      </w:r>
    </w:p>
    <w:p w:rsidR="006E53CD" w:rsidRDefault="006E53CD" w:rsidP="006E53CD">
      <w:pPr>
        <w:jc w:val="center"/>
        <w:rPr>
          <w:b/>
          <w:bCs/>
          <w:sz w:val="23"/>
          <w:szCs w:val="23"/>
        </w:rPr>
      </w:pPr>
    </w:p>
    <w:p w:rsidR="006E53CD" w:rsidRDefault="006E53CD" w:rsidP="006E53CD">
      <w:pPr>
        <w:jc w:val="center"/>
        <w:rPr>
          <w:b/>
          <w:bCs/>
          <w:sz w:val="23"/>
          <w:szCs w:val="23"/>
        </w:rPr>
      </w:pPr>
    </w:p>
    <w:p w:rsidR="006E53CD" w:rsidRDefault="006E53CD">
      <w:pPr>
        <w:rPr>
          <w:sz w:val="16"/>
          <w:szCs w:val="16"/>
        </w:rPr>
      </w:pPr>
      <w:r>
        <w:rPr>
          <w:sz w:val="16"/>
          <w:szCs w:val="16"/>
        </w:rPr>
        <w:br w:type="page"/>
      </w:r>
    </w:p>
    <w:p w:rsidR="006E53CD" w:rsidRDefault="006E53CD">
      <w:pPr>
        <w:rPr>
          <w:sz w:val="16"/>
          <w:szCs w:val="16"/>
        </w:rPr>
      </w:pPr>
    </w:p>
    <w:p w:rsidR="00DE55CD" w:rsidRPr="00E02D42" w:rsidRDefault="00DE55CD">
      <w:pPr>
        <w:spacing w:before="1" w:line="160" w:lineRule="exact"/>
        <w:rPr>
          <w:sz w:val="16"/>
          <w:szCs w:val="16"/>
        </w:rPr>
      </w:pPr>
    </w:p>
    <w:p w:rsidR="002F4329" w:rsidRPr="00E02D42" w:rsidRDefault="002F4329" w:rsidP="002F4329">
      <w:pPr>
        <w:spacing w:line="620" w:lineRule="exact"/>
        <w:ind w:left="115" w:right="1187"/>
        <w:rPr>
          <w:sz w:val="63"/>
          <w:szCs w:val="63"/>
        </w:rPr>
      </w:pPr>
      <w:r w:rsidRPr="00E02D42">
        <w:rPr>
          <w:sz w:val="63"/>
          <w:szCs w:val="63"/>
        </w:rPr>
        <w:t>Genetic Optimization of Fuzzy Logic Control for Coupled Dynamic Systems</w:t>
      </w:r>
    </w:p>
    <w:p w:rsidR="002F4329" w:rsidRPr="00E02D42" w:rsidRDefault="002F4329" w:rsidP="002F4329">
      <w:pPr>
        <w:spacing w:before="4" w:line="160" w:lineRule="exact"/>
        <w:rPr>
          <w:sz w:val="16"/>
          <w:szCs w:val="16"/>
        </w:rPr>
      </w:pPr>
    </w:p>
    <w:p w:rsidR="002F4329" w:rsidRPr="00E02D42" w:rsidRDefault="002F4329" w:rsidP="002F4329">
      <w:pPr>
        <w:spacing w:line="200" w:lineRule="exact"/>
      </w:pPr>
    </w:p>
    <w:p w:rsidR="002F4329" w:rsidRPr="00E02D42" w:rsidRDefault="002F4329" w:rsidP="002F4329">
      <w:pPr>
        <w:spacing w:line="260" w:lineRule="exact"/>
        <w:ind w:left="115"/>
        <w:rPr>
          <w:w w:val="87"/>
          <w:sz w:val="22"/>
          <w:szCs w:val="22"/>
        </w:rPr>
      </w:pPr>
      <w:r w:rsidRPr="00E02D42">
        <w:rPr>
          <w:position w:val="-1"/>
          <w:sz w:val="22"/>
          <w:szCs w:val="22"/>
        </w:rPr>
        <w:t>ANDREW JANSON</w:t>
      </w:r>
      <w:r w:rsidR="009B6211" w:rsidRPr="00E02D42">
        <w:rPr>
          <w:position w:val="-1"/>
          <w:sz w:val="22"/>
          <w:szCs w:val="22"/>
          <w:vertAlign w:val="superscript"/>
        </w:rPr>
        <w:t>1</w:t>
      </w:r>
      <w:r w:rsidR="009B6211" w:rsidRPr="00E02D42">
        <w:rPr>
          <w:w w:val="88"/>
          <w:position w:val="-1"/>
          <w:sz w:val="22"/>
          <w:szCs w:val="22"/>
        </w:rPr>
        <w:t xml:space="preserve">, </w:t>
      </w:r>
      <w:r w:rsidR="009B6211" w:rsidRPr="00E02D42">
        <w:rPr>
          <w:w w:val="86"/>
          <w:position w:val="-1"/>
          <w:sz w:val="22"/>
          <w:szCs w:val="22"/>
        </w:rPr>
        <w:t>NICKLAS STOCKTON</w:t>
      </w:r>
      <w:r w:rsidR="009B6211" w:rsidRPr="00E02D42">
        <w:rPr>
          <w:w w:val="86"/>
          <w:position w:val="-1"/>
          <w:sz w:val="22"/>
          <w:szCs w:val="22"/>
          <w:vertAlign w:val="superscript"/>
        </w:rPr>
        <w:t>1</w:t>
      </w:r>
      <w:r w:rsidR="009B6211" w:rsidRPr="00E02D42">
        <w:rPr>
          <w:w w:val="86"/>
          <w:position w:val="-1"/>
          <w:sz w:val="22"/>
          <w:szCs w:val="22"/>
        </w:rPr>
        <w:t xml:space="preserve">, </w:t>
      </w:r>
      <w:r w:rsidRPr="00E02D42">
        <w:rPr>
          <w:w w:val="87"/>
          <w:sz w:val="22"/>
          <w:szCs w:val="22"/>
        </w:rPr>
        <w:t>KELLY</w:t>
      </w:r>
      <w:r w:rsidRPr="00E02D42">
        <w:rPr>
          <w:spacing w:val="17"/>
          <w:w w:val="87"/>
          <w:sz w:val="22"/>
          <w:szCs w:val="22"/>
        </w:rPr>
        <w:t xml:space="preserve"> </w:t>
      </w:r>
      <w:r w:rsidRPr="00E02D42">
        <w:rPr>
          <w:sz w:val="22"/>
          <w:szCs w:val="22"/>
        </w:rPr>
        <w:t>COHEN</w:t>
      </w:r>
      <w:r w:rsidRPr="00E02D42">
        <w:rPr>
          <w:position w:val="9"/>
          <w:sz w:val="14"/>
          <w:szCs w:val="14"/>
        </w:rPr>
        <w:t>1</w:t>
      </w:r>
    </w:p>
    <w:p w:rsidR="002F4329" w:rsidRPr="00E02D42" w:rsidRDefault="002F4329" w:rsidP="002F4329">
      <w:pPr>
        <w:spacing w:before="4" w:line="100" w:lineRule="exact"/>
        <w:rPr>
          <w:sz w:val="10"/>
          <w:szCs w:val="10"/>
        </w:rPr>
      </w:pPr>
    </w:p>
    <w:p w:rsidR="002F4329" w:rsidRPr="00E02D42" w:rsidRDefault="002F4329" w:rsidP="009B6211">
      <w:pPr>
        <w:ind w:left="115"/>
        <w:jc w:val="both"/>
      </w:pPr>
      <w:r w:rsidRPr="00E02D42">
        <w:rPr>
          <w:w w:val="93"/>
          <w:position w:val="9"/>
          <w:sz w:val="13"/>
          <w:szCs w:val="13"/>
        </w:rPr>
        <w:t>1</w:t>
      </w:r>
      <w:r w:rsidRPr="00E02D42">
        <w:rPr>
          <w:w w:val="82"/>
        </w:rPr>
        <w:t xml:space="preserve"> Colle</w:t>
      </w:r>
      <w:r w:rsidRPr="00E02D42">
        <w:rPr>
          <w:spacing w:val="2"/>
          <w:w w:val="82"/>
        </w:rPr>
        <w:t>g</w:t>
      </w:r>
      <w:r w:rsidRPr="00E02D42">
        <w:rPr>
          <w:w w:val="74"/>
        </w:rPr>
        <w:t>e</w:t>
      </w:r>
      <w:r w:rsidRPr="00E02D42">
        <w:rPr>
          <w:spacing w:val="10"/>
        </w:rPr>
        <w:t xml:space="preserve"> </w:t>
      </w:r>
      <w:r w:rsidRPr="00E02D42">
        <w:rPr>
          <w:w w:val="71"/>
        </w:rPr>
        <w:t>of</w:t>
      </w:r>
      <w:r w:rsidRPr="00E02D42">
        <w:rPr>
          <w:spacing w:val="25"/>
          <w:w w:val="71"/>
        </w:rPr>
        <w:t xml:space="preserve"> </w:t>
      </w:r>
      <w:r w:rsidRPr="00E02D42">
        <w:rPr>
          <w:w w:val="90"/>
        </w:rPr>
        <w:t>Engi</w:t>
      </w:r>
      <w:r w:rsidRPr="00E02D42">
        <w:rPr>
          <w:spacing w:val="2"/>
          <w:w w:val="90"/>
        </w:rPr>
        <w:t>n</w:t>
      </w:r>
      <w:r w:rsidRPr="00E02D42">
        <w:rPr>
          <w:w w:val="90"/>
        </w:rPr>
        <w:t>eering</w:t>
      </w:r>
      <w:r w:rsidRPr="00E02D42">
        <w:rPr>
          <w:spacing w:val="20"/>
          <w:w w:val="90"/>
        </w:rPr>
        <w:t xml:space="preserve"> </w:t>
      </w:r>
      <w:r w:rsidRPr="00E02D42">
        <w:t>and</w:t>
      </w:r>
      <w:r w:rsidRPr="00E02D42">
        <w:rPr>
          <w:spacing w:val="-2"/>
        </w:rPr>
        <w:t xml:space="preserve"> </w:t>
      </w:r>
      <w:r w:rsidRPr="00E02D42">
        <w:rPr>
          <w:w w:val="85"/>
        </w:rPr>
        <w:t>App</w:t>
      </w:r>
      <w:r w:rsidRPr="00E02D42">
        <w:rPr>
          <w:spacing w:val="2"/>
          <w:w w:val="85"/>
        </w:rPr>
        <w:t>l</w:t>
      </w:r>
      <w:r w:rsidRPr="00E02D42">
        <w:rPr>
          <w:w w:val="85"/>
        </w:rPr>
        <w:t>ied</w:t>
      </w:r>
      <w:r w:rsidRPr="00E02D42">
        <w:rPr>
          <w:spacing w:val="13"/>
          <w:w w:val="85"/>
        </w:rPr>
        <w:t xml:space="preserve"> </w:t>
      </w:r>
      <w:r w:rsidRPr="00E02D42">
        <w:rPr>
          <w:w w:val="85"/>
        </w:rPr>
        <w:t>Science,</w:t>
      </w:r>
      <w:r w:rsidRPr="00E02D42">
        <w:rPr>
          <w:spacing w:val="12"/>
          <w:w w:val="85"/>
        </w:rPr>
        <w:t xml:space="preserve"> </w:t>
      </w:r>
      <w:r w:rsidRPr="00E02D42">
        <w:rPr>
          <w:w w:val="85"/>
        </w:rPr>
        <w:t>Univer</w:t>
      </w:r>
      <w:r w:rsidRPr="00E02D42">
        <w:rPr>
          <w:spacing w:val="2"/>
          <w:w w:val="85"/>
        </w:rPr>
        <w:t>s</w:t>
      </w:r>
      <w:r w:rsidRPr="00E02D42">
        <w:rPr>
          <w:w w:val="85"/>
        </w:rPr>
        <w:t>ity</w:t>
      </w:r>
      <w:r w:rsidRPr="00E02D42">
        <w:rPr>
          <w:spacing w:val="39"/>
          <w:w w:val="85"/>
        </w:rPr>
        <w:t xml:space="preserve"> </w:t>
      </w:r>
      <w:r w:rsidRPr="00E02D42">
        <w:rPr>
          <w:w w:val="85"/>
        </w:rPr>
        <w:t>of</w:t>
      </w:r>
      <w:r w:rsidRPr="00E02D42">
        <w:rPr>
          <w:spacing w:val="-4"/>
          <w:w w:val="85"/>
        </w:rPr>
        <w:t xml:space="preserve"> </w:t>
      </w:r>
      <w:r w:rsidRPr="00E02D42">
        <w:rPr>
          <w:w w:val="85"/>
        </w:rPr>
        <w:t>Cin</w:t>
      </w:r>
      <w:r w:rsidRPr="00E02D42">
        <w:rPr>
          <w:spacing w:val="2"/>
          <w:w w:val="85"/>
        </w:rPr>
        <w:t>c</w:t>
      </w:r>
      <w:r w:rsidR="009B6211" w:rsidRPr="00E02D42">
        <w:rPr>
          <w:w w:val="85"/>
        </w:rPr>
        <w:t xml:space="preserve">innati, </w:t>
      </w:r>
      <w:r w:rsidRPr="00E02D42">
        <w:rPr>
          <w:w w:val="85"/>
        </w:rPr>
        <w:t>Cin</w:t>
      </w:r>
      <w:r w:rsidRPr="00E02D42">
        <w:rPr>
          <w:spacing w:val="2"/>
          <w:w w:val="85"/>
        </w:rPr>
        <w:t>c</w:t>
      </w:r>
      <w:r w:rsidRPr="00E02D42">
        <w:rPr>
          <w:w w:val="85"/>
        </w:rPr>
        <w:t xml:space="preserve">innati, </w:t>
      </w:r>
      <w:r w:rsidRPr="00E02D42">
        <w:t>Ohio</w:t>
      </w:r>
    </w:p>
    <w:p w:rsidR="002F4329" w:rsidRPr="00E02D42" w:rsidRDefault="002F4329" w:rsidP="002F4329">
      <w:pPr>
        <w:spacing w:before="9" w:line="260" w:lineRule="exact"/>
        <w:rPr>
          <w:sz w:val="26"/>
          <w:szCs w:val="26"/>
        </w:rPr>
      </w:pPr>
    </w:p>
    <w:p w:rsidR="002F4329" w:rsidRPr="00E02D42" w:rsidRDefault="002F4329" w:rsidP="002F4329">
      <w:pPr>
        <w:spacing w:line="259" w:lineRule="auto"/>
        <w:ind w:left="833" w:right="808"/>
        <w:jc w:val="both"/>
        <w:rPr>
          <w:sz w:val="16"/>
          <w:szCs w:val="16"/>
        </w:rPr>
      </w:pPr>
      <w:r w:rsidRPr="00E02D42">
        <w:rPr>
          <w:sz w:val="18"/>
          <w:szCs w:val="18"/>
        </w:rPr>
        <w:t xml:space="preserve">ABSTRACT:  </w:t>
      </w:r>
      <w:r w:rsidRPr="00E02D42">
        <w:rPr>
          <w:spacing w:val="4"/>
          <w:sz w:val="18"/>
          <w:szCs w:val="18"/>
        </w:rPr>
        <w:t xml:space="preserve"> </w:t>
      </w:r>
      <w:r w:rsidR="00D649A9" w:rsidRPr="00E02D42">
        <w:rPr>
          <w:spacing w:val="4"/>
          <w:sz w:val="18"/>
          <w:szCs w:val="18"/>
        </w:rPr>
        <w:t>This research project, in the field of control systems, was funded by the National Science Foundation through the Research Experience for Undergraduate (REU) students. The objective of this project was to combine the robustness of fuzzy logic control with the adaptability of genetic algorithms to produce a self-optimizing oscillation damping control mechanism. Once an initial fuzzy inference system (FIS) is developed by an expert for a given dynamic system, the genetic algorithm will be able to</w:t>
      </w:r>
      <w:r w:rsidR="00CB6467" w:rsidRPr="00E02D42">
        <w:rPr>
          <w:spacing w:val="4"/>
          <w:sz w:val="18"/>
          <w:szCs w:val="18"/>
        </w:rPr>
        <w:t xml:space="preserve"> optimize the FIS for a range of similar systems with varying parameters.</w:t>
      </w:r>
      <w:r w:rsidR="00830F06" w:rsidRPr="00E02D42">
        <w:rPr>
          <w:spacing w:val="4"/>
          <w:sz w:val="18"/>
          <w:szCs w:val="18"/>
        </w:rPr>
        <w:t xml:space="preserve"> In order to evaluate the control mechanisms developed during this project, a simulation of a two cart spring-mass system was developed in MATLAB. The </w:t>
      </w:r>
      <w:r w:rsidR="00EA7F37" w:rsidRPr="00E02D42">
        <w:rPr>
          <w:spacing w:val="4"/>
          <w:sz w:val="18"/>
          <w:szCs w:val="18"/>
        </w:rPr>
        <w:t xml:space="preserve">performance of the controllers was determined by how quickly it could approach a wall and how close it was able to settle the car system to the wall without crashing. </w:t>
      </w:r>
      <w:r w:rsidR="00777604" w:rsidRPr="00E02D42">
        <w:rPr>
          <w:spacing w:val="4"/>
          <w:sz w:val="18"/>
          <w:szCs w:val="18"/>
        </w:rPr>
        <w:t>The membership functions of the FIS were reduced to an array of real-valued parameters</w:t>
      </w:r>
      <w:r w:rsidR="00104709" w:rsidRPr="00E02D42">
        <w:rPr>
          <w:spacing w:val="4"/>
          <w:sz w:val="18"/>
          <w:szCs w:val="18"/>
        </w:rPr>
        <w:t xml:space="preserve"> in order to be used in a genetic algorithm. Once the genetic representation of the FIS was defined, the selection, reproduction, and mutation methods were developed to complete the genetic algorithm. The best solution developed by the genetic algorithm was evaluated against the hand-tuned solution developed in the first phase of the project. </w:t>
      </w:r>
      <w:r w:rsidR="0088107E" w:rsidRPr="00E02D42">
        <w:rPr>
          <w:spacing w:val="4"/>
          <w:sz w:val="18"/>
          <w:szCs w:val="18"/>
        </w:rPr>
        <w:t xml:space="preserve">In order to simulate varying parameters between similar dynamic systems, the mass of the car system in the simulation was varied from 3kg to 20kg. For each weight change the genetic algorithm was allowed to re-optimize the parameters of the FIS. The performance of the genetic algorithm, with respect to the theoretical best, varied up to 17%, while the unmodified FIS varied up to 300%. These results show that </w:t>
      </w:r>
      <w:r w:rsidR="008E78FA" w:rsidRPr="00E02D42">
        <w:rPr>
          <w:spacing w:val="4"/>
          <w:sz w:val="18"/>
          <w:szCs w:val="18"/>
        </w:rPr>
        <w:t>genetic algorithms are necessary to</w:t>
      </w:r>
      <w:r w:rsidR="0088107E" w:rsidRPr="00E02D42">
        <w:rPr>
          <w:spacing w:val="4"/>
          <w:sz w:val="18"/>
          <w:szCs w:val="18"/>
        </w:rPr>
        <w:t xml:space="preserve"> allow </w:t>
      </w:r>
      <w:r w:rsidR="008E78FA" w:rsidRPr="00E02D42">
        <w:rPr>
          <w:spacing w:val="4"/>
          <w:sz w:val="18"/>
          <w:szCs w:val="18"/>
        </w:rPr>
        <w:t xml:space="preserve">fuzzy </w:t>
      </w:r>
      <w:r w:rsidR="0088107E" w:rsidRPr="00E02D42">
        <w:rPr>
          <w:spacing w:val="4"/>
          <w:sz w:val="18"/>
          <w:szCs w:val="18"/>
        </w:rPr>
        <w:t xml:space="preserve">control mechanisms to adapt to </w:t>
      </w:r>
      <w:r w:rsidR="007F7ABA" w:rsidRPr="00E02D42">
        <w:rPr>
          <w:spacing w:val="4"/>
          <w:sz w:val="18"/>
          <w:szCs w:val="18"/>
        </w:rPr>
        <w:t>different</w:t>
      </w:r>
      <w:r w:rsidR="0088107E" w:rsidRPr="00E02D42">
        <w:rPr>
          <w:spacing w:val="4"/>
          <w:sz w:val="18"/>
          <w:szCs w:val="18"/>
        </w:rPr>
        <w:t xml:space="preserve"> systems with little external input from a general user.</w:t>
      </w:r>
    </w:p>
    <w:p w:rsidR="002F4329" w:rsidRPr="00E02D42" w:rsidRDefault="002F4329" w:rsidP="00A07EFA">
      <w:pPr>
        <w:spacing w:line="260" w:lineRule="auto"/>
        <w:ind w:right="809"/>
        <w:jc w:val="both"/>
        <w:rPr>
          <w:sz w:val="16"/>
          <w:szCs w:val="16"/>
        </w:rPr>
      </w:pPr>
      <w:r w:rsidRPr="00E02D42">
        <w:rPr>
          <w:noProof/>
        </w:rPr>
        <mc:AlternateContent>
          <mc:Choice Requires="wpg">
            <w:drawing>
              <wp:anchor distT="0" distB="0" distL="114300" distR="114300" simplePos="0" relativeHeight="251665408" behindDoc="1" locked="0" layoutInCell="1" allowOverlap="1" wp14:anchorId="29E7B46F" wp14:editId="3901C138">
                <wp:simplePos x="0" y="0"/>
                <wp:positionH relativeFrom="page">
                  <wp:posOffset>1316355</wp:posOffset>
                </wp:positionH>
                <wp:positionV relativeFrom="paragraph">
                  <wp:posOffset>357505</wp:posOffset>
                </wp:positionV>
                <wp:extent cx="4857750" cy="0"/>
                <wp:effectExtent l="11430" t="5080" r="7620" b="13970"/>
                <wp:wrapNone/>
                <wp:docPr id="31"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7750" cy="0"/>
                          <a:chOff x="2073" y="563"/>
                          <a:chExt cx="7650" cy="0"/>
                        </a:xfrm>
                      </wpg:grpSpPr>
                      <wps:wsp>
                        <wps:cNvPr id="32" name="Freeform 29"/>
                        <wps:cNvSpPr>
                          <a:spLocks/>
                        </wps:cNvSpPr>
                        <wps:spPr bwMode="auto">
                          <a:xfrm>
                            <a:off x="2073" y="563"/>
                            <a:ext cx="7650" cy="0"/>
                          </a:xfrm>
                          <a:custGeom>
                            <a:avLst/>
                            <a:gdLst>
                              <a:gd name="T0" fmla="+- 0 2073 2073"/>
                              <a:gd name="T1" fmla="*/ T0 w 7650"/>
                              <a:gd name="T2" fmla="+- 0 9723 2073"/>
                              <a:gd name="T3" fmla="*/ T2 w 7650"/>
                            </a:gdLst>
                            <a:ahLst/>
                            <a:cxnLst>
                              <a:cxn ang="0">
                                <a:pos x="T1" y="0"/>
                              </a:cxn>
                              <a:cxn ang="0">
                                <a:pos x="T3" y="0"/>
                              </a:cxn>
                            </a:cxnLst>
                            <a:rect l="0" t="0" r="r" b="b"/>
                            <a:pathLst>
                              <a:path w="7650">
                                <a:moveTo>
                                  <a:pt x="0" y="0"/>
                                </a:moveTo>
                                <a:lnTo>
                                  <a:pt x="7650" y="0"/>
                                </a:lnTo>
                              </a:path>
                            </a:pathLst>
                          </a:custGeom>
                          <a:noFill/>
                          <a:ln w="70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A2220C" id="Group 28" o:spid="_x0000_s1026" style="position:absolute;margin-left:103.65pt;margin-top:28.15pt;width:382.5pt;height:0;z-index:-251651072;mso-position-horizontal-relative:page" coordorigin="2073,563" coordsize="76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">
                <v:shape id="Freeform 29" o:spid="_x0000_s1027" style="position:absolute;left:2073;top:563;width:7650;height:0;visibility:visible;mso-wrap-style:square;v-text-anchor:top" coordsize="7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2pd8QA&#10;AADbAAAADwAAAGRycy9kb3ducmV2LnhtbESPUWvCQBCE3wv9D8cWfCn1oqJI6imlIFhfJLY/YMmt&#10;uWhuL+RWTfvre4Lg4zAz3zCLVe8bdaEu1oENjIYZKOIy2JorAz/f67c5qCjIFpvAZOCXIqyWz08L&#10;zG24ckGXvVQqQTjmaMCJtLnWsXTkMQ5DS5y8Q+g8SpJdpW2H1wT3jR5n2Ux7rDktOGzp01F52p+9&#10;gfOXK18Ps0L+dlssjtvJdF7L1JjBS//xDkqol0f43t5YA5Mx3L6kH6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qXfEAAAA2wAAAA8AAAAAAAAAAAAAAAAAmAIAAGRycy9k&#10;b3ducmV2LnhtbFBLBQYAAAAABAAEAPUAAACJAwAAAAA=&#10;" path="m,l7650,e" filled="f" strokeweight=".19544mm">
                  <v:path arrowok="t" o:connecttype="custom" o:connectlocs="0,0;7650,0" o:connectangles="0,0"/>
                </v:shape>
                <w10:wrap anchorx="page"/>
              </v:group>
            </w:pict>
          </mc:Fallback>
        </mc:AlternateContent>
      </w:r>
    </w:p>
    <w:p w:rsidR="002F4329" w:rsidRPr="00E02D42" w:rsidRDefault="002F4329" w:rsidP="002F4329">
      <w:pPr>
        <w:spacing w:before="7" w:line="120" w:lineRule="exact"/>
        <w:rPr>
          <w:sz w:val="13"/>
          <w:szCs w:val="13"/>
        </w:rPr>
      </w:pPr>
    </w:p>
    <w:p w:rsidR="002F4329" w:rsidRPr="00E02D42" w:rsidRDefault="002F4329" w:rsidP="002F4329">
      <w:pPr>
        <w:spacing w:line="200" w:lineRule="exact"/>
      </w:pPr>
    </w:p>
    <w:p w:rsidR="002F4329" w:rsidRPr="00E02D42" w:rsidRDefault="002F4329" w:rsidP="002F4329">
      <w:pPr>
        <w:spacing w:line="200" w:lineRule="exact"/>
      </w:pPr>
    </w:p>
    <w:p w:rsidR="002F4329" w:rsidRPr="00E02D42" w:rsidRDefault="002F4329" w:rsidP="002F4329">
      <w:pPr>
        <w:spacing w:line="200" w:lineRule="exact"/>
        <w:sectPr w:rsidR="002F4329" w:rsidRPr="00E02D42">
          <w:pgSz w:w="12240" w:h="15840"/>
          <w:pgMar w:top="1480" w:right="1680" w:bottom="280" w:left="1240" w:header="720" w:footer="720" w:gutter="0"/>
          <w:cols w:space="720"/>
        </w:sectPr>
      </w:pPr>
    </w:p>
    <w:p w:rsidR="002F4329" w:rsidRPr="00E02D42" w:rsidRDefault="002F4329" w:rsidP="002F4329">
      <w:pPr>
        <w:spacing w:before="33"/>
        <w:ind w:right="3055"/>
        <w:jc w:val="both"/>
        <w:rPr>
          <w:sz w:val="18"/>
          <w:szCs w:val="18"/>
        </w:rPr>
      </w:pPr>
      <w:r w:rsidRPr="00E02D42">
        <w:rPr>
          <w:sz w:val="18"/>
          <w:szCs w:val="18"/>
        </w:rPr>
        <w:lastRenderedPageBreak/>
        <w:t>INTRODUCTION</w:t>
      </w:r>
    </w:p>
    <w:p w:rsidR="002F4329" w:rsidRPr="00E02D42" w:rsidRDefault="002F4329" w:rsidP="002F4329">
      <w:pPr>
        <w:spacing w:before="42" w:line="257" w:lineRule="auto"/>
        <w:rPr>
          <w:sz w:val="17"/>
          <w:szCs w:val="17"/>
        </w:rPr>
      </w:pPr>
    </w:p>
    <w:p w:rsidR="002F4329" w:rsidRPr="00E02D42" w:rsidRDefault="002F4329" w:rsidP="002F4329">
      <w:pPr>
        <w:spacing w:before="42" w:line="257" w:lineRule="auto"/>
        <w:jc w:val="both"/>
        <w:rPr>
          <w:sz w:val="17"/>
          <w:szCs w:val="17"/>
        </w:rPr>
      </w:pPr>
      <w:r w:rsidRPr="00E02D42">
        <w:rPr>
          <w:sz w:val="17"/>
          <w:szCs w:val="17"/>
        </w:rPr>
        <w:t xml:space="preserve">Fuzzy logic systems are used as control systems </w:t>
      </w:r>
      <w:r w:rsidR="000914C2" w:rsidRPr="00E02D42">
        <w:rPr>
          <w:sz w:val="17"/>
          <w:szCs w:val="17"/>
        </w:rPr>
        <w:t>which are capable of handling</w:t>
      </w:r>
      <w:r w:rsidRPr="00E02D42">
        <w:rPr>
          <w:sz w:val="17"/>
          <w:szCs w:val="17"/>
        </w:rPr>
        <w:t xml:space="preserve"> the vagueness of the real world. Fuzzy logic can model and control nuances overlooked by the binary logic of conventional computers [1]. In fuzzy logic, the truth of any statement becomes a matter of degree. Take for example, determining the timespan of your weekend</w:t>
      </w:r>
      <w:r w:rsidR="00061F17">
        <w:rPr>
          <w:sz w:val="17"/>
          <w:szCs w:val="17"/>
        </w:rPr>
        <w:t xml:space="preserve"> [2]</w:t>
      </w:r>
      <w:r w:rsidRPr="00E02D42">
        <w:rPr>
          <w:sz w:val="17"/>
          <w:szCs w:val="17"/>
        </w:rPr>
        <w:t>. Binary logic only allows a yes/no answer to the question: “Is this day part of my weekend?” However, in the real world we do not consider exactly 12am Saturday to be the start of our weekend. We usually view most of Friday a</w:t>
      </w:r>
      <w:r w:rsidR="00625E52" w:rsidRPr="00E02D42">
        <w:rPr>
          <w:sz w:val="17"/>
          <w:szCs w:val="17"/>
        </w:rPr>
        <w:t>s a</w:t>
      </w:r>
      <w:r w:rsidRPr="00E02D42">
        <w:rPr>
          <w:sz w:val="17"/>
          <w:szCs w:val="17"/>
        </w:rPr>
        <w:t xml:space="preserve"> part of the weekend, determined by when we decide to quit working. Fuzzy logic allows us to specify that most of Friday is considered the weekend as well by assigning it a value of less than one but greater than zero. This distinction gives the fuzzy logic system much more robustness compared to binary logic as it can map a larger range of inputs.</w:t>
      </w:r>
    </w:p>
    <w:p w:rsidR="002F4329" w:rsidRPr="00E02D42" w:rsidRDefault="002F4329" w:rsidP="002F4329">
      <w:pPr>
        <w:spacing w:before="42" w:line="257" w:lineRule="auto"/>
        <w:jc w:val="both"/>
        <w:rPr>
          <w:sz w:val="17"/>
          <w:szCs w:val="17"/>
        </w:rPr>
      </w:pPr>
      <w:r w:rsidRPr="00E02D42">
        <w:rPr>
          <w:sz w:val="17"/>
          <w:szCs w:val="17"/>
        </w:rPr>
        <w:t xml:space="preserve">        Many structural dynamics problems may be represented by a coupled set of second-order dynamic systems. Coupled rigid-body and flexible body dynamics are sensitive to </w:t>
      </w:r>
      <w:r w:rsidR="003B70F1" w:rsidRPr="00E02D42">
        <w:rPr>
          <w:sz w:val="17"/>
          <w:szCs w:val="17"/>
        </w:rPr>
        <w:t>movement vibrations</w:t>
      </w:r>
      <w:r w:rsidR="001E359D" w:rsidRPr="00E02D42">
        <w:rPr>
          <w:sz w:val="17"/>
          <w:szCs w:val="17"/>
        </w:rPr>
        <w:t>, which add instability to the structures</w:t>
      </w:r>
      <w:r w:rsidRPr="00E02D42">
        <w:rPr>
          <w:sz w:val="17"/>
          <w:szCs w:val="17"/>
        </w:rPr>
        <w:t>. The best solution is to use active control to augment structural dynamics.</w:t>
      </w:r>
    </w:p>
    <w:p w:rsidR="00D17CF6" w:rsidRPr="00E02D42" w:rsidRDefault="002F4329" w:rsidP="002F4329">
      <w:pPr>
        <w:spacing w:before="42" w:line="257" w:lineRule="auto"/>
        <w:jc w:val="both"/>
        <w:rPr>
          <w:sz w:val="17"/>
          <w:szCs w:val="17"/>
        </w:rPr>
      </w:pPr>
      <w:r w:rsidRPr="00E02D42">
        <w:rPr>
          <w:sz w:val="17"/>
          <w:szCs w:val="17"/>
        </w:rPr>
        <w:lastRenderedPageBreak/>
        <w:t xml:space="preserve">        The objective for this research project is to develop an effective non-linear active structural control methodology to provide stability in large flexible structures. Such structures include robotic manufacturing arms that must perform tasks in a quick and accurate manner. This project also takes into consideration managing stability with minimum cost. Stability in these structures is obtained by damping oscillations that occur during rapid movement of the structure.</w:t>
      </w:r>
    </w:p>
    <w:p w:rsidR="00D17CF6" w:rsidRPr="00E02D42" w:rsidRDefault="00D17CF6" w:rsidP="002F4329">
      <w:pPr>
        <w:spacing w:before="42" w:line="257" w:lineRule="auto"/>
        <w:jc w:val="both"/>
        <w:rPr>
          <w:sz w:val="17"/>
          <w:szCs w:val="17"/>
        </w:rPr>
      </w:pPr>
      <w:r w:rsidRPr="00E02D42">
        <w:rPr>
          <w:sz w:val="17"/>
          <w:szCs w:val="17"/>
        </w:rPr>
        <w:t xml:space="preserve">        Optimization of the non-linear fuzzy logic controller is best accomplished using genetic algorithms. </w:t>
      </w:r>
      <w:r w:rsidR="00B85E0F" w:rsidRPr="00E02D42">
        <w:rPr>
          <w:sz w:val="17"/>
          <w:szCs w:val="17"/>
        </w:rPr>
        <w:t>Fuzzy logic controllers are defined by a large set of parameters which greatly increase the search space to find optimum values for the controller. Genetic algorithms mimic natural evolution through Darwinian selection</w:t>
      </w:r>
      <w:r w:rsidR="00987484">
        <w:rPr>
          <w:sz w:val="17"/>
          <w:szCs w:val="17"/>
        </w:rPr>
        <w:t xml:space="preserve"> [3]</w:t>
      </w:r>
      <w:r w:rsidR="00B85E0F" w:rsidRPr="00E02D42">
        <w:rPr>
          <w:sz w:val="17"/>
          <w:szCs w:val="17"/>
        </w:rPr>
        <w:t>. Individuals who are best suited to the environment survive and produce the next generation. Over a large number of generations individuals become stronger as the weaker individuals are filtered out. Starting with a large number of diverse solutions allows for larger portions of the search space to be investigated and to then converge on areas that provide the best solutions.</w:t>
      </w:r>
      <w:r w:rsidR="00DF1B91" w:rsidRPr="00E02D42">
        <w:rPr>
          <w:sz w:val="17"/>
          <w:szCs w:val="17"/>
        </w:rPr>
        <w:t xml:space="preserve"> The automation of the optimization process generalizes the fuzzy logic controller so that it may be easily applied to different systems with varying requirements and parameters.</w:t>
      </w:r>
    </w:p>
    <w:p w:rsidR="00B85E0F" w:rsidRPr="00E02D42" w:rsidRDefault="00B85E0F" w:rsidP="002F4329">
      <w:pPr>
        <w:spacing w:before="42" w:line="257" w:lineRule="auto"/>
        <w:rPr>
          <w:sz w:val="17"/>
          <w:szCs w:val="17"/>
        </w:rPr>
        <w:sectPr w:rsidR="00B85E0F" w:rsidRPr="00E02D42">
          <w:type w:val="continuous"/>
          <w:pgSz w:w="12240" w:h="15840"/>
          <w:pgMar w:top="1480" w:right="1680" w:bottom="280" w:left="1240" w:header="720" w:footer="720" w:gutter="0"/>
          <w:cols w:num="2" w:space="720" w:equalWidth="0">
            <w:col w:w="4539" w:space="238"/>
            <w:col w:w="4543"/>
          </w:cols>
        </w:sectPr>
      </w:pPr>
    </w:p>
    <w:p w:rsidR="002F4329" w:rsidRPr="00E02D42" w:rsidRDefault="002F4329" w:rsidP="002F4329">
      <w:pPr>
        <w:spacing w:before="4" w:line="140" w:lineRule="exact"/>
        <w:rPr>
          <w:sz w:val="15"/>
          <w:szCs w:val="15"/>
        </w:rPr>
      </w:pPr>
    </w:p>
    <w:p w:rsidR="002F4329" w:rsidRPr="00E02D42" w:rsidRDefault="002F4329" w:rsidP="002F4329">
      <w:pPr>
        <w:ind w:right="120"/>
        <w:jc w:val="right"/>
        <w:rPr>
          <w:sz w:val="18"/>
          <w:szCs w:val="18"/>
        </w:rPr>
        <w:sectPr w:rsidR="002F4329" w:rsidRPr="00E02D42">
          <w:type w:val="continuous"/>
          <w:pgSz w:w="12240" w:h="15840"/>
          <w:pgMar w:top="1480" w:right="1680" w:bottom="280" w:left="1240" w:header="720" w:footer="720" w:gutter="0"/>
          <w:cols w:space="720"/>
        </w:sectPr>
      </w:pPr>
    </w:p>
    <w:p w:rsidR="00DE55CD" w:rsidRPr="00E02D42" w:rsidRDefault="00DE55CD">
      <w:pPr>
        <w:spacing w:line="200" w:lineRule="exact"/>
        <w:sectPr w:rsidR="00DE55CD" w:rsidRPr="00E02D42">
          <w:headerReference w:type="default" r:id="rId8"/>
          <w:pgSz w:w="12240" w:h="15840"/>
          <w:pgMar w:top="1040" w:right="1240" w:bottom="280" w:left="1700" w:header="857" w:footer="0" w:gutter="0"/>
          <w:pgNumType w:start="2"/>
          <w:cols w:space="720"/>
        </w:sectPr>
      </w:pPr>
    </w:p>
    <w:p w:rsidR="00DE55CD" w:rsidRPr="00E02D42" w:rsidRDefault="00B873CE" w:rsidP="009533DA">
      <w:pPr>
        <w:ind w:right="1360"/>
        <w:jc w:val="both"/>
        <w:rPr>
          <w:sz w:val="18"/>
          <w:szCs w:val="18"/>
        </w:rPr>
      </w:pPr>
      <w:r w:rsidRPr="00E02D42">
        <w:rPr>
          <w:w w:val="95"/>
          <w:sz w:val="18"/>
          <w:szCs w:val="18"/>
        </w:rPr>
        <w:lastRenderedPageBreak/>
        <w:t>RESEARCH</w:t>
      </w:r>
      <w:r w:rsidRPr="00E02D42">
        <w:rPr>
          <w:spacing w:val="25"/>
          <w:w w:val="95"/>
          <w:sz w:val="18"/>
          <w:szCs w:val="18"/>
        </w:rPr>
        <w:t xml:space="preserve"> </w:t>
      </w:r>
      <w:r w:rsidRPr="00E02D42">
        <w:rPr>
          <w:w w:val="95"/>
          <w:sz w:val="18"/>
          <w:szCs w:val="18"/>
        </w:rPr>
        <w:t>GOALS</w:t>
      </w:r>
      <w:r w:rsidRPr="00E02D42">
        <w:rPr>
          <w:spacing w:val="12"/>
          <w:w w:val="95"/>
          <w:sz w:val="18"/>
          <w:szCs w:val="18"/>
        </w:rPr>
        <w:t xml:space="preserve"> </w:t>
      </w:r>
      <w:r w:rsidRPr="00E02D42">
        <w:rPr>
          <w:w w:val="95"/>
          <w:sz w:val="18"/>
          <w:szCs w:val="18"/>
        </w:rPr>
        <w:t>AND</w:t>
      </w:r>
      <w:r w:rsidRPr="00E02D42">
        <w:rPr>
          <w:spacing w:val="1"/>
          <w:w w:val="95"/>
          <w:sz w:val="18"/>
          <w:szCs w:val="18"/>
        </w:rPr>
        <w:t xml:space="preserve"> </w:t>
      </w:r>
      <w:r w:rsidRPr="00E02D42">
        <w:rPr>
          <w:sz w:val="18"/>
          <w:szCs w:val="18"/>
        </w:rPr>
        <w:t>OBJECTIVES</w:t>
      </w:r>
    </w:p>
    <w:p w:rsidR="00DE55CD" w:rsidRPr="00E02D42" w:rsidRDefault="00DE55CD">
      <w:pPr>
        <w:spacing w:before="1" w:line="220" w:lineRule="exact"/>
        <w:rPr>
          <w:sz w:val="17"/>
          <w:szCs w:val="17"/>
        </w:rPr>
      </w:pPr>
    </w:p>
    <w:p w:rsidR="00DE55CD" w:rsidRPr="00E02D42" w:rsidRDefault="009533DA" w:rsidP="00940CD0">
      <w:pPr>
        <w:spacing w:line="256" w:lineRule="auto"/>
        <w:ind w:right="86"/>
        <w:jc w:val="both"/>
        <w:rPr>
          <w:sz w:val="17"/>
          <w:szCs w:val="17"/>
        </w:rPr>
      </w:pPr>
      <w:r w:rsidRPr="00E02D42">
        <w:rPr>
          <w:sz w:val="17"/>
          <w:szCs w:val="17"/>
        </w:rPr>
        <w:t>The primary goal of the research project is to develop an optimized non-linear active structural control methodology for coupled flexible-rigid body structures. The following objectives have been identified to achieve this goal:</w:t>
      </w:r>
    </w:p>
    <w:p w:rsidR="009533DA" w:rsidRPr="00E02D42" w:rsidRDefault="009533DA" w:rsidP="00940CD0">
      <w:pPr>
        <w:spacing w:before="36" w:line="256" w:lineRule="auto"/>
        <w:ind w:right="86"/>
        <w:jc w:val="both"/>
        <w:rPr>
          <w:sz w:val="17"/>
          <w:szCs w:val="17"/>
        </w:rPr>
      </w:pPr>
    </w:p>
    <w:p w:rsidR="00DE55CD" w:rsidRPr="00E02D42" w:rsidRDefault="009533DA" w:rsidP="00940CD0">
      <w:pPr>
        <w:pStyle w:val="ListParagraph"/>
        <w:numPr>
          <w:ilvl w:val="0"/>
          <w:numId w:val="5"/>
        </w:numPr>
        <w:spacing w:before="36" w:line="256" w:lineRule="auto"/>
        <w:ind w:right="86"/>
        <w:jc w:val="both"/>
        <w:rPr>
          <w:sz w:val="17"/>
          <w:szCs w:val="17"/>
        </w:rPr>
      </w:pPr>
      <w:r w:rsidRPr="00E02D42">
        <w:rPr>
          <w:sz w:val="17"/>
          <w:szCs w:val="17"/>
        </w:rPr>
        <w:t>Understand how fuzzy systems</w:t>
      </w:r>
      <w:r w:rsidR="006670AD" w:rsidRPr="00E02D42">
        <w:rPr>
          <w:sz w:val="17"/>
          <w:szCs w:val="17"/>
        </w:rPr>
        <w:t xml:space="preserve"> use active   control on coupled dynamic systems.</w:t>
      </w:r>
    </w:p>
    <w:p w:rsidR="006670AD" w:rsidRPr="00E02D42" w:rsidRDefault="006670AD" w:rsidP="00940CD0">
      <w:pPr>
        <w:pStyle w:val="ListParagraph"/>
        <w:numPr>
          <w:ilvl w:val="0"/>
          <w:numId w:val="5"/>
        </w:numPr>
        <w:spacing w:before="36" w:line="256" w:lineRule="auto"/>
        <w:ind w:right="86"/>
        <w:jc w:val="both"/>
        <w:rPr>
          <w:sz w:val="17"/>
          <w:szCs w:val="17"/>
        </w:rPr>
      </w:pPr>
      <w:r w:rsidRPr="00E02D42">
        <w:rPr>
          <w:sz w:val="17"/>
          <w:szCs w:val="17"/>
        </w:rPr>
        <w:t>Study several different proposed control solutions.</w:t>
      </w:r>
    </w:p>
    <w:p w:rsidR="006670AD" w:rsidRPr="00E02D42" w:rsidRDefault="006670AD" w:rsidP="00940CD0">
      <w:pPr>
        <w:pStyle w:val="ListParagraph"/>
        <w:numPr>
          <w:ilvl w:val="0"/>
          <w:numId w:val="5"/>
        </w:numPr>
        <w:spacing w:before="36" w:line="256" w:lineRule="auto"/>
        <w:ind w:right="86"/>
        <w:jc w:val="both"/>
        <w:rPr>
          <w:sz w:val="17"/>
          <w:szCs w:val="17"/>
        </w:rPr>
      </w:pPr>
      <w:r w:rsidRPr="00E02D42">
        <w:rPr>
          <w:sz w:val="17"/>
          <w:szCs w:val="17"/>
        </w:rPr>
        <w:t xml:space="preserve">Develop a fuzzy control system from identified characteristics. </w:t>
      </w:r>
    </w:p>
    <w:p w:rsidR="006670AD" w:rsidRPr="00E02D42" w:rsidRDefault="006670AD" w:rsidP="00940CD0">
      <w:pPr>
        <w:pStyle w:val="ListParagraph"/>
        <w:numPr>
          <w:ilvl w:val="0"/>
          <w:numId w:val="5"/>
        </w:numPr>
        <w:spacing w:before="36" w:line="256" w:lineRule="auto"/>
        <w:ind w:right="86"/>
        <w:jc w:val="both"/>
        <w:rPr>
          <w:sz w:val="17"/>
          <w:szCs w:val="17"/>
        </w:rPr>
      </w:pPr>
      <w:r w:rsidRPr="00E02D42">
        <w:rPr>
          <w:sz w:val="17"/>
          <w:szCs w:val="17"/>
        </w:rPr>
        <w:t>Learn and apply optimization techniques to the newly developed control system.</w:t>
      </w:r>
    </w:p>
    <w:p w:rsidR="00DE55CD" w:rsidRPr="00E02D42" w:rsidRDefault="00DE55CD">
      <w:pPr>
        <w:spacing w:before="9" w:line="160" w:lineRule="exact"/>
        <w:rPr>
          <w:sz w:val="17"/>
          <w:szCs w:val="17"/>
        </w:rPr>
      </w:pPr>
    </w:p>
    <w:p w:rsidR="00DE55CD" w:rsidRPr="00E02D42" w:rsidRDefault="00DE55CD">
      <w:pPr>
        <w:spacing w:line="200" w:lineRule="exact"/>
      </w:pPr>
    </w:p>
    <w:p w:rsidR="00DE55CD" w:rsidRPr="00E02D42" w:rsidRDefault="00B873CE">
      <w:pPr>
        <w:rPr>
          <w:sz w:val="18"/>
          <w:szCs w:val="18"/>
        </w:rPr>
      </w:pPr>
      <w:r w:rsidRPr="00E02D42">
        <w:rPr>
          <w:w w:val="97"/>
          <w:sz w:val="18"/>
          <w:szCs w:val="18"/>
        </w:rPr>
        <w:t>RESEARCH</w:t>
      </w:r>
      <w:r w:rsidRPr="00E02D42">
        <w:rPr>
          <w:spacing w:val="5"/>
          <w:w w:val="97"/>
          <w:sz w:val="18"/>
          <w:szCs w:val="18"/>
        </w:rPr>
        <w:t xml:space="preserve"> </w:t>
      </w:r>
      <w:r w:rsidRPr="00E02D42">
        <w:rPr>
          <w:sz w:val="18"/>
          <w:szCs w:val="18"/>
        </w:rPr>
        <w:t>TASKS</w:t>
      </w:r>
    </w:p>
    <w:p w:rsidR="00DE55CD" w:rsidRPr="00E02D42" w:rsidRDefault="00DE55CD">
      <w:pPr>
        <w:spacing w:before="1" w:line="220" w:lineRule="exact"/>
        <w:rPr>
          <w:sz w:val="17"/>
          <w:szCs w:val="17"/>
        </w:rPr>
      </w:pPr>
    </w:p>
    <w:p w:rsidR="00DE55CD" w:rsidRPr="00E02D42" w:rsidRDefault="006670AD" w:rsidP="00940CD0">
      <w:pPr>
        <w:spacing w:line="256" w:lineRule="auto"/>
        <w:ind w:right="91"/>
        <w:jc w:val="both"/>
        <w:rPr>
          <w:sz w:val="17"/>
          <w:szCs w:val="17"/>
        </w:rPr>
      </w:pPr>
      <w:r w:rsidRPr="00E02D42">
        <w:rPr>
          <w:spacing w:val="-12"/>
          <w:sz w:val="17"/>
          <w:szCs w:val="17"/>
        </w:rPr>
        <w:t xml:space="preserve">The following research tasks are being conducted to achieve the </w:t>
      </w:r>
      <w:r w:rsidR="00F66DCD" w:rsidRPr="00E02D42">
        <w:rPr>
          <w:spacing w:val="-12"/>
          <w:sz w:val="17"/>
          <w:szCs w:val="17"/>
        </w:rPr>
        <w:t>objectives</w:t>
      </w:r>
      <w:r w:rsidR="00F952CE" w:rsidRPr="00E02D42">
        <w:rPr>
          <w:spacing w:val="-12"/>
          <w:sz w:val="17"/>
          <w:szCs w:val="17"/>
        </w:rPr>
        <w:t xml:space="preserve"> for this</w:t>
      </w:r>
      <w:r w:rsidR="00F7022E" w:rsidRPr="00E02D42">
        <w:rPr>
          <w:spacing w:val="-12"/>
          <w:sz w:val="17"/>
          <w:szCs w:val="17"/>
        </w:rPr>
        <w:t xml:space="preserve"> project</w:t>
      </w:r>
      <w:r w:rsidR="00B873CE" w:rsidRPr="00E02D42">
        <w:rPr>
          <w:sz w:val="17"/>
          <w:szCs w:val="17"/>
        </w:rPr>
        <w:t>:</w:t>
      </w:r>
    </w:p>
    <w:p w:rsidR="00DE55CD" w:rsidRPr="00E02D42" w:rsidRDefault="00DE55CD" w:rsidP="00940CD0">
      <w:pPr>
        <w:spacing w:before="11" w:line="200" w:lineRule="exact"/>
        <w:jc w:val="both"/>
        <w:rPr>
          <w:sz w:val="17"/>
          <w:szCs w:val="17"/>
        </w:rPr>
      </w:pPr>
    </w:p>
    <w:p w:rsidR="00F952CE" w:rsidRPr="00E02D42" w:rsidRDefault="00940CD0" w:rsidP="00940CD0">
      <w:pPr>
        <w:pStyle w:val="ListParagraph"/>
        <w:numPr>
          <w:ilvl w:val="0"/>
          <w:numId w:val="4"/>
        </w:numPr>
        <w:spacing w:before="11" w:line="200" w:lineRule="exact"/>
        <w:ind w:left="605"/>
        <w:jc w:val="both"/>
        <w:rPr>
          <w:sz w:val="17"/>
          <w:szCs w:val="17"/>
        </w:rPr>
      </w:pPr>
      <w:r w:rsidRPr="00E02D42">
        <w:rPr>
          <w:sz w:val="17"/>
          <w:szCs w:val="17"/>
        </w:rPr>
        <w:t xml:space="preserve">Develop a </w:t>
      </w:r>
      <w:r w:rsidR="00FA6BCD" w:rsidRPr="00E02D42">
        <w:rPr>
          <w:sz w:val="17"/>
          <w:szCs w:val="17"/>
        </w:rPr>
        <w:t>simulation of</w:t>
      </w:r>
      <w:r w:rsidRPr="00E02D42">
        <w:rPr>
          <w:sz w:val="17"/>
          <w:szCs w:val="17"/>
        </w:rPr>
        <w:t xml:space="preserve"> a spring-mass system</w:t>
      </w:r>
      <w:r w:rsidR="00FA6BCD" w:rsidRPr="00E02D42">
        <w:rPr>
          <w:sz w:val="17"/>
          <w:szCs w:val="17"/>
        </w:rPr>
        <w:t xml:space="preserve"> to provide a testing environment for the damping controllers.</w:t>
      </w:r>
    </w:p>
    <w:p w:rsidR="00FA6BCD" w:rsidRPr="00E02D42" w:rsidRDefault="00B923DE" w:rsidP="00940CD0">
      <w:pPr>
        <w:pStyle w:val="ListParagraph"/>
        <w:numPr>
          <w:ilvl w:val="0"/>
          <w:numId w:val="4"/>
        </w:numPr>
        <w:spacing w:before="11" w:line="200" w:lineRule="exact"/>
        <w:ind w:left="605"/>
        <w:jc w:val="both"/>
        <w:rPr>
          <w:sz w:val="17"/>
          <w:szCs w:val="17"/>
        </w:rPr>
      </w:pPr>
      <w:r w:rsidRPr="00E02D42">
        <w:rPr>
          <w:sz w:val="17"/>
          <w:szCs w:val="17"/>
        </w:rPr>
        <w:t>Analyze several proposed solutions to determine the best characteristics and rule base for the fuzzy controller.</w:t>
      </w:r>
    </w:p>
    <w:p w:rsidR="00B923DE" w:rsidRPr="00E02D42" w:rsidRDefault="00B923DE" w:rsidP="00940CD0">
      <w:pPr>
        <w:pStyle w:val="ListParagraph"/>
        <w:numPr>
          <w:ilvl w:val="0"/>
          <w:numId w:val="4"/>
        </w:numPr>
        <w:spacing w:before="11" w:line="200" w:lineRule="exact"/>
        <w:ind w:left="605"/>
        <w:jc w:val="both"/>
        <w:rPr>
          <w:sz w:val="17"/>
          <w:szCs w:val="17"/>
        </w:rPr>
      </w:pPr>
      <w:r w:rsidRPr="00E02D42">
        <w:rPr>
          <w:sz w:val="17"/>
          <w:szCs w:val="17"/>
        </w:rPr>
        <w:t>Develop and hand-tune a fuzzy logic damping controller to outperform all other controllers in the simulation.</w:t>
      </w:r>
    </w:p>
    <w:p w:rsidR="00DE55CD" w:rsidRPr="00E02D42" w:rsidRDefault="00A55C9F" w:rsidP="00C67CCD">
      <w:pPr>
        <w:pStyle w:val="ListParagraph"/>
        <w:numPr>
          <w:ilvl w:val="0"/>
          <w:numId w:val="4"/>
        </w:numPr>
        <w:spacing w:before="11" w:line="200" w:lineRule="exact"/>
        <w:ind w:left="605"/>
        <w:jc w:val="both"/>
        <w:rPr>
          <w:sz w:val="17"/>
          <w:szCs w:val="17"/>
        </w:rPr>
      </w:pPr>
      <w:r w:rsidRPr="00E02D42">
        <w:rPr>
          <w:sz w:val="17"/>
          <w:szCs w:val="17"/>
        </w:rPr>
        <w:t>Implement a genetic algorithm to further optimize the fuzzy logic damping controller.</w:t>
      </w:r>
    </w:p>
    <w:p w:rsidR="00DE55CD" w:rsidRPr="00E02D42" w:rsidRDefault="00DE55CD">
      <w:pPr>
        <w:spacing w:before="11" w:line="220" w:lineRule="exact"/>
        <w:rPr>
          <w:sz w:val="22"/>
          <w:szCs w:val="22"/>
        </w:rPr>
      </w:pPr>
    </w:p>
    <w:p w:rsidR="00DE55CD" w:rsidRPr="00E02D42" w:rsidRDefault="004E1E38">
      <w:pPr>
        <w:spacing w:line="242" w:lineRule="auto"/>
        <w:ind w:right="513"/>
        <w:rPr>
          <w:sz w:val="18"/>
          <w:szCs w:val="18"/>
        </w:rPr>
      </w:pPr>
      <w:r w:rsidRPr="00E02D42">
        <w:rPr>
          <w:w w:val="92"/>
          <w:sz w:val="18"/>
          <w:szCs w:val="18"/>
        </w:rPr>
        <w:t>COUPLED SPRING-MASS SIMULATION MODEL</w:t>
      </w:r>
    </w:p>
    <w:p w:rsidR="00DE55CD" w:rsidRPr="00E02D42" w:rsidRDefault="00DE55CD">
      <w:pPr>
        <w:spacing w:before="5" w:line="180" w:lineRule="exact"/>
        <w:rPr>
          <w:sz w:val="17"/>
          <w:szCs w:val="17"/>
        </w:rPr>
      </w:pPr>
    </w:p>
    <w:p w:rsidR="00565BDA" w:rsidRPr="00E02D42" w:rsidRDefault="00565BDA" w:rsidP="00565BDA">
      <w:pPr>
        <w:spacing w:before="42" w:line="257" w:lineRule="auto"/>
        <w:jc w:val="both"/>
        <w:rPr>
          <w:sz w:val="17"/>
          <w:szCs w:val="17"/>
        </w:rPr>
      </w:pPr>
      <w:r w:rsidRPr="00E02D42">
        <w:rPr>
          <w:sz w:val="17"/>
          <w:szCs w:val="17"/>
        </w:rPr>
        <w:t>A simulated environment is necessary to test the efficacy of the proposed fuzzy inference systems. The</w:t>
      </w:r>
      <w:r w:rsidR="00145993" w:rsidRPr="00E02D42">
        <w:rPr>
          <w:sz w:val="17"/>
          <w:szCs w:val="17"/>
        </w:rPr>
        <w:t xml:space="preserve"> simulation consists of two car</w:t>
      </w:r>
      <w:r w:rsidRPr="00E02D42">
        <w:rPr>
          <w:sz w:val="17"/>
          <w:szCs w:val="17"/>
        </w:rPr>
        <w:t>s connected by a spring that must traverse a given distance as fast as possible without crashing into a</w:t>
      </w:r>
      <w:r w:rsidR="00145993" w:rsidRPr="00E02D42">
        <w:rPr>
          <w:sz w:val="17"/>
          <w:szCs w:val="17"/>
        </w:rPr>
        <w:t xml:space="preserve"> wall at the other end. The car</w:t>
      </w:r>
      <w:r w:rsidRPr="00E02D42">
        <w:rPr>
          <w:sz w:val="17"/>
          <w:szCs w:val="17"/>
        </w:rPr>
        <w:t xml:space="preserve"> system is propelled by a force on the front car. This force is the output of the developed controllers. At each time instant the controllers must determine how much force to exert on the carts, and in what direction, to get as close as possible to the wall in minimum time. The constants for the model are the weight of the cars, the spring constant, and the distance to the wall that must be traversed.</w:t>
      </w:r>
      <w:r w:rsidR="00145993" w:rsidRPr="00E02D42">
        <w:rPr>
          <w:sz w:val="17"/>
          <w:szCs w:val="17"/>
        </w:rPr>
        <w:t xml:space="preserve"> A diagram of the simulation model is shown in Figure 1.</w:t>
      </w:r>
    </w:p>
    <w:p w:rsidR="00145993" w:rsidRPr="00E02D42" w:rsidRDefault="00EE0C30" w:rsidP="00145993">
      <w:pPr>
        <w:rPr>
          <w:rFonts w:ascii="Arial" w:eastAsiaTheme="minorEastAsia" w:hAnsi="Arial" w:cs="Arial"/>
          <w:sz w:val="18"/>
          <w:szCs w:val="18"/>
        </w:rPr>
      </w:pPr>
      <m:oMathPara>
        <m:oMath>
          <m:sSub>
            <m:sSubPr>
              <m:ctrlPr>
                <w:rPr>
                  <w:rFonts w:ascii="Cambria Math" w:hAnsi="Cambria Math" w:cs="Arial"/>
                  <w:i/>
                  <w:sz w:val="18"/>
                  <w:szCs w:val="18"/>
                </w:rPr>
              </m:ctrlPr>
            </m:sSubPr>
            <m:e>
              <m:r>
                <w:rPr>
                  <w:rFonts w:ascii="Cambria Math" w:hAnsi="Cambria Math" w:cs="Arial"/>
                  <w:sz w:val="18"/>
                  <w:szCs w:val="18"/>
                </w:rPr>
                <m:t>m</m:t>
              </m:r>
            </m:e>
            <m:sub>
              <m:r>
                <w:rPr>
                  <w:rFonts w:ascii="Cambria Math" w:hAnsi="Cambria Math" w:cs="Arial"/>
                  <w:sz w:val="18"/>
                  <w:szCs w:val="18"/>
                </w:rPr>
                <m:t>1</m:t>
              </m:r>
            </m:sub>
          </m:sSub>
          <m:r>
            <w:rPr>
              <w:rFonts w:ascii="Cambria Math" w:hAnsi="Cambria Math" w:cs="Arial"/>
              <w:sz w:val="18"/>
              <w:szCs w:val="18"/>
            </w:rPr>
            <m:t>=1kg</m:t>
          </m:r>
        </m:oMath>
      </m:oMathPara>
    </w:p>
    <w:p w:rsidR="00145993" w:rsidRPr="00E02D42" w:rsidRDefault="00EE0C30" w:rsidP="00145993">
      <w:pPr>
        <w:rPr>
          <w:rFonts w:ascii="Arial" w:eastAsiaTheme="minorEastAsia" w:hAnsi="Arial" w:cs="Arial"/>
          <w:sz w:val="18"/>
          <w:szCs w:val="18"/>
        </w:rPr>
      </w:pPr>
      <m:oMathPara>
        <m:oMath>
          <m:sSub>
            <m:sSubPr>
              <m:ctrlPr>
                <w:rPr>
                  <w:rFonts w:ascii="Cambria Math" w:hAnsi="Cambria Math" w:cs="Arial"/>
                  <w:i/>
                  <w:sz w:val="18"/>
                  <w:szCs w:val="18"/>
                </w:rPr>
              </m:ctrlPr>
            </m:sSubPr>
            <m:e>
              <m:r>
                <w:rPr>
                  <w:rFonts w:ascii="Cambria Math" w:hAnsi="Cambria Math" w:cs="Arial"/>
                  <w:sz w:val="18"/>
                  <w:szCs w:val="18"/>
                </w:rPr>
                <m:t>m</m:t>
              </m:r>
            </m:e>
            <m:sub>
              <m:r>
                <w:rPr>
                  <w:rFonts w:ascii="Cambria Math" w:hAnsi="Cambria Math" w:cs="Arial"/>
                  <w:sz w:val="18"/>
                  <w:szCs w:val="18"/>
                </w:rPr>
                <m:t>2</m:t>
              </m:r>
            </m:sub>
          </m:sSub>
          <m:r>
            <w:rPr>
              <w:rFonts w:ascii="Cambria Math" w:hAnsi="Cambria Math" w:cs="Arial"/>
              <w:sz w:val="18"/>
              <w:szCs w:val="18"/>
            </w:rPr>
            <m:t>=2kg</m:t>
          </m:r>
        </m:oMath>
      </m:oMathPara>
    </w:p>
    <w:p w:rsidR="00145993" w:rsidRPr="00E02D42" w:rsidRDefault="00145993" w:rsidP="00145993">
      <w:pPr>
        <w:rPr>
          <w:rFonts w:ascii="Arial" w:eastAsiaTheme="minorEastAsia" w:hAnsi="Arial" w:cs="Arial"/>
          <w:sz w:val="18"/>
          <w:szCs w:val="18"/>
        </w:rPr>
      </w:pPr>
      <m:oMathPara>
        <m:oMath>
          <m:r>
            <w:rPr>
              <w:rFonts w:ascii="Cambria Math" w:eastAsiaTheme="minorEastAsia" w:hAnsi="Cambria Math" w:cs="Arial"/>
              <w:sz w:val="18"/>
              <w:szCs w:val="18"/>
            </w:rPr>
            <m:t xml:space="preserve">       </m:t>
          </m:r>
          <m:r>
            <w:rPr>
              <w:rFonts w:ascii="Cambria Math" w:hAnsi="Cambria Math" w:cs="Arial"/>
              <w:sz w:val="18"/>
              <w:szCs w:val="18"/>
            </w:rPr>
            <m:t>K=250 N/m</m:t>
          </m:r>
        </m:oMath>
      </m:oMathPara>
    </w:p>
    <w:p w:rsidR="00145993" w:rsidRPr="00E02D42" w:rsidRDefault="00145993" w:rsidP="00145993">
      <w:pPr>
        <w:rPr>
          <w:rFonts w:ascii="Arial" w:eastAsiaTheme="minorEastAsia" w:hAnsi="Arial" w:cs="Arial"/>
          <w:sz w:val="18"/>
          <w:szCs w:val="18"/>
        </w:rPr>
      </w:pPr>
      <m:oMathPara>
        <m:oMath>
          <m:r>
            <w:rPr>
              <w:rFonts w:ascii="Cambria Math" w:hAnsi="Cambria Math" w:cs="Arial"/>
              <w:sz w:val="18"/>
              <w:szCs w:val="18"/>
            </w:rPr>
            <m:t>L=100m</m:t>
          </m:r>
        </m:oMath>
      </m:oMathPara>
    </w:p>
    <w:p w:rsidR="00145993" w:rsidRPr="00E02D42" w:rsidRDefault="00145993" w:rsidP="00565BDA">
      <w:pPr>
        <w:spacing w:before="42" w:line="257" w:lineRule="auto"/>
        <w:jc w:val="both"/>
        <w:rPr>
          <w:sz w:val="17"/>
          <w:szCs w:val="17"/>
        </w:rPr>
      </w:pPr>
      <w:r w:rsidRPr="00E02D42">
        <w:rPr>
          <w:rFonts w:ascii="Arial" w:hAnsi="Arial" w:cs="Arial"/>
          <w:noProof/>
        </w:rPr>
        <w:drawing>
          <wp:anchor distT="0" distB="0" distL="114300" distR="114300" simplePos="0" relativeHeight="251643904" behindDoc="1" locked="0" layoutInCell="1" allowOverlap="1" wp14:anchorId="135E5258" wp14:editId="2489BB02">
            <wp:simplePos x="0" y="0"/>
            <wp:positionH relativeFrom="column">
              <wp:posOffset>58684</wp:posOffset>
            </wp:positionH>
            <wp:positionV relativeFrom="paragraph">
              <wp:posOffset>0</wp:posOffset>
            </wp:positionV>
            <wp:extent cx="5779135" cy="1649095"/>
            <wp:effectExtent l="0" t="0" r="0" b="8255"/>
            <wp:wrapNone/>
            <wp:docPr id="41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9135" cy="1649095"/>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565BDA" w:rsidRPr="00E02D42" w:rsidRDefault="00565BDA">
      <w:pPr>
        <w:spacing w:before="5" w:line="180" w:lineRule="exact"/>
        <w:rPr>
          <w:sz w:val="19"/>
          <w:szCs w:val="19"/>
        </w:rPr>
      </w:pPr>
    </w:p>
    <w:p w:rsidR="00565BDA" w:rsidRPr="00E02D42" w:rsidRDefault="00565BDA">
      <w:pPr>
        <w:spacing w:before="5" w:line="180" w:lineRule="exact"/>
        <w:rPr>
          <w:sz w:val="19"/>
          <w:szCs w:val="19"/>
        </w:rPr>
      </w:pPr>
    </w:p>
    <w:p w:rsidR="00565BDA" w:rsidRPr="00E02D42" w:rsidRDefault="00565BDA">
      <w:pPr>
        <w:spacing w:before="5" w:line="180" w:lineRule="exact"/>
        <w:rPr>
          <w:sz w:val="19"/>
          <w:szCs w:val="19"/>
        </w:rPr>
      </w:pPr>
    </w:p>
    <w:p w:rsidR="00565BDA" w:rsidRPr="00E02D42" w:rsidRDefault="00565BDA">
      <w:pPr>
        <w:spacing w:before="5" w:line="180" w:lineRule="exact"/>
        <w:rPr>
          <w:sz w:val="19"/>
          <w:szCs w:val="19"/>
        </w:rPr>
      </w:pPr>
    </w:p>
    <w:p w:rsidR="00565BDA" w:rsidRPr="00E02D42" w:rsidRDefault="00565BDA">
      <w:pPr>
        <w:spacing w:before="5" w:line="180" w:lineRule="exact"/>
        <w:rPr>
          <w:sz w:val="19"/>
          <w:szCs w:val="19"/>
        </w:rPr>
      </w:pPr>
    </w:p>
    <w:p w:rsidR="00565BDA" w:rsidRPr="00E02D42" w:rsidRDefault="00565BDA">
      <w:pPr>
        <w:spacing w:before="5" w:line="180" w:lineRule="exact"/>
        <w:rPr>
          <w:sz w:val="19"/>
          <w:szCs w:val="19"/>
        </w:rPr>
      </w:pPr>
    </w:p>
    <w:p w:rsidR="00565BDA" w:rsidRPr="00E02D42" w:rsidRDefault="00565BDA">
      <w:pPr>
        <w:spacing w:before="5" w:line="180" w:lineRule="exact"/>
        <w:rPr>
          <w:sz w:val="19"/>
          <w:szCs w:val="19"/>
        </w:rPr>
      </w:pPr>
    </w:p>
    <w:p w:rsidR="00565BDA" w:rsidRPr="00E02D42" w:rsidRDefault="00565BDA">
      <w:pPr>
        <w:spacing w:before="5" w:line="180" w:lineRule="exact"/>
        <w:rPr>
          <w:sz w:val="19"/>
          <w:szCs w:val="19"/>
        </w:rPr>
      </w:pPr>
    </w:p>
    <w:p w:rsidR="00565BDA" w:rsidRPr="00E02D42" w:rsidRDefault="00565BDA">
      <w:pPr>
        <w:spacing w:before="5" w:line="180" w:lineRule="exact"/>
        <w:rPr>
          <w:sz w:val="19"/>
          <w:szCs w:val="19"/>
        </w:rPr>
      </w:pPr>
    </w:p>
    <w:p w:rsidR="00565BDA" w:rsidRPr="00E02D42" w:rsidRDefault="00565BDA">
      <w:pPr>
        <w:spacing w:before="5" w:line="180" w:lineRule="exact"/>
        <w:rPr>
          <w:sz w:val="19"/>
          <w:szCs w:val="19"/>
        </w:rPr>
      </w:pPr>
    </w:p>
    <w:p w:rsidR="00565BDA" w:rsidRPr="00E02D42" w:rsidRDefault="00565BDA">
      <w:pPr>
        <w:spacing w:before="5" w:line="180" w:lineRule="exact"/>
        <w:rPr>
          <w:sz w:val="19"/>
          <w:szCs w:val="19"/>
        </w:rPr>
      </w:pPr>
    </w:p>
    <w:p w:rsidR="00565BDA" w:rsidRPr="00E02D42" w:rsidRDefault="00565BDA">
      <w:pPr>
        <w:spacing w:before="5" w:line="180" w:lineRule="exact"/>
        <w:rPr>
          <w:sz w:val="19"/>
          <w:szCs w:val="19"/>
        </w:rPr>
      </w:pPr>
    </w:p>
    <w:p w:rsidR="00145993" w:rsidRPr="00E02D42" w:rsidRDefault="00670928">
      <w:pPr>
        <w:spacing w:line="256" w:lineRule="auto"/>
        <w:ind w:right="91"/>
        <w:jc w:val="both"/>
        <w:rPr>
          <w:sz w:val="17"/>
          <w:szCs w:val="17"/>
        </w:rPr>
      </w:pPr>
      <w:r w:rsidRPr="00E02D42">
        <w:rPr>
          <w:noProof/>
          <w:sz w:val="17"/>
          <w:szCs w:val="17"/>
        </w:rPr>
        <mc:AlternateContent>
          <mc:Choice Requires="wps">
            <w:drawing>
              <wp:anchor distT="0" distB="0" distL="114300" distR="114300" simplePos="0" relativeHeight="251666432" behindDoc="0" locked="0" layoutInCell="1" allowOverlap="1" wp14:anchorId="52D808AD" wp14:editId="44D1C397">
                <wp:simplePos x="0" y="0"/>
                <wp:positionH relativeFrom="margin">
                  <wp:align>left</wp:align>
                </wp:positionH>
                <wp:positionV relativeFrom="paragraph">
                  <wp:posOffset>123561</wp:posOffset>
                </wp:positionV>
                <wp:extent cx="4822166" cy="405442"/>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822166" cy="40544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0C30" w:rsidRPr="00CD75C2" w:rsidRDefault="00EE0C30" w:rsidP="00670928">
                            <w:pPr>
                              <w:ind w:left="199" w:right="100"/>
                              <w:rPr>
                                <w:sz w:val="17"/>
                                <w:szCs w:val="17"/>
                              </w:rPr>
                            </w:pPr>
                            <w:r w:rsidRPr="00CD75C2">
                              <w:rPr>
                                <w:b/>
                                <w:sz w:val="17"/>
                                <w:szCs w:val="17"/>
                              </w:rPr>
                              <w:t>Figure 1</w:t>
                            </w:r>
                            <w:r w:rsidRPr="00CD75C2">
                              <w:rPr>
                                <w:sz w:val="17"/>
                                <w:szCs w:val="17"/>
                              </w:rPr>
                              <w:t xml:space="preserve">  </w:t>
                            </w:r>
                            <w:r w:rsidRPr="00CD75C2">
                              <w:rPr>
                                <w:spacing w:val="37"/>
                                <w:sz w:val="17"/>
                                <w:szCs w:val="17"/>
                              </w:rPr>
                              <w:t xml:space="preserve"> </w:t>
                            </w:r>
                            <w:r w:rsidRPr="00CD75C2">
                              <w:rPr>
                                <w:sz w:val="17"/>
                                <w:szCs w:val="17"/>
                              </w:rPr>
                              <w:t>Diagram of two rigid bodies connected by a spring traversing distance L in minimum time.</w:t>
                            </w:r>
                          </w:p>
                          <w:p w:rsidR="00EE0C30" w:rsidRDefault="00EE0C3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D808AD" id="_x0000_t202" coordsize="21600,21600" o:spt="202" path="m,l,21600r21600,l21600,xe">
                <v:stroke joinstyle="miter"/>
                <v:path gradientshapeok="t" o:connecttype="rect"/>
              </v:shapetype>
              <v:shape id="Text Box 33" o:spid="_x0000_s1026" type="#_x0000_t202" style="position:absolute;left:0;text-align:left;margin-left:0;margin-top:9.75pt;width:379.7pt;height:31.9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" fillcolor="white [3201]" stroked="f" strokeweight=".5pt">
                <v:textbox>
                  <w:txbxContent>
                    <w:p w:rsidR="00EE0C30" w:rsidRPr="00CD75C2" w:rsidRDefault="00EE0C30" w:rsidP="00670928">
                      <w:pPr>
                        <w:ind w:left="199" w:right="100"/>
                        <w:rPr>
                          <w:sz w:val="17"/>
                          <w:szCs w:val="17"/>
                        </w:rPr>
                      </w:pPr>
                      <w:r w:rsidRPr="00CD75C2">
                        <w:rPr>
                          <w:b/>
                          <w:sz w:val="17"/>
                          <w:szCs w:val="17"/>
                        </w:rPr>
                        <w:t>Figure 1</w:t>
                      </w:r>
                      <w:r w:rsidRPr="00CD75C2">
                        <w:rPr>
                          <w:sz w:val="17"/>
                          <w:szCs w:val="17"/>
                        </w:rPr>
                        <w:t xml:space="preserve">  </w:t>
                      </w:r>
                      <w:r w:rsidRPr="00CD75C2">
                        <w:rPr>
                          <w:spacing w:val="37"/>
                          <w:sz w:val="17"/>
                          <w:szCs w:val="17"/>
                        </w:rPr>
                        <w:t xml:space="preserve"> </w:t>
                      </w:r>
                      <w:r w:rsidRPr="00CD75C2">
                        <w:rPr>
                          <w:sz w:val="17"/>
                          <w:szCs w:val="17"/>
                        </w:rPr>
                        <w:t>Diagram of two rigid bodies connected by a spring traversing distance L in minimum time.</w:t>
                      </w:r>
                    </w:p>
                    <w:p w:rsidR="00EE0C30" w:rsidRDefault="00EE0C30"/>
                  </w:txbxContent>
                </v:textbox>
                <w10:wrap anchorx="margin"/>
              </v:shape>
            </w:pict>
          </mc:Fallback>
        </mc:AlternateContent>
      </w:r>
    </w:p>
    <w:p w:rsidR="00145993" w:rsidRPr="00E02D42" w:rsidRDefault="00145993">
      <w:pPr>
        <w:spacing w:line="256" w:lineRule="auto"/>
        <w:ind w:right="91"/>
        <w:jc w:val="both"/>
        <w:rPr>
          <w:sz w:val="17"/>
          <w:szCs w:val="17"/>
        </w:rPr>
      </w:pPr>
    </w:p>
    <w:p w:rsidR="00145993" w:rsidRPr="00E02D42" w:rsidRDefault="00145993">
      <w:pPr>
        <w:spacing w:line="256" w:lineRule="auto"/>
        <w:ind w:right="91"/>
        <w:jc w:val="both"/>
        <w:rPr>
          <w:sz w:val="17"/>
          <w:szCs w:val="17"/>
        </w:rPr>
      </w:pPr>
    </w:p>
    <w:p w:rsidR="00145993" w:rsidRPr="00E02D42" w:rsidRDefault="00145993">
      <w:pPr>
        <w:spacing w:line="256" w:lineRule="auto"/>
        <w:ind w:right="91"/>
        <w:jc w:val="both"/>
        <w:rPr>
          <w:sz w:val="17"/>
          <w:szCs w:val="17"/>
        </w:rPr>
      </w:pPr>
    </w:p>
    <w:p w:rsidR="00145993" w:rsidRPr="00E02D42" w:rsidRDefault="00145993">
      <w:pPr>
        <w:spacing w:line="256" w:lineRule="auto"/>
        <w:ind w:right="91"/>
        <w:jc w:val="both"/>
        <w:rPr>
          <w:sz w:val="17"/>
          <w:szCs w:val="17"/>
        </w:rPr>
      </w:pPr>
    </w:p>
    <w:p w:rsidR="00797632" w:rsidRPr="00E02D42" w:rsidRDefault="00797632" w:rsidP="00797632">
      <w:pPr>
        <w:spacing w:before="42" w:line="257" w:lineRule="auto"/>
        <w:jc w:val="both"/>
        <w:rPr>
          <w:sz w:val="17"/>
          <w:szCs w:val="17"/>
        </w:rPr>
      </w:pPr>
      <w:r w:rsidRPr="00E02D42">
        <w:rPr>
          <w:sz w:val="17"/>
          <w:szCs w:val="17"/>
        </w:rPr>
        <w:lastRenderedPageBreak/>
        <w:t xml:space="preserve">        </w:t>
      </w:r>
      <w:r w:rsidR="00145993" w:rsidRPr="00E02D42">
        <w:rPr>
          <w:sz w:val="17"/>
          <w:szCs w:val="17"/>
        </w:rPr>
        <w:t>The modeled system contains displacement and velocity sensors on each cart. Therefore, the four inputs to the FIS are the distances traveled and the velocities of both car 1 and car 2. The output of the system is the force to be applied to car 2, limited to ±1N. At each time instant the FIS will use the four inputs and determine the force that must be applied to cart 2, governed by a set of fuzzy rules.</w:t>
      </w:r>
    </w:p>
    <w:p w:rsidR="00145993" w:rsidRPr="00E02D42" w:rsidRDefault="00145993" w:rsidP="00145993">
      <w:pPr>
        <w:jc w:val="center"/>
        <w:rPr>
          <w:rFonts w:ascii="Arial" w:hAnsi="Arial" w:cs="Arial"/>
          <w:sz w:val="18"/>
          <w:szCs w:val="18"/>
        </w:rPr>
      </w:pPr>
      <w:r w:rsidRPr="00E02D42">
        <w:rPr>
          <w:rFonts w:ascii="Arial" w:hAnsi="Arial" w:cs="Arial"/>
        </w:rPr>
        <w:t xml:space="preserve">Input:        </w:t>
      </w:r>
      <m:oMath>
        <m:r>
          <w:rPr>
            <w:rFonts w:ascii="Cambria Math" w:hAnsi="Cambria Math"/>
            <w:sz w:val="18"/>
            <w:szCs w:val="18"/>
          </w:rPr>
          <m:t>y</m:t>
        </m:r>
        <m:d>
          <m:dPr>
            <m:ctrlPr>
              <w:rPr>
                <w:rFonts w:ascii="Cambria Math" w:hAnsi="Cambria Math"/>
                <w:i/>
                <w:iCs/>
                <w:sz w:val="18"/>
                <w:szCs w:val="18"/>
              </w:rPr>
            </m:ctrlPr>
          </m:dPr>
          <m:e>
            <m:r>
              <w:rPr>
                <w:rFonts w:ascii="Cambria Math" w:hAnsi="Cambria Math"/>
                <w:sz w:val="18"/>
                <w:szCs w:val="18"/>
              </w:rPr>
              <m:t>t</m:t>
            </m:r>
          </m:e>
        </m:d>
        <m:r>
          <w:rPr>
            <w:rFonts w:ascii="Cambria Math" w:hAnsi="Cambria Math"/>
            <w:sz w:val="18"/>
            <w:szCs w:val="18"/>
          </w:rPr>
          <m:t>=</m:t>
        </m:r>
        <m:d>
          <m:dPr>
            <m:begChr m:val="["/>
            <m:endChr m:val="]"/>
            <m:ctrlPr>
              <w:rPr>
                <w:rFonts w:ascii="Cambria Math" w:hAnsi="Cambria Math"/>
                <w:i/>
                <w:iCs/>
                <w:sz w:val="18"/>
                <w:szCs w:val="18"/>
              </w:rPr>
            </m:ctrlPr>
          </m:dPr>
          <m:e>
            <m:eqArr>
              <m:eqArrPr>
                <m:ctrlPr>
                  <w:rPr>
                    <w:rFonts w:ascii="Cambria Math" w:hAnsi="Cambria Math"/>
                    <w:i/>
                    <w:iCs/>
                    <w:sz w:val="18"/>
                    <w:szCs w:val="18"/>
                  </w:rPr>
                </m:ctrlPr>
              </m:eqArrPr>
              <m:e>
                <m:sSub>
                  <m:sSubPr>
                    <m:ctrlPr>
                      <w:rPr>
                        <w:rFonts w:ascii="Cambria Math" w:hAnsi="Cambria Math"/>
                        <w:i/>
                        <w:iCs/>
                        <w:sz w:val="18"/>
                        <w:szCs w:val="18"/>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sz w:val="18"/>
                    <w:szCs w:val="18"/>
                  </w:rPr>
                  <m:t>(t)</m:t>
                </m:r>
              </m:e>
              <m:e>
                <m:sSub>
                  <m:sSubPr>
                    <m:ctrlPr>
                      <w:rPr>
                        <w:rFonts w:ascii="Cambria Math" w:hAnsi="Cambria Math"/>
                        <w:i/>
                        <w:iCs/>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(t)</m:t>
                </m:r>
              </m:e>
              <m:e>
                <m:sSub>
                  <m:sSubPr>
                    <m:ctrlPr>
                      <w:rPr>
                        <w:rFonts w:ascii="Cambria Math" w:hAnsi="Cambria Math"/>
                        <w:i/>
                        <w:iCs/>
                        <w:sz w:val="18"/>
                        <w:szCs w:val="18"/>
                      </w:rPr>
                    </m:ctrlPr>
                  </m:sSubPr>
                  <m:e>
                    <m:acc>
                      <m:accPr>
                        <m:chr m:val="̇"/>
                        <m:ctrlPr>
                          <w:rPr>
                            <w:rFonts w:ascii="Cambria Math" w:hAnsi="Cambria Math"/>
                            <w:i/>
                            <w:iCs/>
                            <w:sz w:val="18"/>
                            <w:szCs w:val="18"/>
                          </w:rPr>
                        </m:ctrlPr>
                      </m:accPr>
                      <m:e>
                        <m:r>
                          <w:rPr>
                            <w:rFonts w:ascii="Cambria Math" w:hAnsi="Cambria Math"/>
                            <w:sz w:val="18"/>
                            <w:szCs w:val="18"/>
                          </w:rPr>
                          <m:t>x</m:t>
                        </m:r>
                      </m:e>
                    </m:acc>
                  </m:e>
                  <m:sub>
                    <m:r>
                      <w:rPr>
                        <w:rFonts w:ascii="Cambria Math" w:hAnsi="Cambria Math"/>
                        <w:sz w:val="18"/>
                        <w:szCs w:val="18"/>
                      </w:rPr>
                      <m:t>1</m:t>
                    </m:r>
                  </m:sub>
                </m:sSub>
                <m:r>
                  <w:rPr>
                    <w:rFonts w:ascii="Cambria Math" w:hAnsi="Cambria Math"/>
                    <w:sz w:val="18"/>
                    <w:szCs w:val="18"/>
                  </w:rPr>
                  <m:t>(t)</m:t>
                </m:r>
              </m:e>
              <m:e>
                <m:sSub>
                  <m:sSubPr>
                    <m:ctrlPr>
                      <w:rPr>
                        <w:rFonts w:ascii="Cambria Math" w:hAnsi="Cambria Math"/>
                        <w:i/>
                        <w:iCs/>
                        <w:sz w:val="18"/>
                        <w:szCs w:val="18"/>
                      </w:rPr>
                    </m:ctrlPr>
                  </m:sSubPr>
                  <m:e>
                    <m:acc>
                      <m:accPr>
                        <m:chr m:val="̇"/>
                        <m:ctrlPr>
                          <w:rPr>
                            <w:rFonts w:ascii="Cambria Math" w:hAnsi="Cambria Math"/>
                            <w:i/>
                            <w:iCs/>
                            <w:sz w:val="18"/>
                            <w:szCs w:val="18"/>
                          </w:rPr>
                        </m:ctrlPr>
                      </m:accPr>
                      <m:e>
                        <m:r>
                          <w:rPr>
                            <w:rFonts w:ascii="Cambria Math" w:hAnsi="Cambria Math"/>
                            <w:sz w:val="18"/>
                            <w:szCs w:val="18"/>
                          </w:rPr>
                          <m:t>x</m:t>
                        </m:r>
                      </m:e>
                    </m:acc>
                  </m:e>
                  <m:sub>
                    <m:r>
                      <w:rPr>
                        <w:rFonts w:ascii="Cambria Math" w:hAnsi="Cambria Math"/>
                        <w:sz w:val="18"/>
                        <w:szCs w:val="18"/>
                      </w:rPr>
                      <m:t>2</m:t>
                    </m:r>
                  </m:sub>
                </m:sSub>
                <m:r>
                  <w:rPr>
                    <w:rFonts w:ascii="Cambria Math" w:hAnsi="Cambria Math"/>
                    <w:sz w:val="18"/>
                    <w:szCs w:val="18"/>
                  </w:rPr>
                  <m:t>(t)</m:t>
                </m:r>
              </m:e>
            </m:eqArr>
          </m:e>
        </m:d>
      </m:oMath>
    </w:p>
    <w:p w:rsidR="00145993" w:rsidRPr="00E02D42" w:rsidRDefault="00145993" w:rsidP="00145993">
      <w:pPr>
        <w:jc w:val="center"/>
        <w:rPr>
          <w:rFonts w:ascii="Arial" w:eastAsiaTheme="minorEastAsia" w:hAnsi="Arial" w:cs="Arial"/>
          <w:iCs/>
          <w:sz w:val="18"/>
          <w:szCs w:val="18"/>
        </w:rPr>
      </w:pPr>
      <w:r w:rsidRPr="00E02D42">
        <w:rPr>
          <w:rFonts w:ascii="Arial" w:hAnsi="Arial" w:cs="Arial"/>
          <w:sz w:val="18"/>
          <w:szCs w:val="18"/>
        </w:rPr>
        <w:t xml:space="preserve">Output:      </w:t>
      </w:r>
      <m:oMath>
        <m:d>
          <m:dPr>
            <m:begChr m:val="|"/>
            <m:endChr m:val="|"/>
            <m:ctrlPr>
              <w:rPr>
                <w:rFonts w:ascii="Cambria Math" w:hAnsi="Cambria Math" w:cs="Arial"/>
                <w:i/>
                <w:iCs/>
                <w:sz w:val="18"/>
                <w:szCs w:val="18"/>
              </w:rPr>
            </m:ctrlPr>
          </m:dPr>
          <m:e>
            <m:r>
              <w:rPr>
                <w:rFonts w:ascii="Cambria Math" w:hAnsi="Cambria Math" w:cs="Arial"/>
                <w:sz w:val="18"/>
                <w:szCs w:val="18"/>
              </w:rPr>
              <m:t>F(t)</m:t>
            </m:r>
          </m:e>
        </m:d>
        <m:r>
          <w:rPr>
            <w:rFonts w:ascii="Cambria Math" w:hAnsi="Cambria Math" w:cs="Arial"/>
            <w:sz w:val="18"/>
            <w:szCs w:val="18"/>
          </w:rPr>
          <m:t> ≤1N</m:t>
        </m:r>
      </m:oMath>
    </w:p>
    <w:p w:rsidR="00145993" w:rsidRPr="00E02D42" w:rsidRDefault="00145993" w:rsidP="00145993">
      <w:pPr>
        <w:rPr>
          <w:rFonts w:ascii="Arial" w:hAnsi="Arial" w:cs="Arial"/>
        </w:rPr>
      </w:pPr>
    </w:p>
    <w:p w:rsidR="00797632" w:rsidRPr="00E02D42" w:rsidRDefault="00797632" w:rsidP="00797632">
      <w:pPr>
        <w:spacing w:before="42" w:line="257" w:lineRule="auto"/>
        <w:jc w:val="both"/>
        <w:rPr>
          <w:sz w:val="17"/>
          <w:szCs w:val="17"/>
        </w:rPr>
      </w:pPr>
      <w:r w:rsidRPr="00E02D42">
        <w:rPr>
          <w:sz w:val="17"/>
          <w:szCs w:val="17"/>
        </w:rPr>
        <w:t xml:space="preserve">        The initial conditions at time t=0 are that both car 1 and car 2 are at rest and are starting at position zero. The maximum runtime for the simulation was 500 seconds. The final conditions for the simulation stipulate that the distance traveled by the two cars should not exceed 100m and they should be at rest without oscillating.</w:t>
      </w:r>
    </w:p>
    <w:p w:rsidR="00797632" w:rsidRPr="00E02D42" w:rsidRDefault="00797632" w:rsidP="00797632">
      <w:pPr>
        <w:spacing w:before="42" w:line="257" w:lineRule="auto"/>
        <w:jc w:val="both"/>
        <w:rPr>
          <w:rFonts w:ascii="Arial" w:hAnsi="Arial" w:cs="Arial"/>
          <w:sz w:val="17"/>
          <w:szCs w:val="17"/>
        </w:rPr>
      </w:pPr>
    </w:p>
    <w:p w:rsidR="00797632" w:rsidRPr="00E02D42" w:rsidRDefault="00797632" w:rsidP="00797632">
      <w:pPr>
        <w:spacing w:before="42" w:line="257" w:lineRule="auto"/>
        <w:jc w:val="center"/>
        <w:rPr>
          <w:rFonts w:ascii="Arial" w:eastAsiaTheme="minorEastAsia" w:hAnsi="Arial" w:cs="Arial"/>
          <w:iCs/>
          <w:sz w:val="18"/>
          <w:szCs w:val="18"/>
        </w:rPr>
      </w:pPr>
      <m:oMath>
        <m:r>
          <w:rPr>
            <w:rFonts w:ascii="Cambria Math" w:hAnsi="Cambria Math" w:cs="Arial"/>
            <w:sz w:val="18"/>
            <w:szCs w:val="18"/>
          </w:rPr>
          <m:t>y</m:t>
        </m:r>
        <m:d>
          <m:dPr>
            <m:ctrlPr>
              <w:rPr>
                <w:rFonts w:ascii="Cambria Math" w:hAnsi="Cambria Math" w:cs="Arial"/>
                <w:i/>
                <w:iCs/>
                <w:sz w:val="18"/>
                <w:szCs w:val="18"/>
              </w:rPr>
            </m:ctrlPr>
          </m:dPr>
          <m:e>
            <m:r>
              <w:rPr>
                <w:rFonts w:ascii="Cambria Math" w:hAnsi="Cambria Math" w:cs="Arial"/>
                <w:sz w:val="18"/>
                <w:szCs w:val="18"/>
              </w:rPr>
              <m:t>0</m:t>
            </m:r>
          </m:e>
        </m:d>
        <m:r>
          <w:rPr>
            <w:rFonts w:ascii="Cambria Math" w:hAnsi="Cambria Math" w:cs="Arial"/>
            <w:sz w:val="18"/>
            <w:szCs w:val="18"/>
          </w:rPr>
          <m:t>=</m:t>
        </m:r>
        <m:d>
          <m:dPr>
            <m:begChr m:val="["/>
            <m:endChr m:val="]"/>
            <m:ctrlPr>
              <w:rPr>
                <w:rFonts w:ascii="Cambria Math" w:hAnsi="Cambria Math" w:cs="Arial"/>
                <w:i/>
                <w:iCs/>
                <w:sz w:val="18"/>
                <w:szCs w:val="18"/>
              </w:rPr>
            </m:ctrlPr>
          </m:dPr>
          <m:e>
            <m:eqArr>
              <m:eqArrPr>
                <m:ctrlPr>
                  <w:rPr>
                    <w:rFonts w:ascii="Cambria Math" w:hAnsi="Cambria Math" w:cs="Arial"/>
                    <w:i/>
                    <w:iCs/>
                    <w:sz w:val="18"/>
                    <w:szCs w:val="18"/>
                  </w:rPr>
                </m:ctrlPr>
              </m:eqArrPr>
              <m:e>
                <m:r>
                  <w:rPr>
                    <w:rFonts w:ascii="Cambria Math" w:hAnsi="Cambria Math" w:cs="Arial"/>
                    <w:sz w:val="18"/>
                    <w:szCs w:val="18"/>
                  </w:rPr>
                  <m:t>0</m:t>
                </m:r>
              </m:e>
              <m:e>
                <m:r>
                  <w:rPr>
                    <w:rFonts w:ascii="Cambria Math" w:hAnsi="Cambria Math" w:cs="Arial"/>
                    <w:sz w:val="18"/>
                    <w:szCs w:val="18"/>
                  </w:rPr>
                  <m:t>0</m:t>
                </m:r>
              </m:e>
              <m:e>
                <m:r>
                  <w:rPr>
                    <w:rFonts w:ascii="Cambria Math" w:hAnsi="Cambria Math" w:cs="Arial"/>
                    <w:sz w:val="18"/>
                    <w:szCs w:val="18"/>
                  </w:rPr>
                  <m:t>0</m:t>
                </m:r>
              </m:e>
              <m:e>
                <m:r>
                  <w:rPr>
                    <w:rFonts w:ascii="Cambria Math" w:hAnsi="Cambria Math" w:cs="Arial"/>
                    <w:sz w:val="18"/>
                    <w:szCs w:val="18"/>
                  </w:rPr>
                  <m:t>0</m:t>
                </m:r>
              </m:e>
            </m:eqArr>
          </m:e>
        </m:d>
      </m:oMath>
      <w:r w:rsidRPr="00E02D42">
        <w:rPr>
          <w:rFonts w:ascii="Arial" w:eastAsiaTheme="minorEastAsia" w:hAnsi="Arial" w:cs="Arial"/>
          <w:iCs/>
          <w:sz w:val="18"/>
          <w:szCs w:val="18"/>
        </w:rPr>
        <w:t xml:space="preserve"> ,    </w:t>
      </w:r>
      <m:oMath>
        <m:r>
          <w:rPr>
            <w:rFonts w:ascii="Cambria Math" w:hAnsi="Cambria Math" w:cs="Arial"/>
            <w:sz w:val="18"/>
            <w:szCs w:val="18"/>
          </w:rPr>
          <m:t>y</m:t>
        </m:r>
        <m:d>
          <m:dPr>
            <m:ctrlPr>
              <w:rPr>
                <w:rFonts w:ascii="Cambria Math" w:eastAsiaTheme="minorEastAsia" w:hAnsi="Cambria Math" w:cs="Arial"/>
                <w:i/>
                <w:iCs/>
                <w:sz w:val="18"/>
                <w:szCs w:val="18"/>
              </w:rPr>
            </m:ctrlPr>
          </m:dPr>
          <m:e>
            <m:r>
              <w:rPr>
                <w:rFonts w:ascii="Cambria Math" w:hAnsi="Cambria Math" w:cs="Arial"/>
                <w:sz w:val="18"/>
                <w:szCs w:val="18"/>
              </w:rPr>
              <m:t>500</m:t>
            </m:r>
          </m:e>
        </m:d>
        <m:r>
          <w:rPr>
            <w:rFonts w:ascii="Cambria Math" w:hAnsi="Cambria Math" w:cs="Arial"/>
            <w:sz w:val="18"/>
            <w:szCs w:val="18"/>
          </w:rPr>
          <m:t>=</m:t>
        </m:r>
        <m:d>
          <m:dPr>
            <m:begChr m:val="["/>
            <m:endChr m:val="]"/>
            <m:ctrlPr>
              <w:rPr>
                <w:rFonts w:ascii="Cambria Math" w:eastAsiaTheme="minorEastAsia" w:hAnsi="Cambria Math" w:cs="Arial"/>
                <w:i/>
                <w:iCs/>
                <w:sz w:val="18"/>
                <w:szCs w:val="18"/>
              </w:rPr>
            </m:ctrlPr>
          </m:dPr>
          <m:e>
            <m:eqArr>
              <m:eqArrPr>
                <m:ctrlPr>
                  <w:rPr>
                    <w:rFonts w:ascii="Cambria Math" w:eastAsiaTheme="minorEastAsia" w:hAnsi="Cambria Math" w:cs="Arial"/>
                    <w:i/>
                    <w:iCs/>
                    <w:sz w:val="18"/>
                    <w:szCs w:val="18"/>
                  </w:rPr>
                </m:ctrlPr>
              </m:eqArrPr>
              <m:e>
                <m:r>
                  <w:rPr>
                    <w:rFonts w:ascii="Cambria Math" w:hAnsi="Cambria Math" w:cs="Arial"/>
                    <w:sz w:val="18"/>
                    <w:szCs w:val="18"/>
                  </w:rPr>
                  <m:t>&lt;100</m:t>
                </m:r>
              </m:e>
              <m:e>
                <m:r>
                  <w:rPr>
                    <w:rFonts w:ascii="Cambria Math" w:hAnsi="Cambria Math" w:cs="Arial"/>
                    <w:sz w:val="18"/>
                    <w:szCs w:val="18"/>
                  </w:rPr>
                  <m:t>&lt;100</m:t>
                </m:r>
              </m:e>
              <m:e>
                <m:r>
                  <w:rPr>
                    <w:rFonts w:ascii="Cambria Math" w:hAnsi="Cambria Math" w:cs="Arial"/>
                    <w:sz w:val="18"/>
                    <w:szCs w:val="18"/>
                  </w:rPr>
                  <m:t>0</m:t>
                </m:r>
              </m:e>
              <m:e>
                <m:r>
                  <w:rPr>
                    <w:rFonts w:ascii="Cambria Math" w:hAnsi="Cambria Math" w:cs="Arial"/>
                    <w:sz w:val="18"/>
                    <w:szCs w:val="18"/>
                  </w:rPr>
                  <m:t>0</m:t>
                </m:r>
              </m:e>
            </m:eqArr>
          </m:e>
        </m:d>
      </m:oMath>
    </w:p>
    <w:p w:rsidR="00797632" w:rsidRPr="00E02D42" w:rsidRDefault="00797632" w:rsidP="00797632">
      <w:pPr>
        <w:spacing w:before="42" w:line="257" w:lineRule="auto"/>
        <w:jc w:val="center"/>
        <w:rPr>
          <w:rFonts w:ascii="Arial" w:eastAsiaTheme="minorEastAsia" w:hAnsi="Arial" w:cs="Arial"/>
          <w:iCs/>
        </w:rPr>
      </w:pPr>
    </w:p>
    <w:p w:rsidR="00797632" w:rsidRPr="00E02D42" w:rsidRDefault="00797632" w:rsidP="00797632">
      <w:pPr>
        <w:spacing w:before="42" w:line="257" w:lineRule="auto"/>
        <w:ind w:firstLine="720"/>
        <w:jc w:val="both"/>
        <w:rPr>
          <w:rFonts w:eastAsiaTheme="minorEastAsia"/>
          <w:iCs/>
          <w:sz w:val="17"/>
          <w:szCs w:val="17"/>
        </w:rPr>
      </w:pPr>
      <w:r w:rsidRPr="00E02D42">
        <w:rPr>
          <w:rFonts w:eastAsiaTheme="minorEastAsia"/>
          <w:iCs/>
          <w:sz w:val="17"/>
          <w:szCs w:val="17"/>
        </w:rPr>
        <w:t>The acceleration of car 1 is determined by the displacement between the two cars, the spring constant, and the mass of the car. The acceleration of car 2 is also determined by these factors in addition to the output force exerted on the car over its mass.</w:t>
      </w:r>
    </w:p>
    <w:p w:rsidR="00797632" w:rsidRPr="00E02D42" w:rsidRDefault="00797632" w:rsidP="00797632">
      <w:pPr>
        <w:spacing w:before="42" w:line="257" w:lineRule="auto"/>
        <w:ind w:firstLine="720"/>
        <w:jc w:val="both"/>
        <w:rPr>
          <w:rFonts w:ascii="Arial" w:eastAsiaTheme="minorEastAsia" w:hAnsi="Arial" w:cs="Arial"/>
          <w:iCs/>
          <w:sz w:val="17"/>
          <w:szCs w:val="17"/>
        </w:rPr>
      </w:pPr>
    </w:p>
    <w:p w:rsidR="00797632" w:rsidRPr="00E02D42" w:rsidRDefault="00797632" w:rsidP="00797632">
      <w:pPr>
        <w:spacing w:before="42" w:line="257" w:lineRule="auto"/>
        <w:jc w:val="center"/>
        <w:rPr>
          <w:rFonts w:ascii="Arial" w:eastAsiaTheme="minorEastAsia" w:hAnsi="Arial" w:cs="Arial"/>
          <w:iCs/>
          <w:sz w:val="18"/>
          <w:szCs w:val="18"/>
        </w:rPr>
      </w:pPr>
      <w:r w:rsidRPr="00E02D42">
        <w:rPr>
          <w:rFonts w:ascii="Arial" w:eastAsiaTheme="minorEastAsia" w:hAnsi="Arial" w:cs="Arial"/>
          <w:iCs/>
          <w:sz w:val="18"/>
          <w:szCs w:val="18"/>
        </w:rPr>
        <w:t>Car 1:</w:t>
      </w:r>
      <w:r w:rsidRPr="00E02D42">
        <w:rPr>
          <w:rFonts w:ascii="Arial" w:eastAsiaTheme="minorEastAsia" w:hAnsi="Arial" w:cs="Arial"/>
          <w:iCs/>
          <w:sz w:val="18"/>
          <w:szCs w:val="18"/>
        </w:rPr>
        <w:tab/>
        <w:t xml:space="preserve"> </w:t>
      </w:r>
      <m:oMath>
        <m:acc>
          <m:accPr>
            <m:chr m:val="̈"/>
            <m:ctrlPr>
              <w:rPr>
                <w:rFonts w:ascii="Cambria Math" w:eastAsiaTheme="minorEastAsia" w:hAnsi="Cambria Math" w:cs="Arial"/>
                <w:i/>
                <w:iCs/>
                <w:sz w:val="18"/>
                <w:szCs w:val="18"/>
              </w:rPr>
            </m:ctrlPr>
          </m:accPr>
          <m:e>
            <m:sSub>
              <m:sSubPr>
                <m:ctrlPr>
                  <w:rPr>
                    <w:rFonts w:ascii="Cambria Math" w:eastAsiaTheme="minorEastAsia" w:hAnsi="Cambria Math" w:cs="Arial"/>
                    <w:i/>
                    <w:iCs/>
                    <w:sz w:val="18"/>
                    <w:szCs w:val="18"/>
                  </w:rPr>
                </m:ctrlPr>
              </m:sSubPr>
              <m:e>
                <m:r>
                  <w:rPr>
                    <w:rFonts w:ascii="Cambria Math" w:eastAsiaTheme="minorEastAsia" w:hAnsi="Cambria Math" w:cs="Arial"/>
                    <w:sz w:val="18"/>
                    <w:szCs w:val="18"/>
                  </w:rPr>
                  <m:t>x</m:t>
                </m:r>
              </m:e>
              <m:sub>
                <m:r>
                  <w:rPr>
                    <w:rFonts w:ascii="Cambria Math" w:eastAsiaTheme="minorEastAsia" w:hAnsi="Cambria Math" w:cs="Arial"/>
                    <w:sz w:val="18"/>
                    <w:szCs w:val="18"/>
                  </w:rPr>
                  <m:t>1</m:t>
                </m:r>
              </m:sub>
            </m:sSub>
          </m:e>
        </m:acc>
        <m:r>
          <w:rPr>
            <w:rFonts w:ascii="Cambria Math" w:eastAsiaTheme="minorEastAsia" w:hAnsi="Cambria Math" w:cs="Arial"/>
            <w:sz w:val="18"/>
            <w:szCs w:val="18"/>
          </w:rPr>
          <m:t xml:space="preserve">= </m:t>
        </m:r>
        <m:f>
          <m:fPr>
            <m:ctrlPr>
              <w:rPr>
                <w:rFonts w:ascii="Cambria Math" w:eastAsiaTheme="minorEastAsia" w:hAnsi="Cambria Math" w:cs="Arial"/>
                <w:i/>
                <w:iCs/>
                <w:sz w:val="18"/>
                <w:szCs w:val="18"/>
              </w:rPr>
            </m:ctrlPr>
          </m:fPr>
          <m:num>
            <m:r>
              <w:rPr>
                <w:rFonts w:ascii="Cambria Math" w:eastAsiaTheme="minorEastAsia" w:hAnsi="Cambria Math" w:cs="Arial"/>
                <w:sz w:val="18"/>
                <w:szCs w:val="18"/>
              </w:rPr>
              <m:t>k</m:t>
            </m:r>
          </m:num>
          <m:den>
            <m:sSub>
              <m:sSubPr>
                <m:ctrlPr>
                  <w:rPr>
                    <w:rFonts w:ascii="Cambria Math" w:eastAsiaTheme="minorEastAsia" w:hAnsi="Cambria Math" w:cs="Arial"/>
                    <w:i/>
                    <w:iCs/>
                    <w:sz w:val="18"/>
                    <w:szCs w:val="18"/>
                  </w:rPr>
                </m:ctrlPr>
              </m:sSubPr>
              <m:e>
                <m:r>
                  <w:rPr>
                    <w:rFonts w:ascii="Cambria Math" w:eastAsiaTheme="minorEastAsia" w:hAnsi="Cambria Math" w:cs="Arial"/>
                    <w:sz w:val="18"/>
                    <w:szCs w:val="18"/>
                  </w:rPr>
                  <m:t>m</m:t>
                </m:r>
              </m:e>
              <m:sub>
                <m:r>
                  <w:rPr>
                    <w:rFonts w:ascii="Cambria Math" w:eastAsiaTheme="minorEastAsia" w:hAnsi="Cambria Math" w:cs="Arial"/>
                    <w:sz w:val="18"/>
                    <w:szCs w:val="18"/>
                  </w:rPr>
                  <m:t>1</m:t>
                </m:r>
              </m:sub>
            </m:sSub>
          </m:den>
        </m:f>
        <m:d>
          <m:dPr>
            <m:ctrlPr>
              <w:rPr>
                <w:rFonts w:ascii="Cambria Math" w:eastAsiaTheme="minorEastAsia" w:hAnsi="Cambria Math" w:cs="Arial"/>
                <w:i/>
                <w:iCs/>
                <w:sz w:val="18"/>
                <w:szCs w:val="18"/>
              </w:rPr>
            </m:ctrlPr>
          </m:dPr>
          <m:e>
            <m:sSub>
              <m:sSubPr>
                <m:ctrlPr>
                  <w:rPr>
                    <w:rFonts w:ascii="Cambria Math" w:eastAsiaTheme="minorEastAsia" w:hAnsi="Cambria Math" w:cs="Arial"/>
                    <w:i/>
                    <w:iCs/>
                    <w:sz w:val="18"/>
                    <w:szCs w:val="18"/>
                  </w:rPr>
                </m:ctrlPr>
              </m:sSubPr>
              <m:e>
                <m:r>
                  <w:rPr>
                    <w:rFonts w:ascii="Cambria Math" w:eastAsiaTheme="minorEastAsia" w:hAnsi="Cambria Math" w:cs="Arial"/>
                    <w:sz w:val="18"/>
                    <w:szCs w:val="18"/>
                  </w:rPr>
                  <m:t>x</m:t>
                </m:r>
              </m:e>
              <m:sub>
                <m:r>
                  <w:rPr>
                    <w:rFonts w:ascii="Cambria Math" w:eastAsiaTheme="minorEastAsia" w:hAnsi="Cambria Math" w:cs="Arial"/>
                    <w:sz w:val="18"/>
                    <w:szCs w:val="18"/>
                  </w:rPr>
                  <m:t>2</m:t>
                </m:r>
              </m:sub>
            </m:sSub>
            <m:r>
              <w:rPr>
                <w:rFonts w:ascii="Cambria Math" w:eastAsiaTheme="minorEastAsia" w:hAnsi="Cambria Math" w:cs="Arial"/>
                <w:sz w:val="18"/>
                <w:szCs w:val="18"/>
              </w:rPr>
              <m:t>-</m:t>
            </m:r>
            <m:sSub>
              <m:sSubPr>
                <m:ctrlPr>
                  <w:rPr>
                    <w:rFonts w:ascii="Cambria Math" w:eastAsiaTheme="minorEastAsia" w:hAnsi="Cambria Math" w:cs="Arial"/>
                    <w:i/>
                    <w:iCs/>
                    <w:sz w:val="18"/>
                    <w:szCs w:val="18"/>
                  </w:rPr>
                </m:ctrlPr>
              </m:sSubPr>
              <m:e>
                <m:r>
                  <w:rPr>
                    <w:rFonts w:ascii="Cambria Math" w:eastAsiaTheme="minorEastAsia" w:hAnsi="Cambria Math" w:cs="Arial"/>
                    <w:sz w:val="18"/>
                    <w:szCs w:val="18"/>
                  </w:rPr>
                  <m:t>x</m:t>
                </m:r>
              </m:e>
              <m:sub>
                <m:r>
                  <w:rPr>
                    <w:rFonts w:ascii="Cambria Math" w:eastAsiaTheme="minorEastAsia" w:hAnsi="Cambria Math" w:cs="Arial"/>
                    <w:sz w:val="18"/>
                    <w:szCs w:val="18"/>
                  </w:rPr>
                  <m:t>1</m:t>
                </m:r>
              </m:sub>
            </m:sSub>
          </m:e>
        </m:d>
      </m:oMath>
    </w:p>
    <w:p w:rsidR="00797632" w:rsidRPr="00E02D42" w:rsidRDefault="00797632" w:rsidP="00797632">
      <w:pPr>
        <w:spacing w:before="42" w:line="257" w:lineRule="auto"/>
        <w:jc w:val="center"/>
        <w:rPr>
          <w:rFonts w:ascii="Arial" w:eastAsiaTheme="minorEastAsia" w:hAnsi="Arial" w:cs="Arial"/>
          <w:iCs/>
          <w:sz w:val="18"/>
          <w:szCs w:val="18"/>
        </w:rPr>
      </w:pPr>
      <w:r w:rsidRPr="00E02D42">
        <w:rPr>
          <w:rFonts w:ascii="Arial" w:eastAsiaTheme="minorEastAsia" w:hAnsi="Arial" w:cs="Arial"/>
          <w:iCs/>
          <w:sz w:val="18"/>
          <w:szCs w:val="18"/>
        </w:rPr>
        <w:t xml:space="preserve">Car 2: </w:t>
      </w:r>
      <w:r w:rsidRPr="00E02D42">
        <w:rPr>
          <w:rFonts w:ascii="Arial" w:eastAsiaTheme="minorEastAsia" w:hAnsi="Arial" w:cs="Arial"/>
          <w:iCs/>
          <w:sz w:val="18"/>
          <w:szCs w:val="18"/>
        </w:rPr>
        <w:tab/>
      </w:r>
      <m:oMath>
        <m:acc>
          <m:accPr>
            <m:chr m:val="̈"/>
            <m:ctrlPr>
              <w:rPr>
                <w:rFonts w:ascii="Cambria Math" w:eastAsiaTheme="minorEastAsia" w:hAnsi="Cambria Math" w:cs="Arial"/>
                <w:i/>
                <w:iCs/>
                <w:sz w:val="18"/>
                <w:szCs w:val="18"/>
              </w:rPr>
            </m:ctrlPr>
          </m:accPr>
          <m:e>
            <m:sSub>
              <m:sSubPr>
                <m:ctrlPr>
                  <w:rPr>
                    <w:rFonts w:ascii="Cambria Math" w:eastAsiaTheme="minorEastAsia" w:hAnsi="Cambria Math" w:cs="Arial"/>
                    <w:i/>
                    <w:iCs/>
                    <w:sz w:val="18"/>
                    <w:szCs w:val="18"/>
                  </w:rPr>
                </m:ctrlPr>
              </m:sSubPr>
              <m:e>
                <m:r>
                  <w:rPr>
                    <w:rFonts w:ascii="Cambria Math" w:eastAsiaTheme="minorEastAsia" w:hAnsi="Cambria Math" w:cs="Arial"/>
                    <w:sz w:val="18"/>
                    <w:szCs w:val="18"/>
                  </w:rPr>
                  <m:t>x</m:t>
                </m:r>
              </m:e>
              <m:sub>
                <m:r>
                  <w:rPr>
                    <w:rFonts w:ascii="Cambria Math" w:eastAsiaTheme="minorEastAsia" w:hAnsi="Cambria Math" w:cs="Arial"/>
                    <w:sz w:val="18"/>
                    <w:szCs w:val="18"/>
                  </w:rPr>
                  <m:t>2</m:t>
                </m:r>
              </m:sub>
            </m:sSub>
          </m:e>
        </m:acc>
        <m:r>
          <w:rPr>
            <w:rFonts w:ascii="Cambria Math" w:eastAsiaTheme="minorEastAsia" w:hAnsi="Cambria Math" w:cs="Arial"/>
            <w:sz w:val="18"/>
            <w:szCs w:val="18"/>
          </w:rPr>
          <m:t xml:space="preserve">= </m:t>
        </m:r>
        <m:f>
          <m:fPr>
            <m:ctrlPr>
              <w:rPr>
                <w:rFonts w:ascii="Cambria Math" w:eastAsiaTheme="minorEastAsia" w:hAnsi="Cambria Math" w:cs="Arial"/>
                <w:i/>
                <w:iCs/>
                <w:sz w:val="18"/>
                <w:szCs w:val="18"/>
              </w:rPr>
            </m:ctrlPr>
          </m:fPr>
          <m:num>
            <m:r>
              <w:rPr>
                <w:rFonts w:ascii="Cambria Math" w:eastAsiaTheme="minorEastAsia" w:hAnsi="Cambria Math" w:cs="Arial"/>
                <w:sz w:val="18"/>
                <w:szCs w:val="18"/>
              </w:rPr>
              <m:t>k</m:t>
            </m:r>
          </m:num>
          <m:den>
            <m:sSub>
              <m:sSubPr>
                <m:ctrlPr>
                  <w:rPr>
                    <w:rFonts w:ascii="Cambria Math" w:eastAsiaTheme="minorEastAsia" w:hAnsi="Cambria Math" w:cs="Arial"/>
                    <w:i/>
                    <w:iCs/>
                    <w:sz w:val="18"/>
                    <w:szCs w:val="18"/>
                  </w:rPr>
                </m:ctrlPr>
              </m:sSubPr>
              <m:e>
                <m:r>
                  <w:rPr>
                    <w:rFonts w:ascii="Cambria Math" w:eastAsiaTheme="minorEastAsia" w:hAnsi="Cambria Math" w:cs="Arial"/>
                    <w:sz w:val="18"/>
                    <w:szCs w:val="18"/>
                  </w:rPr>
                  <m:t>m</m:t>
                </m:r>
              </m:e>
              <m:sub>
                <m:r>
                  <w:rPr>
                    <w:rFonts w:ascii="Cambria Math" w:eastAsiaTheme="minorEastAsia" w:hAnsi="Cambria Math" w:cs="Arial"/>
                    <w:sz w:val="18"/>
                    <w:szCs w:val="18"/>
                  </w:rPr>
                  <m:t>2</m:t>
                </m:r>
              </m:sub>
            </m:sSub>
          </m:den>
        </m:f>
        <m:d>
          <m:dPr>
            <m:ctrlPr>
              <w:rPr>
                <w:rFonts w:ascii="Cambria Math" w:eastAsiaTheme="minorEastAsia" w:hAnsi="Cambria Math" w:cs="Arial"/>
                <w:i/>
                <w:iCs/>
                <w:sz w:val="18"/>
                <w:szCs w:val="18"/>
              </w:rPr>
            </m:ctrlPr>
          </m:dPr>
          <m:e>
            <m:sSub>
              <m:sSubPr>
                <m:ctrlPr>
                  <w:rPr>
                    <w:rFonts w:ascii="Cambria Math" w:eastAsiaTheme="minorEastAsia" w:hAnsi="Cambria Math" w:cs="Arial"/>
                    <w:i/>
                    <w:iCs/>
                    <w:sz w:val="18"/>
                    <w:szCs w:val="18"/>
                  </w:rPr>
                </m:ctrlPr>
              </m:sSubPr>
              <m:e>
                <m:r>
                  <w:rPr>
                    <w:rFonts w:ascii="Cambria Math" w:eastAsiaTheme="minorEastAsia" w:hAnsi="Cambria Math" w:cs="Arial"/>
                    <w:sz w:val="18"/>
                    <w:szCs w:val="18"/>
                  </w:rPr>
                  <m:t>x</m:t>
                </m:r>
              </m:e>
              <m:sub>
                <m:r>
                  <w:rPr>
                    <w:rFonts w:ascii="Cambria Math" w:eastAsiaTheme="minorEastAsia" w:hAnsi="Cambria Math" w:cs="Arial"/>
                    <w:sz w:val="18"/>
                    <w:szCs w:val="18"/>
                  </w:rPr>
                  <m:t>1</m:t>
                </m:r>
              </m:sub>
            </m:sSub>
            <m:r>
              <w:rPr>
                <w:rFonts w:ascii="Cambria Math" w:eastAsiaTheme="minorEastAsia" w:hAnsi="Cambria Math" w:cs="Arial"/>
                <w:sz w:val="18"/>
                <w:szCs w:val="18"/>
              </w:rPr>
              <m:t>-</m:t>
            </m:r>
            <m:sSub>
              <m:sSubPr>
                <m:ctrlPr>
                  <w:rPr>
                    <w:rFonts w:ascii="Cambria Math" w:eastAsiaTheme="minorEastAsia" w:hAnsi="Cambria Math" w:cs="Arial"/>
                    <w:i/>
                    <w:iCs/>
                    <w:sz w:val="18"/>
                    <w:szCs w:val="18"/>
                  </w:rPr>
                </m:ctrlPr>
              </m:sSubPr>
              <m:e>
                <m:r>
                  <w:rPr>
                    <w:rFonts w:ascii="Cambria Math" w:eastAsiaTheme="minorEastAsia" w:hAnsi="Cambria Math" w:cs="Arial"/>
                    <w:sz w:val="18"/>
                    <w:szCs w:val="18"/>
                  </w:rPr>
                  <m:t>x</m:t>
                </m:r>
              </m:e>
              <m:sub>
                <m:r>
                  <w:rPr>
                    <w:rFonts w:ascii="Cambria Math" w:eastAsiaTheme="minorEastAsia" w:hAnsi="Cambria Math" w:cs="Arial"/>
                    <w:sz w:val="18"/>
                    <w:szCs w:val="18"/>
                  </w:rPr>
                  <m:t>2</m:t>
                </m:r>
              </m:sub>
            </m:sSub>
          </m:e>
        </m:d>
        <m:r>
          <w:rPr>
            <w:rFonts w:ascii="Cambria Math" w:eastAsiaTheme="minorEastAsia" w:hAnsi="Cambria Math" w:cs="Arial"/>
            <w:sz w:val="18"/>
            <w:szCs w:val="18"/>
          </w:rPr>
          <m:t xml:space="preserve">+ </m:t>
        </m:r>
        <m:f>
          <m:fPr>
            <m:ctrlPr>
              <w:rPr>
                <w:rFonts w:ascii="Cambria Math" w:eastAsiaTheme="minorEastAsia" w:hAnsi="Cambria Math" w:cs="Arial"/>
                <w:i/>
                <w:iCs/>
                <w:sz w:val="18"/>
                <w:szCs w:val="18"/>
              </w:rPr>
            </m:ctrlPr>
          </m:fPr>
          <m:num>
            <m:r>
              <w:rPr>
                <w:rFonts w:ascii="Cambria Math" w:eastAsiaTheme="minorEastAsia" w:hAnsi="Cambria Math" w:cs="Arial"/>
                <w:sz w:val="18"/>
                <w:szCs w:val="18"/>
              </w:rPr>
              <m:t>f</m:t>
            </m:r>
          </m:num>
          <m:den>
            <m:sSub>
              <m:sSubPr>
                <m:ctrlPr>
                  <w:rPr>
                    <w:rFonts w:ascii="Cambria Math" w:eastAsiaTheme="minorEastAsia" w:hAnsi="Cambria Math" w:cs="Arial"/>
                    <w:i/>
                    <w:iCs/>
                    <w:sz w:val="18"/>
                    <w:szCs w:val="18"/>
                  </w:rPr>
                </m:ctrlPr>
              </m:sSubPr>
              <m:e>
                <m:r>
                  <w:rPr>
                    <w:rFonts w:ascii="Cambria Math" w:eastAsiaTheme="minorEastAsia" w:hAnsi="Cambria Math" w:cs="Arial"/>
                    <w:sz w:val="18"/>
                    <w:szCs w:val="18"/>
                  </w:rPr>
                  <m:t>m</m:t>
                </m:r>
              </m:e>
              <m:sub>
                <m:r>
                  <w:rPr>
                    <w:rFonts w:ascii="Cambria Math" w:eastAsiaTheme="minorEastAsia" w:hAnsi="Cambria Math" w:cs="Arial"/>
                    <w:sz w:val="18"/>
                    <w:szCs w:val="18"/>
                  </w:rPr>
                  <m:t>2</m:t>
                </m:r>
              </m:sub>
            </m:sSub>
          </m:den>
        </m:f>
      </m:oMath>
    </w:p>
    <w:p w:rsidR="00145993" w:rsidRPr="00E02D42" w:rsidRDefault="00145993">
      <w:pPr>
        <w:spacing w:line="256" w:lineRule="auto"/>
        <w:ind w:right="91"/>
        <w:jc w:val="both"/>
        <w:rPr>
          <w:sz w:val="17"/>
          <w:szCs w:val="17"/>
        </w:rPr>
      </w:pPr>
    </w:p>
    <w:p w:rsidR="00DE55CD" w:rsidRPr="00E02D42" w:rsidRDefault="00DE55CD" w:rsidP="00E35945">
      <w:pPr>
        <w:spacing w:line="252" w:lineRule="auto"/>
        <w:ind w:right="86"/>
        <w:jc w:val="both"/>
        <w:rPr>
          <w:sz w:val="17"/>
          <w:szCs w:val="17"/>
        </w:rPr>
        <w:sectPr w:rsidR="00DE55CD" w:rsidRPr="00E02D42">
          <w:type w:val="continuous"/>
          <w:pgSz w:w="12240" w:h="15840"/>
          <w:pgMar w:top="1480" w:right="1680" w:bottom="280" w:left="1240" w:header="720" w:footer="720" w:gutter="0"/>
          <w:cols w:num="2" w:space="720" w:equalWidth="0">
            <w:col w:w="4540" w:space="238"/>
            <w:col w:w="4542"/>
          </w:cols>
        </w:sectPr>
      </w:pPr>
    </w:p>
    <w:p w:rsidR="00DE55CD" w:rsidRPr="00E02D42" w:rsidRDefault="00DE55CD">
      <w:pPr>
        <w:spacing w:before="8" w:line="180" w:lineRule="exact"/>
        <w:rPr>
          <w:sz w:val="19"/>
          <w:szCs w:val="19"/>
        </w:rPr>
      </w:pPr>
    </w:p>
    <w:p w:rsidR="00DE55CD" w:rsidRPr="00E02D42" w:rsidRDefault="00DE55CD">
      <w:pPr>
        <w:spacing w:line="200" w:lineRule="exact"/>
        <w:sectPr w:rsidR="00DE55CD" w:rsidRPr="00E02D42">
          <w:pgSz w:w="12240" w:h="15840"/>
          <w:pgMar w:top="1040" w:right="1240" w:bottom="280" w:left="1700" w:header="857" w:footer="0" w:gutter="0"/>
          <w:cols w:space="720"/>
        </w:sectPr>
      </w:pPr>
    </w:p>
    <w:p w:rsidR="00DE55CD" w:rsidRPr="00E02D42" w:rsidRDefault="00771FF1" w:rsidP="0071450C">
      <w:r w:rsidRPr="00E02D42">
        <w:rPr>
          <w:w w:val="92"/>
          <w:sz w:val="18"/>
          <w:szCs w:val="18"/>
        </w:rPr>
        <w:lastRenderedPageBreak/>
        <w:t>DATA EVALUATION</w:t>
      </w:r>
    </w:p>
    <w:p w:rsidR="00DE55CD" w:rsidRPr="00E02D42" w:rsidRDefault="00DE55CD" w:rsidP="0071450C">
      <w:pPr>
        <w:spacing w:line="280" w:lineRule="exact"/>
        <w:rPr>
          <w:sz w:val="17"/>
          <w:szCs w:val="17"/>
        </w:rPr>
      </w:pPr>
    </w:p>
    <w:p w:rsidR="00771FF1" w:rsidRPr="00E02D42" w:rsidRDefault="00771FF1" w:rsidP="0071450C">
      <w:pPr>
        <w:spacing w:line="257" w:lineRule="auto"/>
        <w:jc w:val="both"/>
        <w:rPr>
          <w:sz w:val="17"/>
          <w:szCs w:val="17"/>
        </w:rPr>
      </w:pPr>
      <w:r w:rsidRPr="00E02D42">
        <w:rPr>
          <w:sz w:val="17"/>
          <w:szCs w:val="17"/>
        </w:rPr>
        <w:t>The efficiency of a</w:t>
      </w:r>
      <w:r w:rsidR="0071450C" w:rsidRPr="00E02D42">
        <w:rPr>
          <w:sz w:val="17"/>
          <w:szCs w:val="17"/>
        </w:rPr>
        <w:t>n</w:t>
      </w:r>
      <w:r w:rsidRPr="00E02D42">
        <w:rPr>
          <w:sz w:val="17"/>
          <w:szCs w:val="17"/>
        </w:rPr>
        <w:t xml:space="preserve"> FIS’s control of the system will be based upon how fast it traverses the distance to the wall and how close the cars settle to the wall without hitting it. The cost function J is then defined by the settling time </w:t>
      </w:r>
      <w:r w:rsidRPr="00E02D42">
        <w:rPr>
          <w:i/>
          <w:sz w:val="17"/>
          <w:szCs w:val="17"/>
        </w:rPr>
        <w:t>t</w:t>
      </w:r>
      <w:r w:rsidRPr="00E02D42">
        <w:rPr>
          <w:i/>
          <w:sz w:val="17"/>
          <w:szCs w:val="17"/>
          <w:vertAlign w:val="subscript"/>
        </w:rPr>
        <w:t>f</w:t>
      </w:r>
      <w:r w:rsidRPr="00E02D42">
        <w:rPr>
          <w:sz w:val="17"/>
          <w:szCs w:val="17"/>
        </w:rPr>
        <w:t xml:space="preserve">, the time taken to settle the cars within 1m of the wall and the steady state error, the distance between the front car and the wall. The control system that produces the lowest value of </w:t>
      </w:r>
      <w:r w:rsidRPr="00E02D42">
        <w:rPr>
          <w:i/>
          <w:sz w:val="17"/>
          <w:szCs w:val="17"/>
        </w:rPr>
        <w:t>J</w:t>
      </w:r>
      <w:r w:rsidRPr="00E02D42">
        <w:rPr>
          <w:sz w:val="17"/>
          <w:szCs w:val="17"/>
        </w:rPr>
        <w:t xml:space="preserve"> will be proven to be the best solution.</w:t>
      </w:r>
    </w:p>
    <w:p w:rsidR="00771FF1" w:rsidRPr="00E02D42" w:rsidRDefault="00771FF1" w:rsidP="00771FF1">
      <w:pPr>
        <w:spacing w:before="42" w:line="257" w:lineRule="auto"/>
        <w:jc w:val="both"/>
        <w:rPr>
          <w:sz w:val="17"/>
          <w:szCs w:val="17"/>
        </w:rPr>
      </w:pPr>
    </w:p>
    <w:p w:rsidR="00771FF1" w:rsidRPr="00E02D42" w:rsidRDefault="00EE0C30" w:rsidP="00771FF1">
      <w:pPr>
        <w:rPr>
          <w:rFonts w:ascii="Arial" w:hAnsi="Arial" w:cs="Arial"/>
          <w:sz w:val="18"/>
          <w:szCs w:val="18"/>
        </w:rPr>
      </w:pPr>
      <m:oMathPara>
        <m:oMathParaPr>
          <m:jc m:val="centerGroup"/>
        </m:oMathParaPr>
        <m:oMath>
          <m:sSub>
            <m:sSubPr>
              <m:ctrlPr>
                <w:rPr>
                  <w:rFonts w:ascii="Cambria Math" w:hAnsi="Cambria Math" w:cs="Arial"/>
                  <w:i/>
                  <w:iCs/>
                  <w:sz w:val="18"/>
                  <w:szCs w:val="18"/>
                </w:rPr>
              </m:ctrlPr>
            </m:sSubPr>
            <m:e>
              <m:r>
                <w:rPr>
                  <w:rFonts w:ascii="Cambria Math" w:hAnsi="Cambria Math" w:cs="Arial"/>
                  <w:sz w:val="18"/>
                  <w:szCs w:val="18"/>
                </w:rPr>
                <m:t>t</m:t>
              </m:r>
            </m:e>
            <m:sub>
              <m:r>
                <w:rPr>
                  <w:rFonts w:ascii="Cambria Math" w:hAnsi="Cambria Math" w:cs="Arial"/>
                  <w:sz w:val="18"/>
                  <w:szCs w:val="18"/>
                </w:rPr>
                <m:t>f</m:t>
              </m:r>
            </m:sub>
          </m:sSub>
          <m:r>
            <w:rPr>
              <w:rFonts w:ascii="Cambria Math" w:hAnsi="Cambria Math" w:cs="Arial"/>
              <w:sz w:val="18"/>
              <w:szCs w:val="18"/>
            </w:rPr>
            <m:t>=</m:t>
          </m:r>
          <m:d>
            <m:dPr>
              <m:begChr m:val="|"/>
              <m:endChr m:val="|"/>
              <m:ctrlPr>
                <w:rPr>
                  <w:rFonts w:ascii="Cambria Math" w:hAnsi="Cambria Math" w:cs="Arial"/>
                  <w:i/>
                  <w:iCs/>
                  <w:sz w:val="18"/>
                  <w:szCs w:val="18"/>
                </w:rPr>
              </m:ctrlPr>
            </m:dPr>
            <m:e>
              <m:r>
                <w:rPr>
                  <w:rFonts w:ascii="Cambria Math" w:hAnsi="Cambria Math" w:cs="Arial"/>
                  <w:sz w:val="18"/>
                  <w:szCs w:val="18"/>
                </w:rPr>
                <m:t>L - xi</m:t>
              </m:r>
              <m:d>
                <m:dPr>
                  <m:ctrlPr>
                    <w:rPr>
                      <w:rFonts w:ascii="Cambria Math" w:hAnsi="Cambria Math" w:cs="Arial"/>
                      <w:i/>
                      <w:iCs/>
                      <w:sz w:val="18"/>
                      <w:szCs w:val="18"/>
                    </w:rPr>
                  </m:ctrlPr>
                </m:dPr>
                <m:e>
                  <m:r>
                    <w:rPr>
                      <w:rFonts w:ascii="Cambria Math" w:hAnsi="Cambria Math" w:cs="Arial"/>
                      <w:sz w:val="18"/>
                      <w:szCs w:val="18"/>
                    </w:rPr>
                    <m:t>tf</m:t>
                  </m:r>
                </m:e>
              </m:d>
            </m:e>
          </m:d>
          <m:r>
            <w:rPr>
              <w:rFonts w:ascii="Cambria Math" w:hAnsi="Cambria Math" w:cs="Arial"/>
              <w:sz w:val="18"/>
              <w:szCs w:val="18"/>
            </w:rPr>
            <m:t>≤ 1m    </m:t>
          </m:r>
        </m:oMath>
      </m:oMathPara>
    </w:p>
    <w:p w:rsidR="00771FF1" w:rsidRPr="00E02D42" w:rsidRDefault="00771FF1" w:rsidP="00771FF1">
      <w:pPr>
        <w:rPr>
          <w:rFonts w:ascii="Arial" w:hAnsi="Arial" w:cs="Arial"/>
          <w:iCs/>
          <w:sz w:val="18"/>
          <w:szCs w:val="18"/>
        </w:rPr>
      </w:pPr>
      <m:oMathPara>
        <m:oMathParaPr>
          <m:jc m:val="centerGroup"/>
        </m:oMathParaPr>
        <m:oMath>
          <m:r>
            <w:rPr>
              <w:rFonts w:ascii="Cambria Math" w:hAnsi="Cambria Math" w:cs="Arial"/>
              <w:sz w:val="18"/>
              <w:szCs w:val="18"/>
            </w:rPr>
            <m:t>J= </m:t>
          </m:r>
          <m:f>
            <m:fPr>
              <m:ctrlPr>
                <w:rPr>
                  <w:rFonts w:ascii="Cambria Math" w:hAnsi="Cambria Math" w:cs="Arial"/>
                  <w:i/>
                  <w:iCs/>
                  <w:sz w:val="18"/>
                  <w:szCs w:val="18"/>
                </w:rPr>
              </m:ctrlPr>
            </m:fPr>
            <m:num>
              <m:sSub>
                <m:sSubPr>
                  <m:ctrlPr>
                    <w:rPr>
                      <w:rFonts w:ascii="Cambria Math" w:hAnsi="Cambria Math" w:cs="Arial"/>
                      <w:i/>
                      <w:iCs/>
                      <w:sz w:val="18"/>
                      <w:szCs w:val="18"/>
                    </w:rPr>
                  </m:ctrlPr>
                </m:sSubPr>
                <m:e>
                  <m:r>
                    <w:rPr>
                      <w:rFonts w:ascii="Cambria Math" w:hAnsi="Cambria Math" w:cs="Arial"/>
                      <w:sz w:val="18"/>
                      <w:szCs w:val="18"/>
                    </w:rPr>
                    <m:t>t</m:t>
                  </m:r>
                </m:e>
                <m:sub>
                  <m:r>
                    <w:rPr>
                      <w:rFonts w:ascii="Cambria Math" w:hAnsi="Cambria Math" w:cs="Arial"/>
                      <w:sz w:val="18"/>
                      <w:szCs w:val="18"/>
                    </w:rPr>
                    <m:t>f</m:t>
                  </m:r>
                </m:sub>
              </m:sSub>
            </m:num>
            <m:den>
              <m:r>
                <w:rPr>
                  <w:rFonts w:ascii="Cambria Math" w:hAnsi="Cambria Math" w:cs="Arial"/>
                  <w:sz w:val="18"/>
                  <w:szCs w:val="18"/>
                </w:rPr>
                <m:t>100</m:t>
              </m:r>
            </m:den>
          </m:f>
          <m:r>
            <w:rPr>
              <w:rFonts w:ascii="Cambria Math" w:hAnsi="Cambria Math" w:cs="Arial"/>
              <w:sz w:val="18"/>
              <w:szCs w:val="18"/>
            </w:rPr>
            <m:t>+2</m:t>
          </m:r>
          <m:d>
            <m:dPr>
              <m:begChr m:val="["/>
              <m:endChr m:val="]"/>
              <m:ctrlPr>
                <w:rPr>
                  <w:rFonts w:ascii="Cambria Math" w:hAnsi="Cambria Math" w:cs="Arial"/>
                  <w:i/>
                  <w:iCs/>
                  <w:sz w:val="18"/>
                  <w:szCs w:val="18"/>
                </w:rPr>
              </m:ctrlPr>
            </m:dPr>
            <m:e>
              <m:r>
                <w:rPr>
                  <w:rFonts w:ascii="Cambria Math" w:hAnsi="Cambria Math" w:cs="Arial"/>
                  <w:sz w:val="18"/>
                  <w:szCs w:val="18"/>
                </w:rPr>
                <m:t>L-</m:t>
              </m:r>
              <m:sSub>
                <m:sSubPr>
                  <m:ctrlPr>
                    <w:rPr>
                      <w:rFonts w:ascii="Cambria Math" w:hAnsi="Cambria Math" w:cs="Arial"/>
                      <w:i/>
                      <w:iCs/>
                      <w:sz w:val="18"/>
                      <w:szCs w:val="18"/>
                    </w:rPr>
                  </m:ctrlPr>
                </m:sSubPr>
                <m:e>
                  <m:r>
                    <w:rPr>
                      <w:rFonts w:ascii="Cambria Math" w:hAnsi="Cambria Math" w:cs="Arial"/>
                      <w:sz w:val="18"/>
                      <w:szCs w:val="18"/>
                    </w:rPr>
                    <m:t>x</m:t>
                  </m:r>
                </m:e>
                <m:sub>
                  <m:r>
                    <w:rPr>
                      <w:rFonts w:ascii="Cambria Math" w:hAnsi="Cambria Math" w:cs="Arial"/>
                      <w:sz w:val="18"/>
                      <w:szCs w:val="18"/>
                    </w:rPr>
                    <m:t>2</m:t>
                  </m:r>
                </m:sub>
              </m:sSub>
              <m:d>
                <m:dPr>
                  <m:ctrlPr>
                    <w:rPr>
                      <w:rFonts w:ascii="Cambria Math" w:hAnsi="Cambria Math" w:cs="Arial"/>
                      <w:i/>
                      <w:iCs/>
                      <w:sz w:val="18"/>
                      <w:szCs w:val="18"/>
                    </w:rPr>
                  </m:ctrlPr>
                </m:dPr>
                <m:e>
                  <m:r>
                    <m:rPr>
                      <m:sty m:val="p"/>
                    </m:rPr>
                    <w:rPr>
                      <w:rFonts w:ascii="Cambria Math" w:hAnsi="Cambria Math" w:cs="Arial"/>
                      <w:sz w:val="18"/>
                      <w:szCs w:val="18"/>
                    </w:rPr>
                    <m:t>500</m:t>
                  </m:r>
                </m:e>
              </m:d>
            </m:e>
          </m:d>
        </m:oMath>
      </m:oMathPara>
    </w:p>
    <w:p w:rsidR="00771FF1" w:rsidRPr="00E02D42" w:rsidRDefault="00771FF1" w:rsidP="00771FF1">
      <w:pPr>
        <w:rPr>
          <w:rFonts w:ascii="Arial" w:hAnsi="Arial" w:cs="Arial"/>
          <w:iCs/>
          <w:sz w:val="18"/>
          <w:szCs w:val="18"/>
        </w:rPr>
      </w:pPr>
    </w:p>
    <w:p w:rsidR="00771FF1" w:rsidRPr="00E02D42" w:rsidRDefault="00771FF1" w:rsidP="00771FF1">
      <w:pPr>
        <w:spacing w:before="42" w:line="257" w:lineRule="auto"/>
        <w:jc w:val="both"/>
        <w:rPr>
          <w:sz w:val="17"/>
          <w:szCs w:val="17"/>
        </w:rPr>
      </w:pPr>
      <w:r w:rsidRPr="00E02D42">
        <w:rPr>
          <w:sz w:val="17"/>
          <w:szCs w:val="17"/>
        </w:rPr>
        <w:t>In order to provide a frame of reference for the performance of any control system the theoretical limits of the simulation were calculated to provide a lower bound. This lower bound is the minimum cost that an ideal, optimal solution can obtain. For a rigid body, the mass of the two cars is 3kg and the maximum possible force exerted on car 2 is 1N. From these values the maximum average acceleration of the system is defined as:</w:t>
      </w:r>
    </w:p>
    <w:p w:rsidR="00771FF1" w:rsidRPr="00E02D42" w:rsidRDefault="00771FF1" w:rsidP="00771FF1">
      <w:pPr>
        <w:spacing w:before="42" w:line="257" w:lineRule="auto"/>
        <w:jc w:val="both"/>
        <w:rPr>
          <w:sz w:val="17"/>
          <w:szCs w:val="17"/>
        </w:rPr>
      </w:pPr>
    </w:p>
    <w:p w:rsidR="00771FF1" w:rsidRPr="00E02D42" w:rsidRDefault="00771FF1" w:rsidP="00771FF1">
      <w:pPr>
        <w:rPr>
          <w:rFonts w:ascii="Arial" w:eastAsiaTheme="minorEastAsia" w:hAnsi="Arial" w:cs="Arial"/>
          <w:sz w:val="18"/>
          <w:szCs w:val="18"/>
        </w:rPr>
      </w:pPr>
      <m:oMathPara>
        <m:oMath>
          <m:r>
            <w:rPr>
              <w:rFonts w:ascii="Cambria Math" w:hAnsi="Cambria Math" w:cs="Arial"/>
              <w:sz w:val="18"/>
              <w:szCs w:val="18"/>
            </w:rPr>
            <m:t xml:space="preserve">Force </m:t>
          </m:r>
          <m:d>
            <m:dPr>
              <m:ctrlPr>
                <w:rPr>
                  <w:rFonts w:ascii="Cambria Math" w:hAnsi="Cambria Math" w:cs="Arial"/>
                  <w:i/>
                  <w:sz w:val="18"/>
                  <w:szCs w:val="18"/>
                </w:rPr>
              </m:ctrlPr>
            </m:dPr>
            <m:e>
              <m:r>
                <w:rPr>
                  <w:rFonts w:ascii="Cambria Math" w:hAnsi="Cambria Math" w:cs="Arial"/>
                  <w:sz w:val="18"/>
                  <w:szCs w:val="18"/>
                </w:rPr>
                <m:t>F</m:t>
              </m:r>
            </m:e>
          </m:d>
          <m:r>
            <w:rPr>
              <w:rFonts w:ascii="Cambria Math" w:hAnsi="Cambria Math" w:cs="Arial"/>
              <w:sz w:val="18"/>
              <w:szCs w:val="18"/>
            </w:rPr>
            <m:t>=mass</m:t>
          </m:r>
          <m:d>
            <m:dPr>
              <m:ctrlPr>
                <w:rPr>
                  <w:rFonts w:ascii="Cambria Math" w:hAnsi="Cambria Math" w:cs="Arial"/>
                  <w:i/>
                  <w:sz w:val="18"/>
                  <w:szCs w:val="18"/>
                </w:rPr>
              </m:ctrlPr>
            </m:dPr>
            <m:e>
              <m:r>
                <w:rPr>
                  <w:rFonts w:ascii="Cambria Math" w:hAnsi="Cambria Math" w:cs="Arial"/>
                  <w:sz w:val="18"/>
                  <w:szCs w:val="18"/>
                </w:rPr>
                <m:t>m</m:t>
              </m:r>
            </m:e>
          </m:d>
          <m:r>
            <w:rPr>
              <w:rFonts w:ascii="Cambria Math" w:hAnsi="Cambria Math" w:cs="Arial"/>
              <w:sz w:val="18"/>
              <w:szCs w:val="18"/>
            </w:rPr>
            <m:t>*acceleration (a)</m:t>
          </m:r>
        </m:oMath>
      </m:oMathPara>
    </w:p>
    <w:p w:rsidR="00771FF1" w:rsidRPr="00E02D42" w:rsidRDefault="00771FF1" w:rsidP="00771FF1">
      <w:pPr>
        <w:rPr>
          <w:rFonts w:ascii="Arial" w:hAnsi="Arial" w:cs="Arial"/>
          <w:sz w:val="18"/>
          <w:szCs w:val="18"/>
        </w:rPr>
      </w:pPr>
      <m:oMathPara>
        <m:oMath>
          <m:r>
            <w:rPr>
              <w:rFonts w:ascii="Cambria Math" w:hAnsi="Cambria Math" w:cs="Arial"/>
              <w:sz w:val="18"/>
              <w:szCs w:val="18"/>
            </w:rPr>
            <m:t>a=</m:t>
          </m:r>
          <m:f>
            <m:fPr>
              <m:ctrlPr>
                <w:rPr>
                  <w:rFonts w:ascii="Cambria Math" w:hAnsi="Cambria Math" w:cs="Arial"/>
                  <w:i/>
                  <w:sz w:val="18"/>
                  <w:szCs w:val="18"/>
                </w:rPr>
              </m:ctrlPr>
            </m:fPr>
            <m:num>
              <m:r>
                <w:rPr>
                  <w:rFonts w:ascii="Cambria Math" w:hAnsi="Cambria Math" w:cs="Arial"/>
                  <w:sz w:val="18"/>
                  <w:szCs w:val="18"/>
                </w:rPr>
                <m:t>F</m:t>
              </m:r>
            </m:num>
            <m:den>
              <m:r>
                <w:rPr>
                  <w:rFonts w:ascii="Cambria Math" w:hAnsi="Cambria Math" w:cs="Arial"/>
                  <w:sz w:val="18"/>
                  <w:szCs w:val="18"/>
                </w:rPr>
                <m:t>m</m:t>
              </m:r>
            </m:den>
          </m:f>
          <m:r>
            <w:rPr>
              <w:rFonts w:ascii="Cambria Math" w:eastAsiaTheme="minorEastAsia" w:hAnsi="Cambria Math" w:cs="Arial"/>
              <w:sz w:val="18"/>
              <w:szCs w:val="18"/>
            </w:rPr>
            <m:t xml:space="preserve">= </m:t>
          </m:r>
          <m:f>
            <m:fPr>
              <m:ctrlPr>
                <w:rPr>
                  <w:rFonts w:ascii="Cambria Math" w:eastAsiaTheme="minorEastAsia" w:hAnsi="Cambria Math" w:cs="Arial"/>
                  <w:i/>
                  <w:sz w:val="18"/>
                  <w:szCs w:val="18"/>
                </w:rPr>
              </m:ctrlPr>
            </m:fPr>
            <m:num>
              <m:r>
                <w:rPr>
                  <w:rFonts w:ascii="Cambria Math" w:eastAsiaTheme="minorEastAsia" w:hAnsi="Cambria Math" w:cs="Arial"/>
                  <w:sz w:val="18"/>
                  <w:szCs w:val="18"/>
                </w:rPr>
                <m:t>1 N</m:t>
              </m:r>
            </m:num>
            <m:den>
              <m:r>
                <w:rPr>
                  <w:rFonts w:ascii="Cambria Math" w:eastAsiaTheme="minorEastAsia" w:hAnsi="Cambria Math" w:cs="Arial"/>
                  <w:sz w:val="18"/>
                  <w:szCs w:val="18"/>
                </w:rPr>
                <m:t>3 kg</m:t>
              </m:r>
            </m:den>
          </m:f>
          <m:r>
            <w:rPr>
              <w:rFonts w:ascii="Cambria Math" w:eastAsiaTheme="minorEastAsia" w:hAnsi="Cambria Math" w:cs="Arial"/>
              <w:sz w:val="18"/>
              <w:szCs w:val="18"/>
            </w:rPr>
            <m:t>=</m:t>
          </m:r>
          <m:f>
            <m:fPr>
              <m:ctrlPr>
                <w:rPr>
                  <w:rFonts w:ascii="Cambria Math" w:eastAsiaTheme="minorEastAsia" w:hAnsi="Cambria Math" w:cs="Arial"/>
                  <w:i/>
                  <w:sz w:val="18"/>
                  <w:szCs w:val="18"/>
                </w:rPr>
              </m:ctrlPr>
            </m:fPr>
            <m:num>
              <m:r>
                <w:rPr>
                  <w:rFonts w:ascii="Cambria Math" w:eastAsiaTheme="minorEastAsia" w:hAnsi="Cambria Math" w:cs="Arial"/>
                  <w:sz w:val="18"/>
                  <w:szCs w:val="18"/>
                </w:rPr>
                <m:t>1</m:t>
              </m:r>
            </m:num>
            <m:den>
              <m:r>
                <w:rPr>
                  <w:rFonts w:ascii="Cambria Math" w:eastAsiaTheme="minorEastAsia" w:hAnsi="Cambria Math" w:cs="Arial"/>
                  <w:sz w:val="18"/>
                  <w:szCs w:val="18"/>
                </w:rPr>
                <m:t>3</m:t>
              </m:r>
            </m:den>
          </m:f>
          <m:r>
            <w:rPr>
              <w:rFonts w:ascii="Cambria Math" w:eastAsiaTheme="minorEastAsia" w:hAnsi="Cambria Math" w:cs="Arial"/>
              <w:sz w:val="18"/>
              <w:szCs w:val="18"/>
            </w:rPr>
            <m:t>m/</m:t>
          </m:r>
          <m:sSup>
            <m:sSupPr>
              <m:ctrlPr>
                <w:rPr>
                  <w:rFonts w:ascii="Cambria Math" w:eastAsiaTheme="minorEastAsia" w:hAnsi="Cambria Math" w:cs="Arial"/>
                  <w:i/>
                  <w:sz w:val="18"/>
                  <w:szCs w:val="18"/>
                </w:rPr>
              </m:ctrlPr>
            </m:sSupPr>
            <m:e>
              <m:r>
                <w:rPr>
                  <w:rFonts w:ascii="Cambria Math" w:eastAsiaTheme="minorEastAsia" w:hAnsi="Cambria Math" w:cs="Arial"/>
                  <w:sz w:val="18"/>
                  <w:szCs w:val="18"/>
                </w:rPr>
                <m:t>s</m:t>
              </m:r>
            </m:e>
            <m:sup>
              <m:r>
                <w:rPr>
                  <w:rFonts w:ascii="Cambria Math" w:eastAsiaTheme="minorEastAsia" w:hAnsi="Cambria Math" w:cs="Arial"/>
                  <w:sz w:val="18"/>
                  <w:szCs w:val="18"/>
                </w:rPr>
                <m:t>2</m:t>
              </m:r>
            </m:sup>
          </m:sSup>
        </m:oMath>
      </m:oMathPara>
    </w:p>
    <w:p w:rsidR="00771FF1" w:rsidRPr="00E02D42" w:rsidRDefault="00771FF1" w:rsidP="00771FF1">
      <w:pPr>
        <w:rPr>
          <w:rFonts w:ascii="Arial" w:hAnsi="Arial" w:cs="Arial"/>
        </w:rPr>
      </w:pPr>
    </w:p>
    <w:p w:rsidR="00771FF1" w:rsidRPr="00E02D42" w:rsidRDefault="00771FF1" w:rsidP="00771FF1">
      <w:pPr>
        <w:spacing w:before="42" w:line="257" w:lineRule="auto"/>
        <w:jc w:val="both"/>
        <w:rPr>
          <w:sz w:val="17"/>
          <w:szCs w:val="17"/>
        </w:rPr>
      </w:pPr>
      <w:r w:rsidRPr="00E02D42">
        <w:rPr>
          <w:sz w:val="17"/>
          <w:szCs w:val="17"/>
        </w:rPr>
        <w:t xml:space="preserve">From the maximum acceleration of the system the minimum time to traverse the distance to the wall, 100m, can be calculated. There are two different scenarios to consider. </w:t>
      </w:r>
    </w:p>
    <w:p w:rsidR="00771FF1" w:rsidRPr="00E02D42" w:rsidRDefault="00771FF1" w:rsidP="00771FF1">
      <w:pPr>
        <w:spacing w:before="42" w:line="257" w:lineRule="auto"/>
        <w:jc w:val="both"/>
        <w:rPr>
          <w:sz w:val="17"/>
          <w:szCs w:val="17"/>
        </w:rPr>
      </w:pPr>
    </w:p>
    <w:p w:rsidR="00771FF1" w:rsidRPr="00E02D42" w:rsidRDefault="00771FF1" w:rsidP="00771FF1">
      <w:pPr>
        <w:spacing w:before="42" w:line="257" w:lineRule="auto"/>
        <w:jc w:val="both"/>
        <w:rPr>
          <w:sz w:val="17"/>
          <w:szCs w:val="17"/>
        </w:rPr>
      </w:pPr>
      <w:r w:rsidRPr="00E02D42">
        <w:rPr>
          <w:sz w:val="17"/>
          <w:szCs w:val="17"/>
        </w:rPr>
        <w:t xml:space="preserve">(1) Applying maximum force over the entire distance and instantaneously stopping the cars at the wall. This scenario is not feasible, but will serve as the absolute minimum time it will take for the cars to approach the wall. </w:t>
      </w:r>
    </w:p>
    <w:p w:rsidR="00771FF1" w:rsidRPr="00E02D42" w:rsidRDefault="00771FF1" w:rsidP="00771FF1"/>
    <w:p w:rsidR="00771FF1" w:rsidRPr="00E02D42" w:rsidRDefault="00771FF1" w:rsidP="00771FF1">
      <w:pPr>
        <w:rPr>
          <w:rFonts w:ascii="Arial" w:eastAsiaTheme="minorEastAsia" w:hAnsi="Arial" w:cs="Arial"/>
          <w:sz w:val="18"/>
          <w:szCs w:val="18"/>
        </w:rPr>
      </w:pPr>
      <m:oMathPara>
        <m:oMath>
          <m:r>
            <w:rPr>
              <w:rFonts w:ascii="Cambria Math" w:hAnsi="Cambria Math" w:cs="Arial"/>
              <w:sz w:val="18"/>
              <w:szCs w:val="18"/>
            </w:rPr>
            <m:t xml:space="preserve">Distance </m:t>
          </m:r>
          <m:d>
            <m:dPr>
              <m:ctrlPr>
                <w:rPr>
                  <w:rFonts w:ascii="Cambria Math" w:hAnsi="Cambria Math" w:cs="Arial"/>
                  <w:i/>
                  <w:sz w:val="18"/>
                  <w:szCs w:val="18"/>
                </w:rPr>
              </m:ctrlPr>
            </m:dPr>
            <m:e>
              <m:r>
                <w:rPr>
                  <w:rFonts w:ascii="Cambria Math" w:hAnsi="Cambria Math" w:cs="Arial"/>
                  <w:sz w:val="18"/>
                  <w:szCs w:val="18"/>
                </w:rPr>
                <m:t>d</m:t>
              </m:r>
            </m:e>
          </m:d>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Velocity (v)</m:t>
              </m:r>
            </m:num>
            <m:den>
              <m:r>
                <w:rPr>
                  <w:rFonts w:ascii="Cambria Math" w:hAnsi="Cambria Math" w:cs="Arial"/>
                  <w:sz w:val="18"/>
                  <w:szCs w:val="18"/>
                </w:rPr>
                <m:t>time (t)</m:t>
              </m:r>
            </m:den>
          </m:f>
        </m:oMath>
      </m:oMathPara>
    </w:p>
    <w:p w:rsidR="00771FF1" w:rsidRPr="00E02D42" w:rsidRDefault="00771FF1" w:rsidP="00771FF1">
      <w:pPr>
        <w:rPr>
          <w:rFonts w:ascii="Arial" w:eastAsiaTheme="minorEastAsia" w:hAnsi="Arial" w:cs="Arial"/>
          <w:sz w:val="18"/>
          <w:szCs w:val="18"/>
        </w:rPr>
      </w:pPr>
      <m:oMathPara>
        <m:oMath>
          <m:r>
            <w:rPr>
              <w:rFonts w:ascii="Cambria Math" w:hAnsi="Cambria Math" w:cs="Arial"/>
              <w:sz w:val="18"/>
              <w:szCs w:val="18"/>
            </w:rPr>
            <m:t>t=</m:t>
          </m:r>
          <m:f>
            <m:fPr>
              <m:ctrlPr>
                <w:rPr>
                  <w:rFonts w:ascii="Cambria Math" w:hAnsi="Cambria Math" w:cs="Arial"/>
                  <w:i/>
                  <w:sz w:val="18"/>
                  <w:szCs w:val="18"/>
                </w:rPr>
              </m:ctrlPr>
            </m:fPr>
            <m:num>
              <m:r>
                <w:rPr>
                  <w:rFonts w:ascii="Cambria Math" w:hAnsi="Cambria Math" w:cs="Arial"/>
                  <w:sz w:val="18"/>
                  <w:szCs w:val="18"/>
                </w:rPr>
                <m:t>v</m:t>
              </m:r>
            </m:num>
            <m:den>
              <m:r>
                <w:rPr>
                  <w:rFonts w:ascii="Cambria Math" w:hAnsi="Cambria Math" w:cs="Arial"/>
                  <w:sz w:val="18"/>
                  <w:szCs w:val="18"/>
                </w:rPr>
                <m:t>d</m:t>
              </m:r>
            </m:den>
          </m:f>
        </m:oMath>
      </m:oMathPara>
    </w:p>
    <w:p w:rsidR="00771FF1" w:rsidRPr="00E02D42" w:rsidRDefault="00771FF1" w:rsidP="00771FF1">
      <w:pPr>
        <w:rPr>
          <w:rFonts w:ascii="Arial" w:eastAsiaTheme="minorEastAsia" w:hAnsi="Arial" w:cs="Arial"/>
          <w:sz w:val="18"/>
          <w:szCs w:val="18"/>
        </w:rPr>
      </w:pPr>
    </w:p>
    <w:p w:rsidR="00771FF1" w:rsidRPr="00E02D42" w:rsidRDefault="00771FF1" w:rsidP="0071450C">
      <w:pPr>
        <w:spacing w:before="40" w:line="257" w:lineRule="auto"/>
        <w:jc w:val="both"/>
        <w:rPr>
          <w:rFonts w:eastAsiaTheme="minorEastAsia"/>
          <w:sz w:val="17"/>
          <w:szCs w:val="17"/>
        </w:rPr>
      </w:pPr>
      <w:r w:rsidRPr="00E02D42">
        <w:rPr>
          <w:rFonts w:eastAsiaTheme="minorEastAsia"/>
          <w:sz w:val="17"/>
          <w:szCs w:val="17"/>
        </w:rPr>
        <w:t>The velocity is the average velocity of the cars over the distance traversed, 100m. If a constant force of 1N is applied to the cars and the initial velocity is zero, the traversal time can be calculated.</w:t>
      </w:r>
    </w:p>
    <w:p w:rsidR="00771FF1" w:rsidRPr="00E02D42" w:rsidRDefault="00771FF1" w:rsidP="00771FF1">
      <w:pPr>
        <w:jc w:val="both"/>
        <w:rPr>
          <w:rFonts w:eastAsiaTheme="minorEastAsia"/>
          <w:sz w:val="18"/>
          <w:szCs w:val="18"/>
        </w:rPr>
      </w:pPr>
    </w:p>
    <w:p w:rsidR="00771FF1" w:rsidRPr="00E02D42" w:rsidRDefault="00771FF1" w:rsidP="00771FF1">
      <w:pPr>
        <w:jc w:val="center"/>
        <w:rPr>
          <w:rFonts w:ascii="Arial" w:eastAsiaTheme="minorEastAsia" w:hAnsi="Arial" w:cs="Arial"/>
          <w:sz w:val="18"/>
          <w:szCs w:val="18"/>
        </w:rPr>
      </w:pPr>
      <m:oMath>
        <m:r>
          <w:rPr>
            <w:rFonts w:ascii="Cambria Math" w:hAnsi="Cambria Math" w:cs="Arial"/>
            <w:sz w:val="18"/>
            <w:szCs w:val="18"/>
          </w:rPr>
          <m:t>d=</m:t>
        </m:r>
        <m:sSub>
          <m:sSubPr>
            <m:ctrlPr>
              <w:rPr>
                <w:rFonts w:ascii="Cambria Math" w:hAnsi="Cambria Math" w:cs="Arial"/>
                <w:i/>
                <w:sz w:val="18"/>
                <w:szCs w:val="18"/>
              </w:rPr>
            </m:ctrlPr>
          </m:sSubPr>
          <m:e>
            <m:r>
              <w:rPr>
                <w:rFonts w:ascii="Cambria Math" w:hAnsi="Cambria Math" w:cs="Arial"/>
                <w:sz w:val="18"/>
                <w:szCs w:val="18"/>
              </w:rPr>
              <m:t>v</m:t>
            </m:r>
          </m:e>
          <m:sub>
            <m:r>
              <w:rPr>
                <w:rFonts w:ascii="Cambria Math" w:hAnsi="Cambria Math" w:cs="Arial"/>
                <w:sz w:val="18"/>
                <w:szCs w:val="18"/>
              </w:rPr>
              <m:t>i</m:t>
            </m:r>
          </m:sub>
        </m:sSub>
        <m:r>
          <w:rPr>
            <w:rFonts w:ascii="Cambria Math" w:hAnsi="Cambria Math" w:cs="Arial"/>
            <w:sz w:val="18"/>
            <w:szCs w:val="18"/>
          </w:rPr>
          <m:t>t+</m:t>
        </m:r>
        <m:f>
          <m:fPr>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2</m:t>
            </m:r>
          </m:den>
        </m:f>
        <m:r>
          <w:rPr>
            <w:rFonts w:ascii="Cambria Math" w:hAnsi="Cambria Math" w:cs="Arial"/>
            <w:sz w:val="18"/>
            <w:szCs w:val="18"/>
          </w:rPr>
          <m:t>a</m:t>
        </m:r>
        <m:sSup>
          <m:sSupPr>
            <m:ctrlPr>
              <w:rPr>
                <w:rFonts w:ascii="Cambria Math" w:hAnsi="Cambria Math" w:cs="Arial"/>
                <w:i/>
                <w:sz w:val="18"/>
                <w:szCs w:val="18"/>
              </w:rPr>
            </m:ctrlPr>
          </m:sSupPr>
          <m:e>
            <m:r>
              <w:rPr>
                <w:rFonts w:ascii="Cambria Math" w:hAnsi="Cambria Math" w:cs="Arial"/>
                <w:sz w:val="18"/>
                <w:szCs w:val="18"/>
              </w:rPr>
              <m:t>t</m:t>
            </m:r>
          </m:e>
          <m:sup>
            <m:r>
              <w:rPr>
                <w:rFonts w:ascii="Cambria Math" w:hAnsi="Cambria Math" w:cs="Arial"/>
                <w:sz w:val="18"/>
                <w:szCs w:val="18"/>
              </w:rPr>
              <m:t>2</m:t>
            </m:r>
          </m:sup>
        </m:sSup>
      </m:oMath>
      <w:r w:rsidRPr="00E02D42">
        <w:rPr>
          <w:rFonts w:ascii="Arial" w:eastAsiaTheme="minorEastAsia" w:hAnsi="Arial" w:cs="Arial"/>
          <w:sz w:val="18"/>
          <w:szCs w:val="18"/>
        </w:rPr>
        <w:t>,      v</w:t>
      </w:r>
      <w:r w:rsidRPr="00E02D42">
        <w:rPr>
          <w:rFonts w:ascii="Arial" w:eastAsiaTheme="minorEastAsia" w:hAnsi="Arial" w:cs="Arial"/>
          <w:sz w:val="18"/>
          <w:szCs w:val="18"/>
          <w:vertAlign w:val="subscript"/>
        </w:rPr>
        <w:t>i</w:t>
      </w:r>
      <w:r w:rsidRPr="00E02D42">
        <w:rPr>
          <w:rFonts w:ascii="Arial" w:eastAsiaTheme="minorEastAsia" w:hAnsi="Arial" w:cs="Arial"/>
          <w:sz w:val="18"/>
          <w:szCs w:val="18"/>
        </w:rPr>
        <w:t xml:space="preserve"> = 0</w:t>
      </w:r>
    </w:p>
    <w:p w:rsidR="00771FF1" w:rsidRPr="00E02D42" w:rsidRDefault="00771FF1" w:rsidP="00771FF1">
      <w:pPr>
        <w:jc w:val="center"/>
        <w:rPr>
          <w:rFonts w:ascii="Arial" w:eastAsiaTheme="minorEastAsia" w:hAnsi="Arial" w:cs="Arial"/>
          <w:sz w:val="18"/>
          <w:szCs w:val="18"/>
        </w:rPr>
      </w:pPr>
    </w:p>
    <w:p w:rsidR="00771FF1" w:rsidRPr="00E02D42" w:rsidRDefault="00771FF1" w:rsidP="00771FF1">
      <w:pPr>
        <w:jc w:val="center"/>
        <w:rPr>
          <w:rFonts w:ascii="Arial" w:eastAsiaTheme="minorEastAsia" w:hAnsi="Arial" w:cs="Arial"/>
          <w:sz w:val="18"/>
          <w:szCs w:val="18"/>
        </w:rPr>
      </w:pPr>
      <m:oMathPara>
        <m:oMathParaPr>
          <m:jc m:val="center"/>
        </m:oMathParaPr>
        <m:oMath>
          <m:r>
            <w:rPr>
              <w:rFonts w:ascii="Cambria Math" w:hAnsi="Cambria Math" w:cs="Arial"/>
              <w:sz w:val="18"/>
              <w:szCs w:val="18"/>
            </w:rPr>
            <m:t>d=</m:t>
          </m:r>
          <m:f>
            <m:fPr>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2</m:t>
              </m:r>
            </m:den>
          </m:f>
          <m:r>
            <w:rPr>
              <w:rFonts w:ascii="Cambria Math" w:hAnsi="Cambria Math" w:cs="Arial"/>
              <w:sz w:val="18"/>
              <w:szCs w:val="18"/>
            </w:rPr>
            <m:t>a</m:t>
          </m:r>
          <m:sSup>
            <m:sSupPr>
              <m:ctrlPr>
                <w:rPr>
                  <w:rFonts w:ascii="Cambria Math" w:hAnsi="Cambria Math" w:cs="Arial"/>
                  <w:i/>
                  <w:sz w:val="18"/>
                  <w:szCs w:val="18"/>
                </w:rPr>
              </m:ctrlPr>
            </m:sSupPr>
            <m:e>
              <m:r>
                <w:rPr>
                  <w:rFonts w:ascii="Cambria Math" w:hAnsi="Cambria Math" w:cs="Arial"/>
                  <w:sz w:val="18"/>
                  <w:szCs w:val="18"/>
                </w:rPr>
                <m:t>t</m:t>
              </m:r>
            </m:e>
            <m:sup>
              <m:r>
                <w:rPr>
                  <w:rFonts w:ascii="Cambria Math" w:hAnsi="Cambria Math" w:cs="Arial"/>
                  <w:sz w:val="18"/>
                  <w:szCs w:val="18"/>
                </w:rPr>
                <m:t>2</m:t>
              </m:r>
            </m:sup>
          </m:sSup>
        </m:oMath>
      </m:oMathPara>
    </w:p>
    <w:p w:rsidR="00771FF1" w:rsidRPr="00E02D42" w:rsidRDefault="00771FF1" w:rsidP="00771FF1">
      <w:pPr>
        <w:jc w:val="center"/>
        <w:rPr>
          <w:rFonts w:ascii="Arial" w:eastAsiaTheme="minorEastAsia" w:hAnsi="Arial" w:cs="Arial"/>
          <w:sz w:val="18"/>
          <w:szCs w:val="18"/>
        </w:rPr>
      </w:pPr>
    </w:p>
    <w:p w:rsidR="00771FF1" w:rsidRPr="00E02D42" w:rsidRDefault="00771FF1" w:rsidP="00771FF1">
      <w:pPr>
        <w:rPr>
          <w:rFonts w:ascii="Arial" w:hAnsi="Arial" w:cs="Arial"/>
          <w:sz w:val="18"/>
          <w:szCs w:val="18"/>
        </w:rPr>
      </w:pPr>
      <m:oMathPara>
        <m:oMath>
          <m:r>
            <w:rPr>
              <w:rFonts w:ascii="Cambria Math" w:hAnsi="Cambria Math" w:cs="Arial"/>
              <w:sz w:val="18"/>
              <w:szCs w:val="18"/>
            </w:rPr>
            <m:t>t=</m:t>
          </m:r>
          <m:rad>
            <m:radPr>
              <m:degHide m:val="1"/>
              <m:ctrlPr>
                <w:rPr>
                  <w:rFonts w:ascii="Cambria Math" w:hAnsi="Cambria Math" w:cs="Arial"/>
                  <w:i/>
                  <w:sz w:val="18"/>
                  <w:szCs w:val="18"/>
                </w:rPr>
              </m:ctrlPr>
            </m:radPr>
            <m:deg/>
            <m:e>
              <m:f>
                <m:fPr>
                  <m:ctrlPr>
                    <w:rPr>
                      <w:rFonts w:ascii="Cambria Math" w:hAnsi="Cambria Math" w:cs="Arial"/>
                      <w:i/>
                      <w:sz w:val="18"/>
                      <w:szCs w:val="18"/>
                    </w:rPr>
                  </m:ctrlPr>
                </m:fPr>
                <m:num>
                  <m:r>
                    <w:rPr>
                      <w:rFonts w:ascii="Cambria Math" w:hAnsi="Cambria Math" w:cs="Arial"/>
                      <w:sz w:val="18"/>
                      <w:szCs w:val="18"/>
                    </w:rPr>
                    <m:t>2d</m:t>
                  </m:r>
                </m:num>
                <m:den>
                  <m:r>
                    <w:rPr>
                      <w:rFonts w:ascii="Cambria Math" w:hAnsi="Cambria Math" w:cs="Arial"/>
                      <w:sz w:val="18"/>
                      <w:szCs w:val="18"/>
                    </w:rPr>
                    <m:t>a</m:t>
                  </m:r>
                </m:den>
              </m:f>
            </m:e>
          </m:rad>
          <m:r>
            <w:rPr>
              <w:rFonts w:ascii="Cambria Math" w:eastAsiaTheme="minorEastAsia" w:hAnsi="Cambria Math" w:cs="Arial"/>
              <w:sz w:val="18"/>
              <w:szCs w:val="18"/>
            </w:rPr>
            <m:t>=</m:t>
          </m:r>
          <m:rad>
            <m:radPr>
              <m:degHide m:val="1"/>
              <m:ctrlPr>
                <w:rPr>
                  <w:rFonts w:ascii="Cambria Math" w:hAnsi="Cambria Math" w:cs="Arial"/>
                  <w:i/>
                  <w:sz w:val="18"/>
                  <w:szCs w:val="18"/>
                </w:rPr>
              </m:ctrlPr>
            </m:radPr>
            <m:deg/>
            <m:e>
              <m:f>
                <m:fPr>
                  <m:ctrlPr>
                    <w:rPr>
                      <w:rFonts w:ascii="Cambria Math" w:hAnsi="Cambria Math" w:cs="Arial"/>
                      <w:i/>
                      <w:sz w:val="18"/>
                      <w:szCs w:val="18"/>
                    </w:rPr>
                  </m:ctrlPr>
                </m:fPr>
                <m:num>
                  <m:r>
                    <w:rPr>
                      <w:rFonts w:ascii="Cambria Math" w:hAnsi="Cambria Math" w:cs="Arial"/>
                      <w:sz w:val="18"/>
                      <w:szCs w:val="18"/>
                    </w:rPr>
                    <m:t>2(99m)</m:t>
                  </m:r>
                </m:num>
                <m:den>
                  <m:f>
                    <m:fPr>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3</m:t>
                      </m:r>
                    </m:den>
                  </m:f>
                  <m:r>
                    <w:rPr>
                      <w:rFonts w:ascii="Cambria Math" w:hAnsi="Cambria Math" w:cs="Arial"/>
                      <w:sz w:val="18"/>
                      <w:szCs w:val="18"/>
                    </w:rPr>
                    <m:t>m/</m:t>
                  </m:r>
                  <m:sSup>
                    <m:sSupPr>
                      <m:ctrlPr>
                        <w:rPr>
                          <w:rFonts w:ascii="Cambria Math" w:hAnsi="Cambria Math" w:cs="Arial"/>
                          <w:i/>
                          <w:sz w:val="18"/>
                          <w:szCs w:val="18"/>
                        </w:rPr>
                      </m:ctrlPr>
                    </m:sSupPr>
                    <m:e>
                      <m:r>
                        <w:rPr>
                          <w:rFonts w:ascii="Cambria Math" w:hAnsi="Cambria Math" w:cs="Arial"/>
                          <w:sz w:val="18"/>
                          <w:szCs w:val="18"/>
                        </w:rPr>
                        <m:t>s</m:t>
                      </m:r>
                    </m:e>
                    <m:sup>
                      <m:r>
                        <w:rPr>
                          <w:rFonts w:ascii="Cambria Math" w:hAnsi="Cambria Math" w:cs="Arial"/>
                          <w:sz w:val="18"/>
                          <w:szCs w:val="18"/>
                        </w:rPr>
                        <m:t>2</m:t>
                      </m:r>
                    </m:sup>
                  </m:sSup>
                </m:den>
              </m:f>
            </m:e>
          </m:rad>
          <m:r>
            <w:rPr>
              <w:rFonts w:ascii="Cambria Math" w:eastAsiaTheme="minorEastAsia" w:hAnsi="Cambria Math" w:cs="Arial"/>
              <w:sz w:val="18"/>
              <w:szCs w:val="18"/>
            </w:rPr>
            <m:t>=24.37 seconds</m:t>
          </m:r>
        </m:oMath>
      </m:oMathPara>
    </w:p>
    <w:p w:rsidR="00771FF1" w:rsidRPr="00E02D42" w:rsidRDefault="00771FF1" w:rsidP="00771FF1">
      <w:pPr>
        <w:rPr>
          <w:rFonts w:ascii="Arial" w:hAnsi="Arial" w:cs="Arial"/>
          <w:sz w:val="18"/>
          <w:szCs w:val="18"/>
        </w:rPr>
      </w:pPr>
    </w:p>
    <w:p w:rsidR="00771FF1" w:rsidRPr="00E02D42" w:rsidRDefault="00771FF1" w:rsidP="00771FF1">
      <w:pPr>
        <w:rPr>
          <w:rFonts w:ascii="Arial" w:hAnsi="Arial" w:cs="Arial"/>
          <w:sz w:val="18"/>
          <w:szCs w:val="18"/>
        </w:rPr>
      </w:pPr>
    </w:p>
    <w:p w:rsidR="00771FF1" w:rsidRPr="00E02D42" w:rsidRDefault="00771FF1" w:rsidP="00771FF1">
      <w:pPr>
        <w:rPr>
          <w:rFonts w:ascii="Arial" w:hAnsi="Arial" w:cs="Arial"/>
          <w:sz w:val="18"/>
          <w:szCs w:val="18"/>
        </w:rPr>
      </w:pPr>
    </w:p>
    <w:p w:rsidR="00771FF1" w:rsidRPr="00E02D42" w:rsidRDefault="00771FF1" w:rsidP="00771FF1">
      <w:pPr>
        <w:rPr>
          <w:rFonts w:ascii="Arial" w:hAnsi="Arial" w:cs="Arial"/>
          <w:sz w:val="18"/>
          <w:szCs w:val="18"/>
        </w:rPr>
      </w:pPr>
    </w:p>
    <w:p w:rsidR="00771FF1" w:rsidRPr="00E02D42" w:rsidRDefault="00771FF1" w:rsidP="00771FF1">
      <w:pPr>
        <w:rPr>
          <w:rFonts w:ascii="Arial" w:hAnsi="Arial" w:cs="Arial"/>
          <w:sz w:val="18"/>
          <w:szCs w:val="18"/>
        </w:rPr>
      </w:pPr>
    </w:p>
    <w:p w:rsidR="00771FF1" w:rsidRPr="00E02D42" w:rsidRDefault="00771FF1" w:rsidP="00771FF1">
      <w:pPr>
        <w:rPr>
          <w:rFonts w:ascii="Arial" w:hAnsi="Arial" w:cs="Arial"/>
          <w:sz w:val="18"/>
          <w:szCs w:val="18"/>
        </w:rPr>
      </w:pPr>
    </w:p>
    <w:p w:rsidR="00771FF1" w:rsidRPr="00E02D42" w:rsidRDefault="00771FF1" w:rsidP="00771FF1">
      <w:pPr>
        <w:rPr>
          <w:rFonts w:ascii="Arial" w:hAnsi="Arial" w:cs="Arial"/>
          <w:sz w:val="18"/>
          <w:szCs w:val="18"/>
        </w:rPr>
      </w:pPr>
    </w:p>
    <w:p w:rsidR="00771FF1" w:rsidRPr="00E02D42" w:rsidRDefault="00771FF1" w:rsidP="0071450C">
      <w:pPr>
        <w:spacing w:before="40" w:line="257" w:lineRule="auto"/>
        <w:jc w:val="both"/>
        <w:rPr>
          <w:sz w:val="17"/>
          <w:szCs w:val="17"/>
        </w:rPr>
      </w:pPr>
      <w:r w:rsidRPr="00E02D42">
        <w:rPr>
          <w:sz w:val="17"/>
          <w:szCs w:val="17"/>
        </w:rPr>
        <w:lastRenderedPageBreak/>
        <w:t xml:space="preserve">(2) Applying maximum force over half the distance and then applying maximum negative force in the second half to slow the velocity of the cars to zero right at the wall. </w:t>
      </w:r>
    </w:p>
    <w:p w:rsidR="00771FF1" w:rsidRPr="00E02D42" w:rsidRDefault="00771FF1" w:rsidP="0071450C">
      <w:pPr>
        <w:spacing w:before="40" w:line="257" w:lineRule="auto"/>
        <w:jc w:val="both"/>
        <w:rPr>
          <w:sz w:val="17"/>
          <w:szCs w:val="17"/>
        </w:rPr>
      </w:pPr>
    </w:p>
    <w:p w:rsidR="00771FF1" w:rsidRPr="00E02D42" w:rsidRDefault="00771FF1" w:rsidP="0071450C">
      <w:pPr>
        <w:spacing w:before="40" w:line="257" w:lineRule="auto"/>
        <w:jc w:val="both"/>
        <w:rPr>
          <w:sz w:val="17"/>
          <w:szCs w:val="17"/>
        </w:rPr>
      </w:pPr>
      <w:r w:rsidRPr="00E02D42">
        <w:rPr>
          <w:sz w:val="17"/>
          <w:szCs w:val="17"/>
        </w:rPr>
        <w:t>First Half:</w:t>
      </w:r>
    </w:p>
    <w:p w:rsidR="00771FF1" w:rsidRPr="00E02D42" w:rsidRDefault="00771FF1" w:rsidP="00771FF1">
      <w:pPr>
        <w:rPr>
          <w:rFonts w:ascii="Arial" w:eastAsiaTheme="minorEastAsia" w:hAnsi="Arial" w:cs="Arial"/>
        </w:rPr>
      </w:pPr>
      <m:oMathPara>
        <m:oMath>
          <m:r>
            <w:rPr>
              <w:rFonts w:ascii="Cambria Math" w:hAnsi="Cambria Math" w:cs="Arial"/>
            </w:rPr>
            <m:t>t=</m:t>
          </m:r>
          <m:rad>
            <m:radPr>
              <m:degHide m:val="1"/>
              <m:ctrlPr>
                <w:rPr>
                  <w:rFonts w:ascii="Cambria Math" w:hAnsi="Cambria Math" w:cs="Arial"/>
                  <w:i/>
                </w:rPr>
              </m:ctrlPr>
            </m:radPr>
            <m:deg/>
            <m:e>
              <m:f>
                <m:fPr>
                  <m:ctrlPr>
                    <w:rPr>
                      <w:rFonts w:ascii="Cambria Math" w:hAnsi="Cambria Math" w:cs="Arial"/>
                      <w:i/>
                    </w:rPr>
                  </m:ctrlPr>
                </m:fPr>
                <m:num>
                  <m:r>
                    <w:rPr>
                      <w:rFonts w:ascii="Cambria Math" w:hAnsi="Cambria Math" w:cs="Arial"/>
                    </w:rPr>
                    <m:t>2d</m:t>
                  </m:r>
                </m:num>
                <m:den>
                  <m:r>
                    <w:rPr>
                      <w:rFonts w:ascii="Cambria Math" w:hAnsi="Cambria Math" w:cs="Arial"/>
                    </w:rPr>
                    <m:t>a</m:t>
                  </m:r>
                </m:den>
              </m:f>
            </m:e>
          </m:rad>
          <m:r>
            <w:rPr>
              <w:rFonts w:ascii="Cambria Math" w:eastAsiaTheme="minorEastAsia" w:hAnsi="Cambria Math" w:cs="Arial"/>
            </w:rPr>
            <m:t>=</m:t>
          </m:r>
          <m:rad>
            <m:radPr>
              <m:degHide m:val="1"/>
              <m:ctrlPr>
                <w:rPr>
                  <w:rFonts w:ascii="Cambria Math" w:hAnsi="Cambria Math" w:cs="Arial"/>
                  <w:i/>
                </w:rPr>
              </m:ctrlPr>
            </m:radPr>
            <m:deg/>
            <m:e>
              <m:f>
                <m:fPr>
                  <m:ctrlPr>
                    <w:rPr>
                      <w:rFonts w:ascii="Cambria Math" w:hAnsi="Cambria Math" w:cs="Arial"/>
                      <w:i/>
                    </w:rPr>
                  </m:ctrlPr>
                </m:fPr>
                <m:num>
                  <m:r>
                    <w:rPr>
                      <w:rFonts w:ascii="Cambria Math" w:hAnsi="Cambria Math" w:cs="Arial"/>
                    </w:rPr>
                    <m:t>2(49.5m)</m:t>
                  </m:r>
                </m:num>
                <m:den>
                  <m:f>
                    <m:fPr>
                      <m:ctrlPr>
                        <w:rPr>
                          <w:rFonts w:ascii="Cambria Math" w:hAnsi="Cambria Math" w:cs="Arial"/>
                          <w:i/>
                        </w:rPr>
                      </m:ctrlPr>
                    </m:fPr>
                    <m:num>
                      <m:r>
                        <w:rPr>
                          <w:rFonts w:ascii="Cambria Math" w:hAnsi="Cambria Math" w:cs="Arial"/>
                        </w:rPr>
                        <m:t>1</m:t>
                      </m:r>
                    </m:num>
                    <m:den>
                      <m:r>
                        <w:rPr>
                          <w:rFonts w:ascii="Cambria Math" w:hAnsi="Cambria Math" w:cs="Arial"/>
                        </w:rPr>
                        <m:t>3</m:t>
                      </m:r>
                    </m:den>
                  </m:f>
                  <m:r>
                    <w:rPr>
                      <w:rFonts w:ascii="Cambria Math" w:hAnsi="Cambria Math" w:cs="Arial"/>
                    </w:rPr>
                    <m:t>m/</m:t>
                  </m:r>
                  <m:sSup>
                    <m:sSupPr>
                      <m:ctrlPr>
                        <w:rPr>
                          <w:rFonts w:ascii="Cambria Math" w:hAnsi="Cambria Math" w:cs="Arial"/>
                          <w:i/>
                        </w:rPr>
                      </m:ctrlPr>
                    </m:sSupPr>
                    <m:e>
                      <m:r>
                        <w:rPr>
                          <w:rFonts w:ascii="Cambria Math" w:hAnsi="Cambria Math" w:cs="Arial"/>
                        </w:rPr>
                        <m:t>s</m:t>
                      </m:r>
                    </m:e>
                    <m:sup>
                      <m:r>
                        <w:rPr>
                          <w:rFonts w:ascii="Cambria Math" w:hAnsi="Cambria Math" w:cs="Arial"/>
                        </w:rPr>
                        <m:t>2</m:t>
                      </m:r>
                    </m:sup>
                  </m:sSup>
                </m:den>
              </m:f>
            </m:e>
          </m:rad>
          <m:r>
            <w:rPr>
              <w:rFonts w:ascii="Cambria Math" w:eastAsiaTheme="minorEastAsia" w:hAnsi="Cambria Math" w:cs="Arial"/>
            </w:rPr>
            <m:t>=17.23 seconds</m:t>
          </m:r>
        </m:oMath>
      </m:oMathPara>
    </w:p>
    <w:p w:rsidR="00771FF1" w:rsidRPr="00E02D42" w:rsidRDefault="00771FF1" w:rsidP="00771FF1">
      <w:pPr>
        <w:rPr>
          <w:rFonts w:ascii="Arial" w:eastAsiaTheme="minorEastAsia" w:hAnsi="Arial" w:cs="Arial"/>
        </w:rPr>
      </w:pPr>
    </w:p>
    <w:p w:rsidR="00771FF1" w:rsidRPr="00E02D42" w:rsidRDefault="00771FF1" w:rsidP="0071450C">
      <w:pPr>
        <w:spacing w:before="40" w:line="257" w:lineRule="auto"/>
        <w:jc w:val="both"/>
        <w:rPr>
          <w:rFonts w:eastAsiaTheme="minorEastAsia"/>
          <w:sz w:val="17"/>
          <w:szCs w:val="17"/>
        </w:rPr>
      </w:pPr>
      <w:r w:rsidRPr="00E02D42">
        <w:rPr>
          <w:rFonts w:eastAsiaTheme="minorEastAsia"/>
          <w:sz w:val="17"/>
          <w:szCs w:val="17"/>
        </w:rPr>
        <w:t>Decelerating back to rest over the next fifty meters takes the same amount of time; therefore the total time taken to reach 100m is 34.46 seconds.  However, we want the time taken to reach the 99m mark. The time taken to travel the last meter is 2.45 seconds. Therefore, the best time to reach the 99m mark and reach zero velocity at the wall is:</w:t>
      </w:r>
    </w:p>
    <w:p w:rsidR="0071450C" w:rsidRPr="00E02D42" w:rsidRDefault="0071450C" w:rsidP="0071450C">
      <w:pPr>
        <w:spacing w:before="40" w:line="257" w:lineRule="auto"/>
        <w:jc w:val="both"/>
        <w:rPr>
          <w:rFonts w:eastAsiaTheme="minorEastAsia"/>
          <w:sz w:val="17"/>
          <w:szCs w:val="17"/>
        </w:rPr>
      </w:pPr>
    </w:p>
    <w:p w:rsidR="00771FF1" w:rsidRPr="00E02D42" w:rsidRDefault="00771FF1" w:rsidP="00771FF1">
      <w:pPr>
        <w:rPr>
          <w:rFonts w:ascii="Arial" w:eastAsiaTheme="minorEastAsia" w:hAnsi="Arial" w:cs="Arial"/>
        </w:rPr>
      </w:pPr>
      <m:oMathPara>
        <m:oMath>
          <m:r>
            <w:rPr>
              <w:rFonts w:ascii="Cambria Math" w:hAnsi="Cambria Math" w:cs="Arial"/>
            </w:rPr>
            <m:t>t=</m:t>
          </m:r>
          <m:r>
            <w:rPr>
              <w:rFonts w:ascii="Cambria Math" w:eastAsiaTheme="minorEastAsia" w:hAnsi="Cambria Math" w:cs="Arial"/>
            </w:rPr>
            <m:t>32.19 seconds</m:t>
          </m:r>
        </m:oMath>
      </m:oMathPara>
    </w:p>
    <w:p w:rsidR="0071450C" w:rsidRPr="00E02D42" w:rsidRDefault="0071450C" w:rsidP="00771FF1">
      <w:pPr>
        <w:rPr>
          <w:rFonts w:ascii="Arial" w:eastAsiaTheme="minorEastAsia" w:hAnsi="Arial" w:cs="Arial"/>
        </w:rPr>
      </w:pPr>
    </w:p>
    <w:p w:rsidR="00771FF1" w:rsidRPr="00E02D42" w:rsidRDefault="00771FF1" w:rsidP="0071450C">
      <w:pPr>
        <w:spacing w:before="40" w:line="257" w:lineRule="auto"/>
        <w:jc w:val="both"/>
        <w:rPr>
          <w:rFonts w:eastAsiaTheme="minorEastAsia"/>
          <w:sz w:val="17"/>
          <w:szCs w:val="17"/>
        </w:rPr>
      </w:pPr>
      <w:r w:rsidRPr="00E02D42">
        <w:rPr>
          <w:rFonts w:eastAsiaTheme="minorEastAsia"/>
          <w:sz w:val="17"/>
          <w:szCs w:val="17"/>
        </w:rPr>
        <w:t>If the car stops at exactly 100m the cost function evaluates to:</w:t>
      </w:r>
    </w:p>
    <w:p w:rsidR="0071450C" w:rsidRPr="00E02D42" w:rsidRDefault="0071450C" w:rsidP="0071450C">
      <w:pPr>
        <w:spacing w:before="40" w:line="257" w:lineRule="auto"/>
        <w:jc w:val="both"/>
        <w:rPr>
          <w:rFonts w:eastAsiaTheme="minorEastAsia"/>
          <w:sz w:val="17"/>
          <w:szCs w:val="17"/>
        </w:rPr>
      </w:pPr>
    </w:p>
    <w:p w:rsidR="00771FF1" w:rsidRPr="00E02D42" w:rsidRDefault="00771FF1" w:rsidP="00771FF1">
      <w:pPr>
        <w:rPr>
          <w:rFonts w:ascii="Arial" w:hAnsi="Arial" w:cs="Arial"/>
        </w:rPr>
      </w:pPr>
      <m:oMathPara>
        <m:oMath>
          <m:r>
            <w:rPr>
              <w:rFonts w:ascii="Cambria Math" w:hAnsi="Cambria Math" w:cs="Arial"/>
            </w:rPr>
            <m:t>J= </m:t>
          </m:r>
          <m:f>
            <m:fPr>
              <m:ctrlPr>
                <w:rPr>
                  <w:rFonts w:ascii="Cambria Math" w:hAnsi="Cambria Math" w:cs="Arial"/>
                  <w:i/>
                  <w:iCs/>
                </w:rPr>
              </m:ctrlPr>
            </m:fPr>
            <m:num>
              <m:r>
                <w:rPr>
                  <w:rFonts w:ascii="Cambria Math" w:hAnsi="Cambria Math" w:cs="Arial"/>
                </w:rPr>
                <m:t>32.19</m:t>
              </m:r>
            </m:num>
            <m:den>
              <m:r>
                <w:rPr>
                  <w:rFonts w:ascii="Cambria Math" w:hAnsi="Cambria Math" w:cs="Arial"/>
                </w:rPr>
                <m:t>100</m:t>
              </m:r>
            </m:den>
          </m:f>
          <m:r>
            <w:rPr>
              <w:rFonts w:ascii="Cambria Math" w:hAnsi="Cambria Math" w:cs="Arial"/>
            </w:rPr>
            <m:t>+2</m:t>
          </m:r>
          <m:d>
            <m:dPr>
              <m:begChr m:val="["/>
              <m:endChr m:val="]"/>
              <m:ctrlPr>
                <w:rPr>
                  <w:rFonts w:ascii="Cambria Math" w:hAnsi="Cambria Math" w:cs="Arial"/>
                  <w:i/>
                  <w:iCs/>
                </w:rPr>
              </m:ctrlPr>
            </m:dPr>
            <m:e>
              <m:r>
                <w:rPr>
                  <w:rFonts w:ascii="Cambria Math" w:hAnsi="Cambria Math" w:cs="Arial"/>
                </w:rPr>
                <m:t>100-100</m:t>
              </m:r>
            </m:e>
          </m:d>
          <m:r>
            <w:rPr>
              <w:rFonts w:ascii="Cambria Math" w:hAnsi="Cambria Math" w:cs="Arial"/>
            </w:rPr>
            <m:t>=0.3219</m:t>
          </m:r>
        </m:oMath>
      </m:oMathPara>
    </w:p>
    <w:p w:rsidR="0071450C" w:rsidRPr="00E02D42" w:rsidRDefault="0071450C" w:rsidP="00771FF1">
      <w:pPr>
        <w:rPr>
          <w:rFonts w:ascii="Arial" w:hAnsi="Arial" w:cs="Arial"/>
        </w:rPr>
      </w:pPr>
    </w:p>
    <w:p w:rsidR="00771FF1" w:rsidRPr="00E02D42" w:rsidRDefault="00771FF1" w:rsidP="0071450C">
      <w:pPr>
        <w:spacing w:before="40" w:line="257" w:lineRule="auto"/>
        <w:jc w:val="both"/>
        <w:rPr>
          <w:sz w:val="17"/>
          <w:szCs w:val="17"/>
        </w:rPr>
      </w:pPr>
      <w:r w:rsidRPr="00E02D42">
        <w:rPr>
          <w:sz w:val="17"/>
          <w:szCs w:val="17"/>
        </w:rPr>
        <w:t>The latter scenario is the more realistic of the two and will be the limit that the control systems will try to achieve. The actual system is a flexible body structure that will oscillate, so the control systems will not reach this rigid body limit.</w:t>
      </w:r>
    </w:p>
    <w:p w:rsidR="00771FF1" w:rsidRPr="00E02D42" w:rsidRDefault="00771FF1" w:rsidP="00771FF1">
      <w:pPr>
        <w:rPr>
          <w:rFonts w:ascii="Arial" w:hAnsi="Arial" w:cs="Arial"/>
          <w:sz w:val="18"/>
          <w:szCs w:val="18"/>
        </w:rPr>
      </w:pPr>
    </w:p>
    <w:p w:rsidR="006E57F2" w:rsidRPr="00E02D42" w:rsidRDefault="006E57F2" w:rsidP="00771FF1">
      <w:pPr>
        <w:rPr>
          <w:rFonts w:ascii="Arial" w:hAnsi="Arial" w:cs="Arial"/>
          <w:sz w:val="18"/>
          <w:szCs w:val="18"/>
        </w:rPr>
      </w:pPr>
    </w:p>
    <w:p w:rsidR="008F789B" w:rsidRPr="00E02D42" w:rsidRDefault="008F789B" w:rsidP="00771FF1">
      <w:pPr>
        <w:rPr>
          <w:rFonts w:ascii="Arial" w:hAnsi="Arial" w:cs="Arial"/>
          <w:sz w:val="18"/>
          <w:szCs w:val="18"/>
        </w:rPr>
      </w:pPr>
    </w:p>
    <w:p w:rsidR="008F789B" w:rsidRPr="00E02D42" w:rsidRDefault="004F1B17" w:rsidP="00771FF1">
      <w:pPr>
        <w:rPr>
          <w:w w:val="92"/>
          <w:sz w:val="18"/>
          <w:szCs w:val="18"/>
        </w:rPr>
      </w:pPr>
      <w:r w:rsidRPr="00E02D42">
        <w:rPr>
          <w:w w:val="92"/>
          <w:sz w:val="18"/>
          <w:szCs w:val="18"/>
        </w:rPr>
        <w:t>FUZZY INFERENCE SYSTEM</w:t>
      </w:r>
    </w:p>
    <w:p w:rsidR="004F1B17" w:rsidRPr="00E02D42" w:rsidRDefault="004F1B17" w:rsidP="00771FF1">
      <w:pPr>
        <w:rPr>
          <w:rFonts w:ascii="Arial" w:hAnsi="Arial" w:cs="Arial"/>
          <w:sz w:val="18"/>
          <w:szCs w:val="18"/>
        </w:rPr>
      </w:pPr>
    </w:p>
    <w:p w:rsidR="004F1B17" w:rsidRPr="00E02D42" w:rsidRDefault="00A5797E" w:rsidP="009505D3">
      <w:pPr>
        <w:spacing w:before="40" w:line="257" w:lineRule="auto"/>
        <w:jc w:val="both"/>
        <w:rPr>
          <w:sz w:val="17"/>
          <w:szCs w:val="17"/>
        </w:rPr>
      </w:pPr>
      <w:r w:rsidRPr="00E02D42">
        <w:rPr>
          <w:sz w:val="17"/>
          <w:szCs w:val="17"/>
        </w:rPr>
        <w:t>A fuzzy inference system</w:t>
      </w:r>
      <w:r w:rsidR="00055ECF" w:rsidRPr="00E02D42">
        <w:rPr>
          <w:sz w:val="17"/>
          <w:szCs w:val="17"/>
        </w:rPr>
        <w:t xml:space="preserve"> (FIS)</w:t>
      </w:r>
      <w:r w:rsidRPr="00E02D42">
        <w:rPr>
          <w:sz w:val="17"/>
          <w:szCs w:val="17"/>
        </w:rPr>
        <w:t xml:space="preserve"> is a control system built on the basic principles of fuzzy logic</w:t>
      </w:r>
      <w:r w:rsidR="008025D6">
        <w:rPr>
          <w:sz w:val="17"/>
          <w:szCs w:val="17"/>
        </w:rPr>
        <w:t xml:space="preserve"> [2]</w:t>
      </w:r>
      <w:r w:rsidRPr="00E02D42">
        <w:rPr>
          <w:sz w:val="17"/>
          <w:szCs w:val="17"/>
        </w:rPr>
        <w:t xml:space="preserve">. It can take any number of analog inputs and map them to a set of logical variables ranging from 0 to 1. This mapping is performed by the membership functions, which determine the degree of membership each input has to that function. Each input typically has multiple membership functions. </w:t>
      </w:r>
      <w:r w:rsidR="006E57F2" w:rsidRPr="00E02D42">
        <w:rPr>
          <w:sz w:val="17"/>
          <w:szCs w:val="17"/>
        </w:rPr>
        <w:t xml:space="preserve">Based upon the value of the input, it will have a different value for each membership function. </w:t>
      </w:r>
      <w:r w:rsidRPr="00E02D42">
        <w:rPr>
          <w:sz w:val="17"/>
          <w:szCs w:val="17"/>
        </w:rPr>
        <w:t xml:space="preserve">Each of these membership functions are used in a linguistic rule base of IF-THEN statements that determines the </w:t>
      </w:r>
      <w:r w:rsidR="00055ECF" w:rsidRPr="00E02D42">
        <w:rPr>
          <w:sz w:val="17"/>
          <w:szCs w:val="17"/>
        </w:rPr>
        <w:t xml:space="preserve">analog </w:t>
      </w:r>
      <w:r w:rsidRPr="00E02D42">
        <w:rPr>
          <w:sz w:val="17"/>
          <w:szCs w:val="17"/>
        </w:rPr>
        <w:t xml:space="preserve">output variable. </w:t>
      </w:r>
      <w:r w:rsidR="00055ECF" w:rsidRPr="00E02D42">
        <w:rPr>
          <w:sz w:val="17"/>
          <w:szCs w:val="17"/>
        </w:rPr>
        <w:t xml:space="preserve">By using the set of rules and the membership functions the FIS is able to determine an appropriate analog output given a set of analog inputs. </w:t>
      </w:r>
    </w:p>
    <w:p w:rsidR="00A5797E" w:rsidRPr="00E02D42" w:rsidRDefault="00A5797E" w:rsidP="009505D3">
      <w:pPr>
        <w:spacing w:before="40" w:line="257" w:lineRule="auto"/>
        <w:jc w:val="both"/>
        <w:rPr>
          <w:sz w:val="17"/>
          <w:szCs w:val="17"/>
        </w:rPr>
      </w:pPr>
      <w:r w:rsidRPr="00E02D42">
        <w:rPr>
          <w:sz w:val="17"/>
          <w:szCs w:val="17"/>
        </w:rPr>
        <w:t xml:space="preserve">        </w:t>
      </w:r>
      <w:r w:rsidR="00055ECF" w:rsidRPr="00E02D42">
        <w:rPr>
          <w:sz w:val="17"/>
          <w:szCs w:val="17"/>
        </w:rPr>
        <w:t xml:space="preserve">The FIS built during this project uses two measured inputs, the position and velocity of car 2. The output is the force that should be exerted on car 2 at any point in the simulation. </w:t>
      </w:r>
    </w:p>
    <w:p w:rsidR="007513C9" w:rsidRPr="00E02D42" w:rsidRDefault="007513C9" w:rsidP="009505D3">
      <w:pPr>
        <w:spacing w:before="40" w:line="257" w:lineRule="auto"/>
        <w:jc w:val="both"/>
        <w:rPr>
          <w:sz w:val="17"/>
          <w:szCs w:val="17"/>
        </w:rPr>
      </w:pPr>
    </w:p>
    <w:p w:rsidR="007513C9" w:rsidRPr="00E02D42" w:rsidRDefault="007513C9" w:rsidP="009505D3">
      <w:pPr>
        <w:spacing w:before="40" w:line="257" w:lineRule="auto"/>
        <w:jc w:val="both"/>
        <w:rPr>
          <w:b/>
          <w:sz w:val="17"/>
          <w:szCs w:val="17"/>
        </w:rPr>
      </w:pPr>
      <w:r w:rsidRPr="00E02D42">
        <w:rPr>
          <w:b/>
          <w:w w:val="92"/>
          <w:sz w:val="18"/>
          <w:szCs w:val="18"/>
        </w:rPr>
        <w:t>Position</w:t>
      </w:r>
    </w:p>
    <w:p w:rsidR="00EC55D6" w:rsidRPr="00E02D42" w:rsidRDefault="006E57F2" w:rsidP="009505D3">
      <w:pPr>
        <w:spacing w:before="40" w:line="257" w:lineRule="auto"/>
        <w:jc w:val="both"/>
        <w:rPr>
          <w:sz w:val="17"/>
          <w:szCs w:val="17"/>
        </w:rPr>
      </w:pPr>
      <w:r w:rsidRPr="00E02D42">
        <w:rPr>
          <w:sz w:val="17"/>
          <w:szCs w:val="17"/>
        </w:rPr>
        <w:t>The first input variable, position, has three different me</w:t>
      </w:r>
      <w:r w:rsidR="004A2DBC" w:rsidRPr="00E02D42">
        <w:rPr>
          <w:sz w:val="17"/>
          <w:szCs w:val="17"/>
        </w:rPr>
        <w:t>mbership functions to which it can map</w:t>
      </w:r>
      <w:r w:rsidRPr="00E02D42">
        <w:rPr>
          <w:sz w:val="17"/>
          <w:szCs w:val="17"/>
        </w:rPr>
        <w:t>. The position of the car</w:t>
      </w:r>
      <w:r w:rsidR="001D353E" w:rsidRPr="00E02D42">
        <w:rPr>
          <w:sz w:val="17"/>
          <w:szCs w:val="17"/>
        </w:rPr>
        <w:t>, within the range [0 100],</w:t>
      </w:r>
      <w:r w:rsidRPr="00E02D42">
        <w:rPr>
          <w:sz w:val="17"/>
          <w:szCs w:val="17"/>
        </w:rPr>
        <w:t xml:space="preserve"> can either be far away from the wall, close to the wall, or very close to the wall. If the simulation has just begun and the car is as far away as possible from the car, the far membership function will be 1 and the other two will be 0. Conversely, at the end of the simulation as the car approaches the wa</w:t>
      </w:r>
      <w:r w:rsidR="009505D3" w:rsidRPr="00E02D42">
        <w:rPr>
          <w:sz w:val="17"/>
          <w:szCs w:val="17"/>
        </w:rPr>
        <w:t xml:space="preserve">ll the far membership function </w:t>
      </w:r>
      <w:r w:rsidRPr="00E02D42">
        <w:rPr>
          <w:sz w:val="17"/>
          <w:szCs w:val="17"/>
        </w:rPr>
        <w:t>will be 0, the very close will be approaching</w:t>
      </w:r>
    </w:p>
    <w:p w:rsidR="00EC55D6" w:rsidRPr="00E02D42" w:rsidRDefault="00EC55D6" w:rsidP="009505D3">
      <w:pPr>
        <w:spacing w:before="40" w:line="257" w:lineRule="auto"/>
        <w:jc w:val="both"/>
        <w:rPr>
          <w:sz w:val="17"/>
          <w:szCs w:val="17"/>
        </w:rPr>
      </w:pPr>
    </w:p>
    <w:p w:rsidR="00EC55D6" w:rsidRPr="00E02D42" w:rsidRDefault="00EC55D6" w:rsidP="009505D3">
      <w:pPr>
        <w:spacing w:before="40" w:line="257" w:lineRule="auto"/>
        <w:jc w:val="both"/>
        <w:rPr>
          <w:sz w:val="17"/>
          <w:szCs w:val="17"/>
        </w:rPr>
      </w:pPr>
    </w:p>
    <w:p w:rsidR="00EC55D6" w:rsidRPr="00E02D42" w:rsidRDefault="00EC55D6" w:rsidP="009505D3">
      <w:pPr>
        <w:spacing w:before="40" w:line="257" w:lineRule="auto"/>
        <w:jc w:val="both"/>
        <w:rPr>
          <w:sz w:val="17"/>
          <w:szCs w:val="17"/>
        </w:rPr>
      </w:pPr>
    </w:p>
    <w:p w:rsidR="006E57F2" w:rsidRPr="00E02D42" w:rsidRDefault="006E57F2" w:rsidP="009505D3">
      <w:pPr>
        <w:spacing w:before="40" w:line="257" w:lineRule="auto"/>
        <w:jc w:val="both"/>
        <w:rPr>
          <w:sz w:val="17"/>
          <w:szCs w:val="17"/>
        </w:rPr>
      </w:pPr>
      <w:r w:rsidRPr="00E02D42">
        <w:rPr>
          <w:sz w:val="17"/>
          <w:szCs w:val="17"/>
        </w:rPr>
        <w:lastRenderedPageBreak/>
        <w:t>1, and close will be</w:t>
      </w:r>
      <w:r w:rsidR="009505D3" w:rsidRPr="00E02D42">
        <w:rPr>
          <w:sz w:val="17"/>
          <w:szCs w:val="17"/>
        </w:rPr>
        <w:t xml:space="preserve"> </w:t>
      </w:r>
      <w:r w:rsidRPr="00E02D42">
        <w:rPr>
          <w:sz w:val="17"/>
          <w:szCs w:val="17"/>
        </w:rPr>
        <w:t>somewhere in between.</w:t>
      </w:r>
      <w:r w:rsidR="005C2FA7" w:rsidRPr="00E02D42">
        <w:rPr>
          <w:sz w:val="17"/>
          <w:szCs w:val="17"/>
        </w:rPr>
        <w:t xml:space="preserve"> The membership functions for position can be seen in </w:t>
      </w:r>
      <w:r w:rsidR="00E02D42" w:rsidRPr="00E02D42">
        <w:rPr>
          <w:sz w:val="17"/>
          <w:szCs w:val="17"/>
        </w:rPr>
        <w:t>Figure 2</w:t>
      </w:r>
      <w:r w:rsidR="005C2FA7" w:rsidRPr="00E02D42">
        <w:rPr>
          <w:sz w:val="17"/>
          <w:szCs w:val="17"/>
        </w:rPr>
        <w:t>.</w:t>
      </w:r>
    </w:p>
    <w:p w:rsidR="00E94A48" w:rsidRPr="00E02D42" w:rsidRDefault="00747B6A" w:rsidP="004C22C0">
      <w:pPr>
        <w:rPr>
          <w:w w:val="92"/>
          <w:sz w:val="18"/>
          <w:szCs w:val="18"/>
        </w:rPr>
      </w:pPr>
      <w:r w:rsidRPr="00E02D42">
        <w:rPr>
          <w:noProof/>
          <w:sz w:val="17"/>
          <w:szCs w:val="17"/>
        </w:rPr>
        <w:drawing>
          <wp:anchor distT="0" distB="0" distL="114300" distR="114300" simplePos="0" relativeHeight="251667456" behindDoc="0" locked="0" layoutInCell="1" allowOverlap="1" wp14:anchorId="3E496387" wp14:editId="207C0C8F">
            <wp:simplePos x="0" y="0"/>
            <wp:positionH relativeFrom="column">
              <wp:posOffset>-260350</wp:posOffset>
            </wp:positionH>
            <wp:positionV relativeFrom="paragraph">
              <wp:posOffset>110490</wp:posOffset>
            </wp:positionV>
            <wp:extent cx="3009900" cy="2165985"/>
            <wp:effectExtent l="0" t="0" r="0" b="571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009900" cy="2165985"/>
                    </a:xfrm>
                    <a:prstGeom prst="rect">
                      <a:avLst/>
                    </a:prstGeom>
                    <a:noFill/>
                    <a:ln>
                      <a:noFill/>
                    </a:ln>
                  </pic:spPr>
                </pic:pic>
              </a:graphicData>
            </a:graphic>
          </wp:anchor>
        </w:drawing>
      </w:r>
      <w:r w:rsidR="00E02D42" w:rsidRPr="00E02D42">
        <w:rPr>
          <w:b/>
          <w:w w:val="92"/>
          <w:sz w:val="17"/>
          <w:szCs w:val="17"/>
        </w:rPr>
        <w:t>Figure 2</w:t>
      </w:r>
      <w:r w:rsidRPr="00E02D42">
        <w:rPr>
          <w:w w:val="92"/>
          <w:sz w:val="17"/>
          <w:szCs w:val="17"/>
        </w:rPr>
        <w:t xml:space="preserve">    Position membership functions</w:t>
      </w:r>
      <w:r w:rsidRPr="00E02D42">
        <w:rPr>
          <w:w w:val="92"/>
          <w:sz w:val="18"/>
          <w:szCs w:val="18"/>
        </w:rPr>
        <w:t>.</w:t>
      </w:r>
    </w:p>
    <w:p w:rsidR="00747B6A" w:rsidRPr="00E02D42" w:rsidRDefault="00747B6A" w:rsidP="00A5797E">
      <w:pPr>
        <w:jc w:val="both"/>
        <w:rPr>
          <w:sz w:val="18"/>
          <w:szCs w:val="18"/>
        </w:rPr>
      </w:pPr>
    </w:p>
    <w:p w:rsidR="00E94A48" w:rsidRPr="00E02D42" w:rsidRDefault="00E94A48" w:rsidP="00A5797E">
      <w:pPr>
        <w:jc w:val="both"/>
        <w:rPr>
          <w:sz w:val="18"/>
          <w:szCs w:val="18"/>
        </w:rPr>
      </w:pPr>
      <w:r w:rsidRPr="00E02D42">
        <w:rPr>
          <w:sz w:val="18"/>
          <w:szCs w:val="18"/>
        </w:rPr>
        <w:t>Membership Function Parameters:</w:t>
      </w:r>
    </w:p>
    <w:p w:rsidR="00E94A48" w:rsidRPr="00E02D42" w:rsidRDefault="00E94A48" w:rsidP="00A5797E">
      <w:pPr>
        <w:jc w:val="both"/>
        <w:rPr>
          <w:sz w:val="18"/>
          <w:szCs w:val="18"/>
        </w:rPr>
      </w:pPr>
    </w:p>
    <w:p w:rsidR="00E94A48" w:rsidRPr="00E02D42" w:rsidRDefault="00E94A48" w:rsidP="00E94A48">
      <w:pPr>
        <w:jc w:val="both"/>
        <w:rPr>
          <w:sz w:val="18"/>
          <w:szCs w:val="18"/>
        </w:rPr>
      </w:pPr>
      <w:r w:rsidRPr="00E02D42">
        <w:rPr>
          <w:sz w:val="18"/>
          <w:szCs w:val="18"/>
        </w:rPr>
        <w:t xml:space="preserve">                    Far:  Trapezoid [0 0 49.8 50.1]</w:t>
      </w:r>
    </w:p>
    <w:p w:rsidR="00E94A48" w:rsidRPr="00E02D42" w:rsidRDefault="00E94A48" w:rsidP="00E94A48">
      <w:pPr>
        <w:jc w:val="both"/>
        <w:rPr>
          <w:sz w:val="18"/>
          <w:szCs w:val="18"/>
        </w:rPr>
      </w:pPr>
    </w:p>
    <w:p w:rsidR="00E94A48" w:rsidRPr="00E02D42" w:rsidRDefault="00E94A48" w:rsidP="00E94A48">
      <w:pPr>
        <w:jc w:val="both"/>
        <w:rPr>
          <w:sz w:val="18"/>
          <w:szCs w:val="18"/>
        </w:rPr>
      </w:pPr>
      <w:r w:rsidRPr="00E02D42">
        <w:rPr>
          <w:sz w:val="18"/>
          <w:szCs w:val="18"/>
        </w:rPr>
        <w:t xml:space="preserve">                Close:  Trapezoid [49.8 50.1 99.9 100]</w:t>
      </w:r>
    </w:p>
    <w:p w:rsidR="00E94A48" w:rsidRPr="00E02D42" w:rsidRDefault="00E94A48" w:rsidP="00E94A48">
      <w:pPr>
        <w:jc w:val="both"/>
        <w:rPr>
          <w:sz w:val="18"/>
          <w:szCs w:val="18"/>
        </w:rPr>
      </w:pPr>
    </w:p>
    <w:p w:rsidR="00E94A48" w:rsidRPr="00E02D42" w:rsidRDefault="00E94A48" w:rsidP="00E94A48">
      <w:pPr>
        <w:jc w:val="both"/>
        <w:rPr>
          <w:sz w:val="18"/>
          <w:szCs w:val="18"/>
        </w:rPr>
      </w:pPr>
      <w:r w:rsidRPr="00E02D42">
        <w:rPr>
          <w:sz w:val="18"/>
          <w:szCs w:val="18"/>
        </w:rPr>
        <w:t xml:space="preserve">        Very Close: Triangle [99.9 100 100.1]</w:t>
      </w:r>
    </w:p>
    <w:p w:rsidR="00E94A48" w:rsidRPr="00E02D42" w:rsidRDefault="00E94A48" w:rsidP="00A5797E">
      <w:pPr>
        <w:jc w:val="both"/>
        <w:rPr>
          <w:sz w:val="18"/>
          <w:szCs w:val="18"/>
        </w:rPr>
      </w:pPr>
    </w:p>
    <w:p w:rsidR="007513C9" w:rsidRPr="00E02D42" w:rsidRDefault="007513C9" w:rsidP="007513C9">
      <w:pPr>
        <w:spacing w:before="40" w:line="257" w:lineRule="auto"/>
        <w:jc w:val="both"/>
        <w:rPr>
          <w:b/>
          <w:sz w:val="17"/>
          <w:szCs w:val="17"/>
        </w:rPr>
      </w:pPr>
      <w:r w:rsidRPr="00E02D42">
        <w:rPr>
          <w:b/>
          <w:w w:val="92"/>
          <w:sz w:val="18"/>
          <w:szCs w:val="18"/>
        </w:rPr>
        <w:t>Velocity</w:t>
      </w:r>
    </w:p>
    <w:p w:rsidR="009505D3" w:rsidRPr="00E02D42" w:rsidRDefault="009505D3" w:rsidP="001F22D3">
      <w:pPr>
        <w:spacing w:before="40" w:line="257" w:lineRule="auto"/>
        <w:jc w:val="both"/>
        <w:rPr>
          <w:sz w:val="17"/>
          <w:szCs w:val="17"/>
        </w:rPr>
      </w:pPr>
      <w:r w:rsidRPr="00E02D42">
        <w:rPr>
          <w:sz w:val="17"/>
          <w:szCs w:val="17"/>
        </w:rPr>
        <w:t>The second input variable, velocity, has three different membership functions. The velocity of the car</w:t>
      </w:r>
      <w:r w:rsidR="001D353E" w:rsidRPr="00E02D42">
        <w:rPr>
          <w:sz w:val="17"/>
          <w:szCs w:val="17"/>
        </w:rPr>
        <w:t>, within the range [-6 6],</w:t>
      </w:r>
      <w:r w:rsidRPr="00E02D42">
        <w:rPr>
          <w:sz w:val="17"/>
          <w:szCs w:val="17"/>
        </w:rPr>
        <w:t xml:space="preserve"> can either be negative, zero, or positive.</w:t>
      </w:r>
      <w:r w:rsidR="0074400A" w:rsidRPr="00E02D42">
        <w:rPr>
          <w:sz w:val="17"/>
          <w:szCs w:val="17"/>
        </w:rPr>
        <w:t xml:space="preserve"> When the simulation starts, the car is at rest and the degree of membership to zero velocity will be 1 and the others will be 0. For a majority of the simulation the car is moving forward at a fast pace, therefore, the degree of membership to positive velocity will be 1. </w:t>
      </w:r>
      <w:r w:rsidR="00130DB5" w:rsidRPr="00E02D42">
        <w:rPr>
          <w:sz w:val="17"/>
          <w:szCs w:val="17"/>
        </w:rPr>
        <w:t xml:space="preserve">The negative membership function will not come into play until the end of the simulation as the car slows down and the oscillations between to the cars become more noticeable. </w:t>
      </w:r>
      <w:r w:rsidR="00F219A4" w:rsidRPr="00E02D42">
        <w:rPr>
          <w:sz w:val="17"/>
          <w:szCs w:val="17"/>
        </w:rPr>
        <w:t xml:space="preserve">At this point the vibrations will cause the car to bounce back and forth between positive and negative velocity as the car system tries to settle at the wall. The membership functions for velocity can be seen in </w:t>
      </w:r>
      <w:r w:rsidR="00E02D42" w:rsidRPr="00E02D42">
        <w:rPr>
          <w:sz w:val="17"/>
          <w:szCs w:val="17"/>
        </w:rPr>
        <w:t>Figure 3</w:t>
      </w:r>
      <w:r w:rsidR="00F219A4" w:rsidRPr="00E02D42">
        <w:rPr>
          <w:sz w:val="17"/>
          <w:szCs w:val="17"/>
        </w:rPr>
        <w:t>.</w:t>
      </w:r>
    </w:p>
    <w:p w:rsidR="00747B6A" w:rsidRPr="00E02D42" w:rsidRDefault="00747B6A" w:rsidP="00747B6A">
      <w:pPr>
        <w:rPr>
          <w:w w:val="92"/>
          <w:sz w:val="18"/>
          <w:szCs w:val="18"/>
        </w:rPr>
      </w:pPr>
      <w:r w:rsidRPr="00E02D42">
        <w:rPr>
          <w:b/>
          <w:noProof/>
          <w:sz w:val="17"/>
          <w:szCs w:val="17"/>
        </w:rPr>
        <w:drawing>
          <wp:anchor distT="0" distB="0" distL="114300" distR="114300" simplePos="0" relativeHeight="251668480" behindDoc="0" locked="0" layoutInCell="1" allowOverlap="1" wp14:anchorId="51FA8D9C" wp14:editId="14177457">
            <wp:simplePos x="0" y="0"/>
            <wp:positionH relativeFrom="column">
              <wp:posOffset>-67945</wp:posOffset>
            </wp:positionH>
            <wp:positionV relativeFrom="paragraph">
              <wp:posOffset>12065</wp:posOffset>
            </wp:positionV>
            <wp:extent cx="2816225" cy="2239010"/>
            <wp:effectExtent l="0" t="0" r="3175" b="8890"/>
            <wp:wrapSquare wrapText="bothSides"/>
            <wp:docPr id="35" name="Picture 35" descr="C:\Users\Nicklas\Documents\School\REU 2013F\Final Deliverables\Input2_mf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Users\Nicklas\Documents\School\REU 2013F\Final Deliverables\Input2_mfs.bmp"/>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6225" cy="2239010"/>
                    </a:xfrm>
                    <a:prstGeom prst="rect">
                      <a:avLst/>
                    </a:prstGeom>
                    <a:noFill/>
                    <a:ln>
                      <a:noFill/>
                    </a:ln>
                  </pic:spPr>
                </pic:pic>
              </a:graphicData>
            </a:graphic>
          </wp:anchor>
        </w:drawing>
      </w:r>
      <w:r w:rsidR="00E02D42" w:rsidRPr="00E02D42">
        <w:rPr>
          <w:b/>
          <w:w w:val="92"/>
          <w:sz w:val="18"/>
          <w:szCs w:val="18"/>
        </w:rPr>
        <w:t>Figure 3</w:t>
      </w:r>
      <w:r w:rsidRPr="00E02D42">
        <w:rPr>
          <w:w w:val="92"/>
          <w:sz w:val="18"/>
          <w:szCs w:val="18"/>
        </w:rPr>
        <w:t xml:space="preserve">    Velocity membership functions.</w:t>
      </w:r>
    </w:p>
    <w:p w:rsidR="004F1B17" w:rsidRPr="00E02D42" w:rsidRDefault="004F1B17" w:rsidP="00771FF1">
      <w:pPr>
        <w:rPr>
          <w:rFonts w:ascii="Arial" w:hAnsi="Arial" w:cs="Arial"/>
          <w:sz w:val="18"/>
          <w:szCs w:val="18"/>
        </w:rPr>
      </w:pPr>
    </w:p>
    <w:p w:rsidR="00882058" w:rsidRPr="00E02D42" w:rsidRDefault="00882058" w:rsidP="00771FF1">
      <w:pPr>
        <w:rPr>
          <w:rFonts w:ascii="Arial" w:hAnsi="Arial" w:cs="Arial"/>
          <w:sz w:val="18"/>
          <w:szCs w:val="18"/>
        </w:rPr>
      </w:pPr>
    </w:p>
    <w:p w:rsidR="00990C65" w:rsidRPr="00E02D42" w:rsidRDefault="00990C65" w:rsidP="00771FF1">
      <w:pPr>
        <w:rPr>
          <w:rFonts w:ascii="Arial" w:hAnsi="Arial" w:cs="Arial"/>
          <w:sz w:val="18"/>
          <w:szCs w:val="18"/>
        </w:rPr>
      </w:pPr>
    </w:p>
    <w:p w:rsidR="00FF198A" w:rsidRPr="00E02D42" w:rsidRDefault="00FF198A" w:rsidP="00771FF1">
      <w:pPr>
        <w:rPr>
          <w:rFonts w:ascii="Arial" w:hAnsi="Arial" w:cs="Arial"/>
          <w:sz w:val="18"/>
          <w:szCs w:val="18"/>
        </w:rPr>
      </w:pPr>
    </w:p>
    <w:p w:rsidR="00E94A48" w:rsidRPr="00E02D42" w:rsidRDefault="00E94A48" w:rsidP="00E94A48">
      <w:pPr>
        <w:jc w:val="both"/>
        <w:rPr>
          <w:sz w:val="18"/>
          <w:szCs w:val="18"/>
        </w:rPr>
      </w:pPr>
      <w:r w:rsidRPr="00E02D42">
        <w:rPr>
          <w:sz w:val="18"/>
          <w:szCs w:val="18"/>
        </w:rPr>
        <w:t>Membership Function Parameters:</w:t>
      </w:r>
    </w:p>
    <w:p w:rsidR="00E94A48" w:rsidRPr="00E02D42" w:rsidRDefault="00E94A48" w:rsidP="00E94A48">
      <w:pPr>
        <w:jc w:val="both"/>
        <w:rPr>
          <w:sz w:val="18"/>
          <w:szCs w:val="18"/>
        </w:rPr>
      </w:pPr>
    </w:p>
    <w:p w:rsidR="00E94A48" w:rsidRPr="00E02D42" w:rsidRDefault="00E94A48" w:rsidP="00E94A48">
      <w:pPr>
        <w:jc w:val="both"/>
        <w:rPr>
          <w:sz w:val="18"/>
          <w:szCs w:val="18"/>
        </w:rPr>
      </w:pPr>
      <w:r w:rsidRPr="00E02D42">
        <w:rPr>
          <w:sz w:val="18"/>
          <w:szCs w:val="18"/>
        </w:rPr>
        <w:t xml:space="preserve">      Negative:  Trapezoid [</w:t>
      </w:r>
      <w:r w:rsidR="00A01EE4" w:rsidRPr="00E02D42">
        <w:rPr>
          <w:sz w:val="18"/>
          <w:szCs w:val="18"/>
        </w:rPr>
        <w:t>-6 -6 -0.2792 0</w:t>
      </w:r>
      <w:r w:rsidRPr="00E02D42">
        <w:rPr>
          <w:sz w:val="18"/>
          <w:szCs w:val="18"/>
        </w:rPr>
        <w:t>]</w:t>
      </w:r>
    </w:p>
    <w:p w:rsidR="00E94A48" w:rsidRPr="00E02D42" w:rsidRDefault="00E94A48" w:rsidP="00E94A48">
      <w:pPr>
        <w:jc w:val="both"/>
        <w:rPr>
          <w:sz w:val="18"/>
          <w:szCs w:val="18"/>
        </w:rPr>
      </w:pPr>
    </w:p>
    <w:p w:rsidR="00E94A48" w:rsidRPr="00E02D42" w:rsidRDefault="00E94A48" w:rsidP="00E94A48">
      <w:pPr>
        <w:jc w:val="both"/>
        <w:rPr>
          <w:sz w:val="18"/>
          <w:szCs w:val="18"/>
        </w:rPr>
      </w:pPr>
      <w:r w:rsidRPr="00E02D42">
        <w:rPr>
          <w:sz w:val="18"/>
          <w:szCs w:val="18"/>
        </w:rPr>
        <w:t xml:space="preserve">             Zero:  </w:t>
      </w:r>
      <w:r w:rsidR="00A01EE4" w:rsidRPr="00E02D42">
        <w:rPr>
          <w:sz w:val="18"/>
          <w:szCs w:val="18"/>
        </w:rPr>
        <w:t>Triangle</w:t>
      </w:r>
      <w:r w:rsidRPr="00E02D42">
        <w:rPr>
          <w:sz w:val="18"/>
          <w:szCs w:val="18"/>
        </w:rPr>
        <w:t xml:space="preserve"> [</w:t>
      </w:r>
      <w:r w:rsidR="00A01EE4" w:rsidRPr="00E02D42">
        <w:rPr>
          <w:sz w:val="18"/>
          <w:szCs w:val="18"/>
        </w:rPr>
        <w:t>-0.2792 0 0.2792</w:t>
      </w:r>
      <w:r w:rsidRPr="00E02D42">
        <w:rPr>
          <w:sz w:val="18"/>
          <w:szCs w:val="18"/>
        </w:rPr>
        <w:t>]</w:t>
      </w:r>
    </w:p>
    <w:p w:rsidR="00E94A48" w:rsidRPr="00E02D42" w:rsidRDefault="00E94A48" w:rsidP="00E94A48">
      <w:pPr>
        <w:jc w:val="both"/>
        <w:rPr>
          <w:sz w:val="18"/>
          <w:szCs w:val="18"/>
        </w:rPr>
      </w:pPr>
    </w:p>
    <w:p w:rsidR="00E94A48" w:rsidRPr="00E02D42" w:rsidRDefault="00E94A48" w:rsidP="00E94A48">
      <w:pPr>
        <w:jc w:val="both"/>
        <w:rPr>
          <w:sz w:val="18"/>
          <w:szCs w:val="18"/>
        </w:rPr>
      </w:pPr>
      <w:r w:rsidRPr="00E02D42">
        <w:rPr>
          <w:sz w:val="18"/>
          <w:szCs w:val="18"/>
        </w:rPr>
        <w:t xml:space="preserve">        Positive:  </w:t>
      </w:r>
      <w:r w:rsidR="00A01EE4" w:rsidRPr="00E02D42">
        <w:rPr>
          <w:sz w:val="18"/>
          <w:szCs w:val="18"/>
        </w:rPr>
        <w:t>Trapezoid</w:t>
      </w:r>
      <w:r w:rsidRPr="00E02D42">
        <w:rPr>
          <w:sz w:val="18"/>
          <w:szCs w:val="18"/>
        </w:rPr>
        <w:t xml:space="preserve"> [</w:t>
      </w:r>
      <w:r w:rsidR="00A01EE4" w:rsidRPr="00E02D42">
        <w:rPr>
          <w:sz w:val="18"/>
          <w:szCs w:val="18"/>
        </w:rPr>
        <w:t>0 0.2792 6 6</w:t>
      </w:r>
      <w:r w:rsidRPr="00E02D42">
        <w:rPr>
          <w:sz w:val="18"/>
          <w:szCs w:val="18"/>
        </w:rPr>
        <w:t>]</w:t>
      </w:r>
    </w:p>
    <w:p w:rsidR="00E94A48" w:rsidRPr="00E02D42" w:rsidRDefault="00E94A48" w:rsidP="00771FF1">
      <w:pPr>
        <w:rPr>
          <w:rFonts w:ascii="Arial" w:hAnsi="Arial" w:cs="Arial"/>
          <w:sz w:val="18"/>
          <w:szCs w:val="18"/>
        </w:rPr>
      </w:pPr>
    </w:p>
    <w:p w:rsidR="001F22D3" w:rsidRPr="00E02D42" w:rsidRDefault="001F22D3" w:rsidP="001F22D3">
      <w:pPr>
        <w:spacing w:before="40" w:line="257" w:lineRule="auto"/>
        <w:jc w:val="both"/>
        <w:rPr>
          <w:b/>
          <w:sz w:val="17"/>
          <w:szCs w:val="17"/>
        </w:rPr>
      </w:pPr>
      <w:r w:rsidRPr="00E02D42">
        <w:rPr>
          <w:b/>
          <w:w w:val="92"/>
          <w:sz w:val="18"/>
          <w:szCs w:val="18"/>
        </w:rPr>
        <w:t>Rule Base</w:t>
      </w:r>
    </w:p>
    <w:p w:rsidR="001F22D3" w:rsidRPr="00E02D42" w:rsidRDefault="00542E11" w:rsidP="000715B9">
      <w:pPr>
        <w:spacing w:before="40" w:line="257" w:lineRule="auto"/>
        <w:jc w:val="both"/>
        <w:rPr>
          <w:sz w:val="17"/>
          <w:szCs w:val="17"/>
        </w:rPr>
      </w:pPr>
      <w:r w:rsidRPr="00E02D42">
        <w:rPr>
          <w:sz w:val="17"/>
          <w:szCs w:val="17"/>
        </w:rPr>
        <w:t xml:space="preserve">The rule base of an FIS is a series of IF-THEN conditions that use the membership functions of all the inputs in order to determine the output variable. There are also several membership functions for the output variable that the rule base maps too. Each of the rules has an influence on what the output of the system should be. The weight of these influences again varies from 0 to 1 and the final output value is determined by calculating the centroid of all of the rules. </w:t>
      </w:r>
      <w:r w:rsidR="000715B9" w:rsidRPr="00E02D42">
        <w:rPr>
          <w:sz w:val="17"/>
          <w:szCs w:val="17"/>
        </w:rPr>
        <w:t xml:space="preserve">For instance, one rule says that if the car is far away then the output force should be positive and large so that the car may move towards the wall. Another rule will say that when the car is close to the wall the output force should be negative in order to slow the car down. All of these rules have influence over all input ranges determined by how the input variables map to the given membership functions in that specific rule. </w:t>
      </w:r>
    </w:p>
    <w:p w:rsidR="000715B9" w:rsidRPr="00E02D42" w:rsidRDefault="000715B9" w:rsidP="000715B9">
      <w:pPr>
        <w:spacing w:before="40" w:line="257" w:lineRule="auto"/>
        <w:jc w:val="both"/>
        <w:rPr>
          <w:sz w:val="17"/>
          <w:szCs w:val="17"/>
        </w:rPr>
      </w:pPr>
      <w:r w:rsidRPr="00E02D42">
        <w:rPr>
          <w:sz w:val="17"/>
          <w:szCs w:val="17"/>
        </w:rPr>
        <w:t xml:space="preserve">      The IF portion of the statement contains input membership functions of both variables and the THEN portion contains the output membership functions. The system developed during this project has seven distinct </w:t>
      </w:r>
      <w:r w:rsidR="00973FF8" w:rsidRPr="00E02D42">
        <w:rPr>
          <w:sz w:val="17"/>
          <w:szCs w:val="17"/>
        </w:rPr>
        <w:t>rules</w:t>
      </w:r>
      <w:r w:rsidR="005E3B36" w:rsidRPr="00E02D42">
        <w:rPr>
          <w:sz w:val="17"/>
          <w:szCs w:val="17"/>
        </w:rPr>
        <w:t xml:space="preserve">, shown below in </w:t>
      </w:r>
      <w:r w:rsidR="00E02D42" w:rsidRPr="00E02D42">
        <w:rPr>
          <w:sz w:val="17"/>
          <w:szCs w:val="17"/>
        </w:rPr>
        <w:t>Table 1</w:t>
      </w:r>
      <w:r w:rsidR="00973FF8" w:rsidRPr="00E02D42">
        <w:rPr>
          <w:sz w:val="17"/>
          <w:szCs w:val="17"/>
        </w:rPr>
        <w:t xml:space="preserve">. </w:t>
      </w:r>
    </w:p>
    <w:p w:rsidR="000715B9" w:rsidRPr="00E02D42" w:rsidRDefault="000715B9" w:rsidP="00771FF1">
      <w:pPr>
        <w:rPr>
          <w:sz w:val="17"/>
          <w:szCs w:val="17"/>
        </w:rPr>
      </w:pPr>
    </w:p>
    <w:p w:rsidR="000715B9" w:rsidRPr="00E02D42" w:rsidRDefault="000715B9" w:rsidP="004F4929">
      <w:pPr>
        <w:spacing w:line="288" w:lineRule="auto"/>
        <w:rPr>
          <w:sz w:val="18"/>
          <w:szCs w:val="18"/>
        </w:rPr>
      </w:pPr>
      <w:r w:rsidRPr="00E02D42">
        <w:rPr>
          <w:sz w:val="18"/>
          <w:szCs w:val="18"/>
        </w:rPr>
        <w:t xml:space="preserve">     </w:t>
      </w:r>
      <w:r w:rsidR="00973FF8" w:rsidRPr="00E02D42">
        <w:rPr>
          <w:sz w:val="18"/>
          <w:szCs w:val="18"/>
        </w:rPr>
        <w:t xml:space="preserve">  </w:t>
      </w:r>
      <w:r w:rsidRPr="00E02D42">
        <w:rPr>
          <w:sz w:val="18"/>
          <w:szCs w:val="18"/>
        </w:rPr>
        <w:t xml:space="preserve"> IF Position is </w:t>
      </w:r>
      <w:r w:rsidRPr="00E02D42">
        <w:rPr>
          <w:i/>
          <w:sz w:val="18"/>
          <w:szCs w:val="18"/>
        </w:rPr>
        <w:t>Far</w:t>
      </w:r>
      <w:r w:rsidRPr="00E02D42">
        <w:rPr>
          <w:sz w:val="18"/>
          <w:szCs w:val="18"/>
        </w:rPr>
        <w:t xml:space="preserve"> THEN Force is </w:t>
      </w:r>
      <w:r w:rsidRPr="00E02D42">
        <w:rPr>
          <w:i/>
          <w:sz w:val="18"/>
          <w:szCs w:val="18"/>
        </w:rPr>
        <w:t>Positive</w:t>
      </w:r>
    </w:p>
    <w:p w:rsidR="004F4929" w:rsidRPr="00E02D42" w:rsidRDefault="00973FF8" w:rsidP="004F4929">
      <w:pPr>
        <w:spacing w:line="288" w:lineRule="auto"/>
        <w:rPr>
          <w:sz w:val="18"/>
          <w:szCs w:val="18"/>
        </w:rPr>
      </w:pPr>
      <w:r w:rsidRPr="00E02D42">
        <w:rPr>
          <w:sz w:val="18"/>
          <w:szCs w:val="18"/>
        </w:rPr>
        <w:t xml:space="preserve">        IF Position is </w:t>
      </w:r>
      <w:r w:rsidRPr="00E02D42">
        <w:rPr>
          <w:i/>
          <w:sz w:val="18"/>
          <w:szCs w:val="18"/>
        </w:rPr>
        <w:t>Close</w:t>
      </w:r>
      <w:r w:rsidRPr="00E02D42">
        <w:rPr>
          <w:sz w:val="18"/>
          <w:szCs w:val="18"/>
        </w:rPr>
        <w:t xml:space="preserve"> and Velocity is </w:t>
      </w:r>
      <w:r w:rsidRPr="00E02D42">
        <w:rPr>
          <w:i/>
          <w:sz w:val="18"/>
          <w:szCs w:val="18"/>
        </w:rPr>
        <w:t>Negative</w:t>
      </w:r>
      <w:r w:rsidRPr="00E02D42">
        <w:rPr>
          <w:sz w:val="18"/>
          <w:szCs w:val="18"/>
        </w:rPr>
        <w:t xml:space="preserve"> THEN </w:t>
      </w:r>
    </w:p>
    <w:p w:rsidR="00973FF8" w:rsidRPr="00E02D42" w:rsidRDefault="004F4929" w:rsidP="004F4929">
      <w:pPr>
        <w:spacing w:line="288" w:lineRule="auto"/>
        <w:rPr>
          <w:i/>
          <w:sz w:val="18"/>
          <w:szCs w:val="18"/>
        </w:rPr>
      </w:pPr>
      <w:r w:rsidRPr="00E02D42">
        <w:rPr>
          <w:sz w:val="18"/>
          <w:szCs w:val="18"/>
        </w:rPr>
        <w:t xml:space="preserve">                </w:t>
      </w:r>
      <w:r w:rsidR="00973FF8" w:rsidRPr="00E02D42">
        <w:rPr>
          <w:sz w:val="18"/>
          <w:szCs w:val="18"/>
        </w:rPr>
        <w:t xml:space="preserve">Force is </w:t>
      </w:r>
      <w:r w:rsidR="00973FF8" w:rsidRPr="00E02D42">
        <w:rPr>
          <w:i/>
          <w:sz w:val="18"/>
          <w:szCs w:val="18"/>
        </w:rPr>
        <w:t>Positive</w:t>
      </w:r>
    </w:p>
    <w:p w:rsidR="004F4929" w:rsidRPr="00E02D42" w:rsidRDefault="004F4929" w:rsidP="004F4929">
      <w:pPr>
        <w:spacing w:line="288" w:lineRule="auto"/>
        <w:rPr>
          <w:sz w:val="18"/>
          <w:szCs w:val="18"/>
        </w:rPr>
      </w:pPr>
      <w:r w:rsidRPr="00E02D42">
        <w:rPr>
          <w:sz w:val="18"/>
          <w:szCs w:val="18"/>
        </w:rPr>
        <w:t xml:space="preserve">        IF Position is </w:t>
      </w:r>
      <w:r w:rsidRPr="00E02D42">
        <w:rPr>
          <w:i/>
          <w:sz w:val="18"/>
          <w:szCs w:val="18"/>
        </w:rPr>
        <w:t>Close</w:t>
      </w:r>
      <w:r w:rsidRPr="00E02D42">
        <w:rPr>
          <w:sz w:val="18"/>
          <w:szCs w:val="18"/>
        </w:rPr>
        <w:t xml:space="preserve"> and Velocity is </w:t>
      </w:r>
      <w:r w:rsidRPr="00E02D42">
        <w:rPr>
          <w:i/>
          <w:sz w:val="18"/>
          <w:szCs w:val="18"/>
        </w:rPr>
        <w:t>Zero</w:t>
      </w:r>
      <w:r w:rsidRPr="00E02D42">
        <w:rPr>
          <w:sz w:val="18"/>
          <w:szCs w:val="18"/>
        </w:rPr>
        <w:t xml:space="preserve"> THEN Force </w:t>
      </w:r>
    </w:p>
    <w:p w:rsidR="004F4929" w:rsidRPr="00E02D42" w:rsidRDefault="004F4929" w:rsidP="004F4929">
      <w:pPr>
        <w:spacing w:line="288" w:lineRule="auto"/>
        <w:rPr>
          <w:sz w:val="18"/>
          <w:szCs w:val="18"/>
        </w:rPr>
      </w:pPr>
      <w:r w:rsidRPr="00E02D42">
        <w:rPr>
          <w:sz w:val="18"/>
          <w:szCs w:val="18"/>
        </w:rPr>
        <w:t xml:space="preserve">                is </w:t>
      </w:r>
      <w:r w:rsidRPr="00E02D42">
        <w:rPr>
          <w:i/>
          <w:sz w:val="18"/>
          <w:szCs w:val="18"/>
        </w:rPr>
        <w:t>Zero</w:t>
      </w:r>
    </w:p>
    <w:p w:rsidR="004F4929" w:rsidRPr="00E02D42" w:rsidRDefault="004F4929" w:rsidP="004F4929">
      <w:pPr>
        <w:spacing w:line="288" w:lineRule="auto"/>
        <w:rPr>
          <w:sz w:val="18"/>
          <w:szCs w:val="18"/>
        </w:rPr>
      </w:pPr>
      <w:r w:rsidRPr="00E02D42">
        <w:rPr>
          <w:sz w:val="18"/>
          <w:szCs w:val="18"/>
        </w:rPr>
        <w:t xml:space="preserve">        IF Position is </w:t>
      </w:r>
      <w:r w:rsidRPr="00E02D42">
        <w:rPr>
          <w:i/>
          <w:sz w:val="18"/>
          <w:szCs w:val="18"/>
        </w:rPr>
        <w:t>Close</w:t>
      </w:r>
      <w:r w:rsidRPr="00E02D42">
        <w:rPr>
          <w:sz w:val="18"/>
          <w:szCs w:val="18"/>
        </w:rPr>
        <w:t xml:space="preserve"> and Velocity is </w:t>
      </w:r>
      <w:r w:rsidRPr="00E02D42">
        <w:rPr>
          <w:i/>
          <w:sz w:val="18"/>
          <w:szCs w:val="18"/>
        </w:rPr>
        <w:t>Positive</w:t>
      </w:r>
      <w:r w:rsidRPr="00E02D42">
        <w:rPr>
          <w:sz w:val="18"/>
          <w:szCs w:val="18"/>
        </w:rPr>
        <w:t xml:space="preserve"> THEN Force</w:t>
      </w:r>
    </w:p>
    <w:p w:rsidR="004F4929" w:rsidRPr="00E02D42" w:rsidRDefault="004F4929" w:rsidP="004F4929">
      <w:pPr>
        <w:spacing w:line="288" w:lineRule="auto"/>
        <w:rPr>
          <w:sz w:val="18"/>
          <w:szCs w:val="18"/>
        </w:rPr>
      </w:pPr>
      <w:r w:rsidRPr="00E02D42">
        <w:rPr>
          <w:sz w:val="18"/>
          <w:szCs w:val="18"/>
        </w:rPr>
        <w:t xml:space="preserve">                is </w:t>
      </w:r>
      <w:r w:rsidRPr="00E02D42">
        <w:rPr>
          <w:i/>
          <w:sz w:val="18"/>
          <w:szCs w:val="18"/>
        </w:rPr>
        <w:t>Negative</w:t>
      </w:r>
    </w:p>
    <w:p w:rsidR="004F4929" w:rsidRPr="00E02D42" w:rsidRDefault="004F4929" w:rsidP="004F4929">
      <w:pPr>
        <w:spacing w:line="288" w:lineRule="auto"/>
        <w:rPr>
          <w:sz w:val="18"/>
          <w:szCs w:val="18"/>
        </w:rPr>
      </w:pPr>
      <w:r w:rsidRPr="00E02D42">
        <w:rPr>
          <w:sz w:val="18"/>
          <w:szCs w:val="18"/>
        </w:rPr>
        <w:t xml:space="preserve">        IF Position is </w:t>
      </w:r>
      <w:r w:rsidRPr="00E02D42">
        <w:rPr>
          <w:i/>
          <w:sz w:val="18"/>
          <w:szCs w:val="18"/>
        </w:rPr>
        <w:t>Very Close</w:t>
      </w:r>
      <w:r w:rsidRPr="00E02D42">
        <w:rPr>
          <w:sz w:val="18"/>
          <w:szCs w:val="18"/>
        </w:rPr>
        <w:t xml:space="preserve"> and Velocity is </w:t>
      </w:r>
      <w:r w:rsidRPr="00E02D42">
        <w:rPr>
          <w:i/>
          <w:sz w:val="18"/>
          <w:szCs w:val="18"/>
        </w:rPr>
        <w:t>Positive</w:t>
      </w:r>
      <w:r w:rsidRPr="00E02D42">
        <w:rPr>
          <w:sz w:val="18"/>
          <w:szCs w:val="18"/>
        </w:rPr>
        <w:t xml:space="preserve"> THEN </w:t>
      </w:r>
    </w:p>
    <w:p w:rsidR="004F4929" w:rsidRPr="00E02D42" w:rsidRDefault="004F4929" w:rsidP="004F4929">
      <w:pPr>
        <w:spacing w:line="288" w:lineRule="auto"/>
        <w:rPr>
          <w:sz w:val="18"/>
          <w:szCs w:val="18"/>
        </w:rPr>
      </w:pPr>
      <w:r w:rsidRPr="00E02D42">
        <w:rPr>
          <w:sz w:val="18"/>
          <w:szCs w:val="18"/>
        </w:rPr>
        <w:t xml:space="preserve">                Force is </w:t>
      </w:r>
      <w:r w:rsidRPr="00E02D42">
        <w:rPr>
          <w:i/>
          <w:sz w:val="18"/>
          <w:szCs w:val="18"/>
        </w:rPr>
        <w:t>Positive</w:t>
      </w:r>
    </w:p>
    <w:p w:rsidR="004F4929" w:rsidRPr="00E02D42" w:rsidRDefault="004F4929" w:rsidP="004F4929">
      <w:pPr>
        <w:spacing w:line="288" w:lineRule="auto"/>
        <w:rPr>
          <w:sz w:val="18"/>
          <w:szCs w:val="18"/>
        </w:rPr>
      </w:pPr>
      <w:r w:rsidRPr="00E02D42">
        <w:rPr>
          <w:sz w:val="18"/>
          <w:szCs w:val="18"/>
        </w:rPr>
        <w:t xml:space="preserve">        IF Position is </w:t>
      </w:r>
      <w:r w:rsidRPr="00E02D42">
        <w:rPr>
          <w:i/>
          <w:sz w:val="18"/>
          <w:szCs w:val="18"/>
        </w:rPr>
        <w:t>Very Close</w:t>
      </w:r>
      <w:r w:rsidRPr="00E02D42">
        <w:rPr>
          <w:sz w:val="18"/>
          <w:szCs w:val="18"/>
        </w:rPr>
        <w:t xml:space="preserve"> and Velocity is </w:t>
      </w:r>
      <w:r w:rsidRPr="00E02D42">
        <w:rPr>
          <w:i/>
          <w:sz w:val="18"/>
          <w:szCs w:val="18"/>
        </w:rPr>
        <w:t>Zero</w:t>
      </w:r>
      <w:r w:rsidRPr="00E02D42">
        <w:rPr>
          <w:sz w:val="18"/>
          <w:szCs w:val="18"/>
        </w:rPr>
        <w:t xml:space="preserve"> THEN </w:t>
      </w:r>
    </w:p>
    <w:p w:rsidR="004F4929" w:rsidRPr="00E02D42" w:rsidRDefault="004F4929" w:rsidP="004F4929">
      <w:pPr>
        <w:spacing w:line="288" w:lineRule="auto"/>
        <w:rPr>
          <w:sz w:val="18"/>
          <w:szCs w:val="18"/>
        </w:rPr>
      </w:pPr>
      <w:r w:rsidRPr="00E02D42">
        <w:rPr>
          <w:sz w:val="18"/>
          <w:szCs w:val="18"/>
        </w:rPr>
        <w:t xml:space="preserve">                Force is </w:t>
      </w:r>
      <w:r w:rsidRPr="00E02D42">
        <w:rPr>
          <w:i/>
          <w:sz w:val="18"/>
          <w:szCs w:val="18"/>
        </w:rPr>
        <w:t>Zero</w:t>
      </w:r>
    </w:p>
    <w:p w:rsidR="004F4929" w:rsidRPr="00E02D42" w:rsidRDefault="004F4929" w:rsidP="004F4929">
      <w:pPr>
        <w:spacing w:line="288" w:lineRule="auto"/>
        <w:rPr>
          <w:sz w:val="18"/>
          <w:szCs w:val="18"/>
        </w:rPr>
      </w:pPr>
      <w:r w:rsidRPr="00E02D42">
        <w:rPr>
          <w:sz w:val="18"/>
          <w:szCs w:val="18"/>
        </w:rPr>
        <w:t xml:space="preserve">        IF Position is </w:t>
      </w:r>
      <w:r w:rsidRPr="00E02D42">
        <w:rPr>
          <w:i/>
          <w:sz w:val="18"/>
          <w:szCs w:val="18"/>
        </w:rPr>
        <w:t xml:space="preserve">Very Close </w:t>
      </w:r>
      <w:r w:rsidRPr="00E02D42">
        <w:rPr>
          <w:sz w:val="18"/>
          <w:szCs w:val="18"/>
        </w:rPr>
        <w:t xml:space="preserve">and Velocity is </w:t>
      </w:r>
      <w:r w:rsidRPr="00E02D42">
        <w:rPr>
          <w:i/>
          <w:sz w:val="18"/>
          <w:szCs w:val="18"/>
        </w:rPr>
        <w:t>Positive</w:t>
      </w:r>
      <w:r w:rsidRPr="00E02D42">
        <w:rPr>
          <w:sz w:val="18"/>
          <w:szCs w:val="18"/>
        </w:rPr>
        <w:t xml:space="preserve"> THEN</w:t>
      </w:r>
    </w:p>
    <w:p w:rsidR="004F4929" w:rsidRPr="00E02D42" w:rsidRDefault="004F4929" w:rsidP="004F4929">
      <w:pPr>
        <w:spacing w:line="288" w:lineRule="auto"/>
        <w:rPr>
          <w:sz w:val="18"/>
          <w:szCs w:val="18"/>
        </w:rPr>
      </w:pPr>
      <w:r w:rsidRPr="00E02D42">
        <w:rPr>
          <w:sz w:val="18"/>
          <w:szCs w:val="18"/>
        </w:rPr>
        <w:t xml:space="preserve">                Force is </w:t>
      </w:r>
      <w:r w:rsidRPr="00E02D42">
        <w:rPr>
          <w:i/>
          <w:sz w:val="18"/>
          <w:szCs w:val="18"/>
        </w:rPr>
        <w:t>Negative</w:t>
      </w:r>
    </w:p>
    <w:p w:rsidR="00F0456F" w:rsidRPr="00E02D42" w:rsidRDefault="00F0456F" w:rsidP="004F4929">
      <w:pPr>
        <w:spacing w:line="288" w:lineRule="auto"/>
        <w:rPr>
          <w:sz w:val="18"/>
          <w:szCs w:val="18"/>
        </w:rPr>
      </w:pPr>
    </w:p>
    <w:p w:rsidR="00CD75C2" w:rsidRPr="00E02D42" w:rsidRDefault="00E02D42" w:rsidP="00CD75C2">
      <w:pPr>
        <w:rPr>
          <w:sz w:val="17"/>
          <w:szCs w:val="17"/>
        </w:rPr>
      </w:pPr>
      <w:r w:rsidRPr="00E02D42">
        <w:rPr>
          <w:b/>
          <w:sz w:val="17"/>
          <w:szCs w:val="17"/>
        </w:rPr>
        <w:t>Table 1</w:t>
      </w:r>
      <w:r w:rsidR="00CD75C2" w:rsidRPr="00E02D42">
        <w:rPr>
          <w:sz w:val="17"/>
          <w:szCs w:val="17"/>
        </w:rPr>
        <w:t xml:space="preserve">    Rule base of the Fuzzy Inference System.</w:t>
      </w:r>
    </w:p>
    <w:p w:rsidR="00F0456F" w:rsidRPr="00E02D42" w:rsidRDefault="005E3B36" w:rsidP="004F4929">
      <w:pPr>
        <w:spacing w:line="288" w:lineRule="auto"/>
        <w:rPr>
          <w:sz w:val="18"/>
          <w:szCs w:val="18"/>
        </w:rPr>
      </w:pPr>
      <w:r w:rsidRPr="00E02D42">
        <w:rPr>
          <w:rFonts w:ascii="Arial" w:hAnsi="Arial" w:cs="Arial"/>
          <w:noProof/>
          <w:sz w:val="18"/>
          <w:szCs w:val="18"/>
        </w:rPr>
        <mc:AlternateContent>
          <mc:Choice Requires="wps">
            <w:drawing>
              <wp:anchor distT="0" distB="0" distL="114300" distR="114300" simplePos="0" relativeHeight="251670528" behindDoc="0" locked="0" layoutInCell="1" allowOverlap="1" wp14:anchorId="62D6D8D6" wp14:editId="67498286">
                <wp:simplePos x="0" y="0"/>
                <wp:positionH relativeFrom="column">
                  <wp:posOffset>877570</wp:posOffset>
                </wp:positionH>
                <wp:positionV relativeFrom="paragraph">
                  <wp:posOffset>12065</wp:posOffset>
                </wp:positionV>
                <wp:extent cx="1781175" cy="368935"/>
                <wp:effectExtent l="0" t="0" r="0" b="0"/>
                <wp:wrapNone/>
                <wp:docPr id="40" name="TextBox 8"/>
                <wp:cNvGraphicFramePr/>
                <a:graphic xmlns:a="http://schemas.openxmlformats.org/drawingml/2006/main">
                  <a:graphicData uri="http://schemas.microsoft.com/office/word/2010/wordprocessingShape">
                    <wps:wsp>
                      <wps:cNvSpPr txBox="1"/>
                      <wps:spPr>
                        <a:xfrm>
                          <a:off x="0" y="0"/>
                          <a:ext cx="1781175" cy="368935"/>
                        </a:xfrm>
                        <a:prstGeom prst="rect">
                          <a:avLst/>
                        </a:prstGeom>
                        <a:noFill/>
                      </wps:spPr>
                      <wps:txbx>
                        <w:txbxContent>
                          <w:p w:rsidR="00EE0C30" w:rsidRPr="00F0456F" w:rsidRDefault="00EE0C30" w:rsidP="00F0456F">
                            <w:pPr>
                              <w:pStyle w:val="NormalWeb"/>
                              <w:spacing w:before="0" w:beforeAutospacing="0" w:after="0" w:afterAutospacing="0"/>
                              <w:jc w:val="center"/>
                            </w:pPr>
                            <w:r w:rsidRPr="00F0456F">
                              <w:rPr>
                                <w:rFonts w:asciiTheme="minorHAnsi" w:hAnsi="Calibri" w:cstheme="minorBidi"/>
                                <w:color w:val="000000" w:themeColor="text1"/>
                                <w:kern w:val="24"/>
                              </w:rPr>
                              <w:t>Velocity</w:t>
                            </w:r>
                          </w:p>
                        </w:txbxContent>
                      </wps:txbx>
                      <wps:bodyPr wrap="square" rtlCol="0">
                        <a:spAutoFit/>
                      </wps:bodyPr>
                    </wps:wsp>
                  </a:graphicData>
                </a:graphic>
                <wp14:sizeRelH relativeFrom="margin">
                  <wp14:pctWidth>0</wp14:pctWidth>
                </wp14:sizeRelH>
              </wp:anchor>
            </w:drawing>
          </mc:Choice>
          <mc:Fallback>
            <w:pict>
              <v:shape w14:anchorId="62D6D8D6" id="TextBox 8" o:spid="_x0000_s1027" type="#_x0000_t202" style="position:absolute;margin-left:69.1pt;margin-top:.95pt;width:140.25pt;height:29.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" filled="f" stroked="f">
                <v:textbox style="mso-fit-shape-to-text:t">
                  <w:txbxContent>
                    <w:p w:rsidR="00EE0C30" w:rsidRPr="00F0456F" w:rsidRDefault="00EE0C30" w:rsidP="00F0456F">
                      <w:pPr>
                        <w:pStyle w:val="NormalWeb"/>
                        <w:spacing w:before="0" w:beforeAutospacing="0" w:after="0" w:afterAutospacing="0"/>
                        <w:jc w:val="center"/>
                      </w:pPr>
                      <w:r w:rsidRPr="00F0456F">
                        <w:rPr>
                          <w:rFonts w:asciiTheme="minorHAnsi" w:hAnsi="Calibri" w:cstheme="minorBidi"/>
                          <w:color w:val="000000" w:themeColor="text1"/>
                          <w:kern w:val="24"/>
                        </w:rPr>
                        <w:t>Velocity</w:t>
                      </w:r>
                    </w:p>
                  </w:txbxContent>
                </v:textbox>
              </v:shape>
            </w:pict>
          </mc:Fallback>
        </mc:AlternateContent>
      </w:r>
    </w:p>
    <w:p w:rsidR="001F22D3" w:rsidRPr="00E02D42" w:rsidRDefault="001F22D3" w:rsidP="00771FF1">
      <w:pPr>
        <w:rPr>
          <w:sz w:val="17"/>
          <w:szCs w:val="17"/>
        </w:rPr>
      </w:pPr>
    </w:p>
    <w:tbl>
      <w:tblPr>
        <w:tblW w:w="3919" w:type="dxa"/>
        <w:jc w:val="center"/>
        <w:tblCellMar>
          <w:left w:w="0" w:type="dxa"/>
          <w:right w:w="0" w:type="dxa"/>
        </w:tblCellMar>
        <w:tblLook w:val="04A0" w:firstRow="1" w:lastRow="0" w:firstColumn="1" w:lastColumn="0" w:noHBand="0" w:noVBand="1"/>
      </w:tblPr>
      <w:tblGrid>
        <w:gridCol w:w="1097"/>
        <w:gridCol w:w="976"/>
        <w:gridCol w:w="869"/>
        <w:gridCol w:w="977"/>
      </w:tblGrid>
      <w:tr w:rsidR="00F0456F" w:rsidRPr="00E02D42" w:rsidTr="00F0456F">
        <w:trPr>
          <w:trHeight w:val="552"/>
          <w:jc w:val="center"/>
        </w:trPr>
        <w:tc>
          <w:tcPr>
            <w:tcW w:w="981" w:type="dxa"/>
            <w:tcBorders>
              <w:top w:val="nil"/>
              <w:left w:val="nil"/>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80127A" w:rsidRPr="00E02D42" w:rsidRDefault="0080127A" w:rsidP="00F0456F">
            <w:pPr>
              <w:jc w:val="center"/>
              <w:rPr>
                <w:rFonts w:ascii="Arial" w:hAnsi="Arial" w:cs="Arial"/>
                <w:b/>
                <w:sz w:val="18"/>
                <w:szCs w:val="18"/>
              </w:rPr>
            </w:pPr>
          </w:p>
        </w:tc>
        <w:tc>
          <w:tcPr>
            <w:tcW w:w="980" w:type="dxa"/>
            <w:tcBorders>
              <w:top w:val="single" w:sz="8" w:space="0" w:color="000000"/>
              <w:left w:val="single" w:sz="8" w:space="0" w:color="000000"/>
              <w:bottom w:val="single" w:sz="8" w:space="0" w:color="000000"/>
              <w:right w:val="single" w:sz="8" w:space="0" w:color="000000"/>
            </w:tcBorders>
            <w:shd w:val="clear" w:color="auto" w:fill="E00021"/>
            <w:tcMar>
              <w:top w:w="15" w:type="dxa"/>
              <w:left w:w="108" w:type="dxa"/>
              <w:bottom w:w="0" w:type="dxa"/>
              <w:right w:w="108" w:type="dxa"/>
            </w:tcMar>
            <w:vAlign w:val="center"/>
            <w:hideMark/>
          </w:tcPr>
          <w:p w:rsidR="0080127A" w:rsidRPr="00E02D42" w:rsidRDefault="00F0456F" w:rsidP="00F0456F">
            <w:pPr>
              <w:jc w:val="center"/>
              <w:rPr>
                <w:rFonts w:ascii="Arial" w:hAnsi="Arial" w:cs="Arial"/>
                <w:b/>
                <w:sz w:val="18"/>
                <w:szCs w:val="18"/>
              </w:rPr>
            </w:pPr>
            <w:r w:rsidRPr="00E02D42">
              <w:rPr>
                <w:rFonts w:ascii="Arial" w:hAnsi="Arial" w:cs="Arial"/>
                <w:b/>
                <w:bCs/>
                <w:sz w:val="18"/>
                <w:szCs w:val="18"/>
              </w:rPr>
              <w:t>Negative</w:t>
            </w:r>
          </w:p>
        </w:tc>
        <w:tc>
          <w:tcPr>
            <w:tcW w:w="977" w:type="dxa"/>
            <w:tcBorders>
              <w:top w:val="single" w:sz="8" w:space="0" w:color="000000"/>
              <w:left w:val="single" w:sz="8" w:space="0" w:color="000000"/>
              <w:bottom w:val="single" w:sz="8" w:space="0" w:color="000000"/>
              <w:right w:val="single" w:sz="8" w:space="0" w:color="000000"/>
            </w:tcBorders>
            <w:shd w:val="clear" w:color="auto" w:fill="E00021"/>
            <w:tcMar>
              <w:top w:w="15" w:type="dxa"/>
              <w:left w:w="108" w:type="dxa"/>
              <w:bottom w:w="0" w:type="dxa"/>
              <w:right w:w="108" w:type="dxa"/>
            </w:tcMar>
            <w:vAlign w:val="center"/>
            <w:hideMark/>
          </w:tcPr>
          <w:p w:rsidR="0080127A" w:rsidRPr="00E02D42" w:rsidRDefault="00F0456F" w:rsidP="00F0456F">
            <w:pPr>
              <w:jc w:val="center"/>
              <w:rPr>
                <w:rFonts w:ascii="Arial" w:hAnsi="Arial" w:cs="Arial"/>
                <w:b/>
                <w:sz w:val="18"/>
                <w:szCs w:val="18"/>
              </w:rPr>
            </w:pPr>
            <w:r w:rsidRPr="00E02D42">
              <w:rPr>
                <w:rFonts w:ascii="Arial" w:hAnsi="Arial" w:cs="Arial"/>
                <w:b/>
                <w:bCs/>
                <w:sz w:val="18"/>
                <w:szCs w:val="18"/>
              </w:rPr>
              <w:t>Zero</w:t>
            </w:r>
          </w:p>
        </w:tc>
        <w:tc>
          <w:tcPr>
            <w:tcW w:w="980" w:type="dxa"/>
            <w:tcBorders>
              <w:top w:val="single" w:sz="8" w:space="0" w:color="000000"/>
              <w:left w:val="single" w:sz="8" w:space="0" w:color="000000"/>
              <w:bottom w:val="single" w:sz="8" w:space="0" w:color="000000"/>
              <w:right w:val="single" w:sz="8" w:space="0" w:color="000000"/>
            </w:tcBorders>
            <w:shd w:val="clear" w:color="auto" w:fill="E00021"/>
            <w:tcMar>
              <w:top w:w="15" w:type="dxa"/>
              <w:left w:w="108" w:type="dxa"/>
              <w:bottom w:w="0" w:type="dxa"/>
              <w:right w:w="108" w:type="dxa"/>
            </w:tcMar>
            <w:vAlign w:val="center"/>
            <w:hideMark/>
          </w:tcPr>
          <w:p w:rsidR="0080127A" w:rsidRPr="00E02D42" w:rsidRDefault="00F0456F" w:rsidP="00F0456F">
            <w:pPr>
              <w:jc w:val="center"/>
              <w:rPr>
                <w:rFonts w:ascii="Arial" w:hAnsi="Arial" w:cs="Arial"/>
                <w:b/>
                <w:sz w:val="18"/>
                <w:szCs w:val="18"/>
              </w:rPr>
            </w:pPr>
            <w:r w:rsidRPr="00E02D42">
              <w:rPr>
                <w:rFonts w:ascii="Arial" w:hAnsi="Arial" w:cs="Arial"/>
                <w:b/>
                <w:bCs/>
                <w:sz w:val="18"/>
                <w:szCs w:val="18"/>
              </w:rPr>
              <w:t>Positive</w:t>
            </w:r>
          </w:p>
        </w:tc>
      </w:tr>
      <w:tr w:rsidR="00F0456F" w:rsidRPr="00E02D42" w:rsidTr="00F0456F">
        <w:trPr>
          <w:trHeight w:val="552"/>
          <w:jc w:val="center"/>
        </w:trPr>
        <w:tc>
          <w:tcPr>
            <w:tcW w:w="981" w:type="dxa"/>
            <w:tcBorders>
              <w:top w:val="single" w:sz="8" w:space="0" w:color="000000"/>
              <w:left w:val="single" w:sz="8" w:space="0" w:color="000000"/>
              <w:bottom w:val="single" w:sz="8" w:space="0" w:color="000000"/>
              <w:right w:val="single" w:sz="8" w:space="0" w:color="000000"/>
            </w:tcBorders>
            <w:shd w:val="clear" w:color="auto" w:fill="E00021"/>
            <w:tcMar>
              <w:top w:w="15" w:type="dxa"/>
              <w:left w:w="108" w:type="dxa"/>
              <w:bottom w:w="0" w:type="dxa"/>
              <w:right w:w="108" w:type="dxa"/>
            </w:tcMar>
            <w:vAlign w:val="center"/>
            <w:hideMark/>
          </w:tcPr>
          <w:p w:rsidR="0080127A" w:rsidRPr="00E02D42" w:rsidRDefault="00F0456F" w:rsidP="00F0456F">
            <w:pPr>
              <w:jc w:val="center"/>
              <w:rPr>
                <w:rFonts w:ascii="Arial" w:hAnsi="Arial" w:cs="Arial"/>
                <w:b/>
                <w:sz w:val="18"/>
                <w:szCs w:val="18"/>
              </w:rPr>
            </w:pPr>
            <w:r w:rsidRPr="00E02D42">
              <w:rPr>
                <w:rFonts w:ascii="Arial" w:hAnsi="Arial" w:cs="Arial"/>
                <w:b/>
                <w:bCs/>
                <w:sz w:val="18"/>
                <w:szCs w:val="18"/>
              </w:rPr>
              <w:t>Far</w:t>
            </w:r>
          </w:p>
        </w:tc>
        <w:tc>
          <w:tcPr>
            <w:tcW w:w="2938" w:type="dxa"/>
            <w:gridSpan w:val="3"/>
            <w:tcBorders>
              <w:top w:val="single" w:sz="8" w:space="0" w:color="000000"/>
              <w:left w:val="single" w:sz="8" w:space="0" w:color="000000"/>
              <w:bottom w:val="single" w:sz="8" w:space="0" w:color="000000"/>
              <w:right w:val="single" w:sz="8" w:space="0" w:color="000000"/>
            </w:tcBorders>
            <w:shd w:val="clear" w:color="auto" w:fill="E7F3F4"/>
            <w:tcMar>
              <w:top w:w="15" w:type="dxa"/>
              <w:left w:w="108" w:type="dxa"/>
              <w:bottom w:w="0" w:type="dxa"/>
              <w:right w:w="108" w:type="dxa"/>
            </w:tcMar>
            <w:vAlign w:val="center"/>
            <w:hideMark/>
          </w:tcPr>
          <w:p w:rsidR="0080127A" w:rsidRPr="00E02D42" w:rsidRDefault="00F0456F" w:rsidP="00F0456F">
            <w:pPr>
              <w:jc w:val="center"/>
              <w:rPr>
                <w:rFonts w:ascii="Arial" w:hAnsi="Arial" w:cs="Arial"/>
                <w:b/>
                <w:sz w:val="18"/>
                <w:szCs w:val="18"/>
              </w:rPr>
            </w:pPr>
            <w:r w:rsidRPr="00E02D42">
              <w:rPr>
                <w:rFonts w:ascii="Arial" w:hAnsi="Arial" w:cs="Arial"/>
                <w:b/>
                <w:sz w:val="18"/>
                <w:szCs w:val="18"/>
              </w:rPr>
              <w:t>Positive</w:t>
            </w:r>
          </w:p>
        </w:tc>
      </w:tr>
      <w:tr w:rsidR="00114225" w:rsidRPr="00E02D42" w:rsidTr="00114225">
        <w:trPr>
          <w:trHeight w:val="552"/>
          <w:jc w:val="center"/>
        </w:trPr>
        <w:tc>
          <w:tcPr>
            <w:tcW w:w="981" w:type="dxa"/>
            <w:tcBorders>
              <w:top w:val="single" w:sz="8" w:space="0" w:color="000000"/>
              <w:left w:val="single" w:sz="8" w:space="0" w:color="000000"/>
              <w:bottom w:val="single" w:sz="8" w:space="0" w:color="000000"/>
              <w:right w:val="single" w:sz="8" w:space="0" w:color="000000"/>
            </w:tcBorders>
            <w:shd w:val="clear" w:color="auto" w:fill="E00021"/>
            <w:tcMar>
              <w:top w:w="15" w:type="dxa"/>
              <w:left w:w="108" w:type="dxa"/>
              <w:bottom w:w="0" w:type="dxa"/>
              <w:right w:w="108" w:type="dxa"/>
            </w:tcMar>
            <w:vAlign w:val="center"/>
            <w:hideMark/>
          </w:tcPr>
          <w:p w:rsidR="0080127A" w:rsidRPr="00E02D42" w:rsidRDefault="00F0456F" w:rsidP="00114225">
            <w:pPr>
              <w:jc w:val="center"/>
              <w:rPr>
                <w:rFonts w:ascii="Arial" w:hAnsi="Arial" w:cs="Arial"/>
                <w:b/>
                <w:sz w:val="18"/>
                <w:szCs w:val="18"/>
              </w:rPr>
            </w:pPr>
            <w:r w:rsidRPr="00E02D42">
              <w:rPr>
                <w:rFonts w:ascii="Arial" w:hAnsi="Arial" w:cs="Arial"/>
                <w:noProof/>
                <w:sz w:val="18"/>
                <w:szCs w:val="18"/>
              </w:rPr>
              <mc:AlternateContent>
                <mc:Choice Requires="wps">
                  <w:drawing>
                    <wp:anchor distT="0" distB="0" distL="114300" distR="114300" simplePos="0" relativeHeight="251671552" behindDoc="0" locked="0" layoutInCell="1" allowOverlap="1" wp14:anchorId="0A214765" wp14:editId="39BC92B5">
                      <wp:simplePos x="0" y="0"/>
                      <wp:positionH relativeFrom="column">
                        <wp:posOffset>-724535</wp:posOffset>
                      </wp:positionH>
                      <wp:positionV relativeFrom="paragraph">
                        <wp:posOffset>-15240</wp:posOffset>
                      </wp:positionV>
                      <wp:extent cx="1124585" cy="368935"/>
                      <wp:effectExtent l="0" t="0" r="0" b="0"/>
                      <wp:wrapNone/>
                      <wp:docPr id="41" name="TextBox 8"/>
                      <wp:cNvGraphicFramePr/>
                      <a:graphic xmlns:a="http://schemas.openxmlformats.org/drawingml/2006/main">
                        <a:graphicData uri="http://schemas.microsoft.com/office/word/2010/wordprocessingShape">
                          <wps:wsp>
                            <wps:cNvSpPr txBox="1"/>
                            <wps:spPr>
                              <a:xfrm rot="16200000">
                                <a:off x="0" y="0"/>
                                <a:ext cx="1124585" cy="368935"/>
                              </a:xfrm>
                              <a:prstGeom prst="rect">
                                <a:avLst/>
                              </a:prstGeom>
                              <a:noFill/>
                            </wps:spPr>
                            <wps:txbx>
                              <w:txbxContent>
                                <w:p w:rsidR="00EE0C30" w:rsidRPr="00F0456F" w:rsidRDefault="00EE0C30" w:rsidP="00F0456F">
                                  <w:pPr>
                                    <w:pStyle w:val="NormalWeb"/>
                                    <w:spacing w:before="0" w:beforeAutospacing="0" w:after="0" w:afterAutospacing="0"/>
                                    <w:jc w:val="center"/>
                                  </w:pPr>
                                  <w:r>
                                    <w:rPr>
                                      <w:rFonts w:asciiTheme="minorHAnsi" w:hAnsi="Calibri" w:cstheme="minorBidi"/>
                                      <w:color w:val="000000" w:themeColor="text1"/>
                                      <w:kern w:val="24"/>
                                    </w:rPr>
                                    <w:t>Position</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0A214765" id="_x0000_s1028" type="#_x0000_t202" style="position:absolute;left:0;text-align:left;margin-left:-57.05pt;margin-top:-1.2pt;width:88.55pt;height:29.0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" filled="f" stroked="f">
                      <v:textbox style="mso-fit-shape-to-text:t">
                        <w:txbxContent>
                          <w:p w:rsidR="00EE0C30" w:rsidRPr="00F0456F" w:rsidRDefault="00EE0C30" w:rsidP="00F0456F">
                            <w:pPr>
                              <w:pStyle w:val="NormalWeb"/>
                              <w:spacing w:before="0" w:beforeAutospacing="0" w:after="0" w:afterAutospacing="0"/>
                              <w:jc w:val="center"/>
                            </w:pPr>
                            <w:r>
                              <w:rPr>
                                <w:rFonts w:asciiTheme="minorHAnsi" w:hAnsi="Calibri" w:cstheme="minorBidi"/>
                                <w:color w:val="000000" w:themeColor="text1"/>
                                <w:kern w:val="24"/>
                              </w:rPr>
                              <w:t>Position</w:t>
                            </w:r>
                          </w:p>
                        </w:txbxContent>
                      </v:textbox>
                    </v:shape>
                  </w:pict>
                </mc:Fallback>
              </mc:AlternateContent>
            </w:r>
            <w:r w:rsidRPr="00E02D42">
              <w:rPr>
                <w:rFonts w:ascii="Arial" w:hAnsi="Arial" w:cs="Arial"/>
                <w:b/>
                <w:bCs/>
                <w:sz w:val="18"/>
                <w:szCs w:val="18"/>
              </w:rPr>
              <w:t>Close</w:t>
            </w:r>
          </w:p>
        </w:tc>
        <w:tc>
          <w:tcPr>
            <w:tcW w:w="980" w:type="dxa"/>
            <w:tcBorders>
              <w:top w:val="single" w:sz="8" w:space="0" w:color="000000"/>
              <w:left w:val="single" w:sz="8" w:space="0" w:color="000000"/>
              <w:bottom w:val="single" w:sz="8" w:space="0" w:color="000000"/>
              <w:right w:val="single" w:sz="8" w:space="0" w:color="000000"/>
            </w:tcBorders>
            <w:shd w:val="clear" w:color="auto" w:fill="F3F9FA"/>
            <w:tcMar>
              <w:top w:w="15" w:type="dxa"/>
              <w:left w:w="108" w:type="dxa"/>
              <w:bottom w:w="0" w:type="dxa"/>
              <w:right w:w="108" w:type="dxa"/>
            </w:tcMar>
            <w:vAlign w:val="center"/>
            <w:hideMark/>
          </w:tcPr>
          <w:p w:rsidR="0080127A" w:rsidRPr="00E02D42" w:rsidRDefault="00F0456F" w:rsidP="00F0456F">
            <w:pPr>
              <w:jc w:val="center"/>
              <w:rPr>
                <w:rFonts w:ascii="Arial" w:hAnsi="Arial" w:cs="Arial"/>
                <w:b/>
                <w:sz w:val="18"/>
                <w:szCs w:val="18"/>
              </w:rPr>
            </w:pPr>
            <w:r w:rsidRPr="00E02D42">
              <w:rPr>
                <w:rFonts w:ascii="Arial" w:hAnsi="Arial" w:cs="Arial"/>
                <w:b/>
                <w:sz w:val="18"/>
                <w:szCs w:val="18"/>
              </w:rPr>
              <w:t>Positive</w:t>
            </w:r>
          </w:p>
        </w:tc>
        <w:tc>
          <w:tcPr>
            <w:tcW w:w="977" w:type="dxa"/>
            <w:tcBorders>
              <w:top w:val="single" w:sz="8" w:space="0" w:color="000000"/>
              <w:left w:val="single" w:sz="8" w:space="0" w:color="000000"/>
              <w:bottom w:val="single" w:sz="8" w:space="0" w:color="000000"/>
              <w:right w:val="single" w:sz="8" w:space="0" w:color="000000"/>
            </w:tcBorders>
            <w:shd w:val="clear" w:color="auto" w:fill="F3F9FA"/>
            <w:tcMar>
              <w:top w:w="15" w:type="dxa"/>
              <w:left w:w="108" w:type="dxa"/>
              <w:bottom w:w="0" w:type="dxa"/>
              <w:right w:w="108" w:type="dxa"/>
            </w:tcMar>
            <w:vAlign w:val="center"/>
            <w:hideMark/>
          </w:tcPr>
          <w:p w:rsidR="0080127A" w:rsidRPr="00E02D42" w:rsidRDefault="00F0456F" w:rsidP="00F0456F">
            <w:pPr>
              <w:jc w:val="center"/>
              <w:rPr>
                <w:rFonts w:ascii="Arial" w:hAnsi="Arial" w:cs="Arial"/>
                <w:b/>
                <w:sz w:val="18"/>
                <w:szCs w:val="18"/>
              </w:rPr>
            </w:pPr>
            <w:r w:rsidRPr="00E02D42">
              <w:rPr>
                <w:rFonts w:ascii="Arial" w:hAnsi="Arial" w:cs="Arial"/>
                <w:b/>
                <w:sz w:val="18"/>
                <w:szCs w:val="18"/>
              </w:rPr>
              <w:t>Zero</w:t>
            </w:r>
          </w:p>
        </w:tc>
        <w:tc>
          <w:tcPr>
            <w:tcW w:w="980" w:type="dxa"/>
            <w:tcBorders>
              <w:top w:val="single" w:sz="8" w:space="0" w:color="000000"/>
              <w:left w:val="single" w:sz="8" w:space="0" w:color="000000"/>
              <w:bottom w:val="single" w:sz="8" w:space="0" w:color="000000"/>
              <w:right w:val="single" w:sz="8" w:space="0" w:color="000000"/>
            </w:tcBorders>
            <w:shd w:val="clear" w:color="auto" w:fill="F3F9FA"/>
            <w:tcMar>
              <w:top w:w="15" w:type="dxa"/>
              <w:left w:w="108" w:type="dxa"/>
              <w:bottom w:w="0" w:type="dxa"/>
              <w:right w:w="108" w:type="dxa"/>
            </w:tcMar>
            <w:vAlign w:val="center"/>
            <w:hideMark/>
          </w:tcPr>
          <w:p w:rsidR="0080127A" w:rsidRPr="00E02D42" w:rsidRDefault="00F0456F" w:rsidP="00F0456F">
            <w:pPr>
              <w:jc w:val="center"/>
              <w:rPr>
                <w:rFonts w:ascii="Arial" w:hAnsi="Arial" w:cs="Arial"/>
                <w:b/>
                <w:sz w:val="18"/>
                <w:szCs w:val="18"/>
              </w:rPr>
            </w:pPr>
            <w:r w:rsidRPr="00E02D42">
              <w:rPr>
                <w:rFonts w:ascii="Arial" w:hAnsi="Arial" w:cs="Arial"/>
                <w:b/>
                <w:sz w:val="18"/>
                <w:szCs w:val="18"/>
              </w:rPr>
              <w:t>Negative</w:t>
            </w:r>
          </w:p>
        </w:tc>
      </w:tr>
      <w:tr w:rsidR="00F0456F" w:rsidRPr="00E02D42" w:rsidTr="00F0456F">
        <w:trPr>
          <w:trHeight w:val="552"/>
          <w:jc w:val="center"/>
        </w:trPr>
        <w:tc>
          <w:tcPr>
            <w:tcW w:w="981" w:type="dxa"/>
            <w:tcBorders>
              <w:top w:val="single" w:sz="8" w:space="0" w:color="000000"/>
              <w:left w:val="single" w:sz="8" w:space="0" w:color="000000"/>
              <w:bottom w:val="single" w:sz="8" w:space="0" w:color="000000"/>
              <w:right w:val="single" w:sz="8" w:space="0" w:color="000000"/>
            </w:tcBorders>
            <w:shd w:val="clear" w:color="auto" w:fill="E00021"/>
            <w:tcMar>
              <w:top w:w="15" w:type="dxa"/>
              <w:left w:w="108" w:type="dxa"/>
              <w:bottom w:w="0" w:type="dxa"/>
              <w:right w:w="108" w:type="dxa"/>
            </w:tcMar>
            <w:vAlign w:val="center"/>
            <w:hideMark/>
          </w:tcPr>
          <w:p w:rsidR="0080127A" w:rsidRPr="00E02D42" w:rsidRDefault="00F0456F" w:rsidP="00F0456F">
            <w:pPr>
              <w:jc w:val="center"/>
              <w:rPr>
                <w:rFonts w:ascii="Arial" w:hAnsi="Arial" w:cs="Arial"/>
                <w:b/>
                <w:sz w:val="18"/>
                <w:szCs w:val="18"/>
              </w:rPr>
            </w:pPr>
            <w:r w:rsidRPr="00E02D42">
              <w:rPr>
                <w:rFonts w:ascii="Arial" w:hAnsi="Arial" w:cs="Arial"/>
                <w:b/>
                <w:bCs/>
                <w:sz w:val="18"/>
                <w:szCs w:val="18"/>
              </w:rPr>
              <w:t>VeryClose</w:t>
            </w:r>
          </w:p>
        </w:tc>
        <w:tc>
          <w:tcPr>
            <w:tcW w:w="980" w:type="dxa"/>
            <w:tcBorders>
              <w:top w:val="single" w:sz="8" w:space="0" w:color="000000"/>
              <w:left w:val="single" w:sz="8" w:space="0" w:color="000000"/>
              <w:bottom w:val="single" w:sz="8" w:space="0" w:color="000000"/>
              <w:right w:val="single" w:sz="8" w:space="0" w:color="000000"/>
            </w:tcBorders>
            <w:shd w:val="clear" w:color="auto" w:fill="E7F3F4"/>
            <w:tcMar>
              <w:top w:w="15" w:type="dxa"/>
              <w:left w:w="108" w:type="dxa"/>
              <w:bottom w:w="0" w:type="dxa"/>
              <w:right w:w="108" w:type="dxa"/>
            </w:tcMar>
            <w:vAlign w:val="center"/>
            <w:hideMark/>
          </w:tcPr>
          <w:p w:rsidR="0080127A" w:rsidRPr="00E02D42" w:rsidRDefault="00F0456F" w:rsidP="00F0456F">
            <w:pPr>
              <w:jc w:val="center"/>
              <w:rPr>
                <w:rFonts w:ascii="Arial" w:hAnsi="Arial" w:cs="Arial"/>
                <w:b/>
                <w:sz w:val="18"/>
                <w:szCs w:val="18"/>
              </w:rPr>
            </w:pPr>
            <w:r w:rsidRPr="00E02D42">
              <w:rPr>
                <w:rFonts w:ascii="Arial" w:hAnsi="Arial" w:cs="Arial"/>
                <w:b/>
                <w:sz w:val="18"/>
                <w:szCs w:val="18"/>
              </w:rPr>
              <w:t>Positive</w:t>
            </w:r>
          </w:p>
        </w:tc>
        <w:tc>
          <w:tcPr>
            <w:tcW w:w="977" w:type="dxa"/>
            <w:tcBorders>
              <w:top w:val="single" w:sz="8" w:space="0" w:color="000000"/>
              <w:left w:val="single" w:sz="8" w:space="0" w:color="000000"/>
              <w:bottom w:val="single" w:sz="8" w:space="0" w:color="000000"/>
              <w:right w:val="single" w:sz="8" w:space="0" w:color="000000"/>
            </w:tcBorders>
            <w:shd w:val="clear" w:color="auto" w:fill="E7F3F4"/>
            <w:tcMar>
              <w:top w:w="15" w:type="dxa"/>
              <w:left w:w="108" w:type="dxa"/>
              <w:bottom w:w="0" w:type="dxa"/>
              <w:right w:w="108" w:type="dxa"/>
            </w:tcMar>
            <w:vAlign w:val="center"/>
            <w:hideMark/>
          </w:tcPr>
          <w:p w:rsidR="0080127A" w:rsidRPr="00E02D42" w:rsidRDefault="00F0456F" w:rsidP="00F0456F">
            <w:pPr>
              <w:jc w:val="center"/>
              <w:rPr>
                <w:rFonts w:ascii="Arial" w:hAnsi="Arial" w:cs="Arial"/>
                <w:b/>
                <w:sz w:val="18"/>
                <w:szCs w:val="18"/>
              </w:rPr>
            </w:pPr>
            <w:r w:rsidRPr="00E02D42">
              <w:rPr>
                <w:rFonts w:ascii="Arial" w:hAnsi="Arial" w:cs="Arial"/>
                <w:b/>
                <w:sz w:val="18"/>
                <w:szCs w:val="18"/>
              </w:rPr>
              <w:t>Zero</w:t>
            </w:r>
          </w:p>
        </w:tc>
        <w:tc>
          <w:tcPr>
            <w:tcW w:w="980" w:type="dxa"/>
            <w:tcBorders>
              <w:top w:val="single" w:sz="8" w:space="0" w:color="000000"/>
              <w:left w:val="single" w:sz="8" w:space="0" w:color="000000"/>
              <w:bottom w:val="single" w:sz="8" w:space="0" w:color="000000"/>
              <w:right w:val="single" w:sz="8" w:space="0" w:color="000000"/>
            </w:tcBorders>
            <w:shd w:val="clear" w:color="auto" w:fill="E7F3F4"/>
            <w:tcMar>
              <w:top w:w="15" w:type="dxa"/>
              <w:left w:w="108" w:type="dxa"/>
              <w:bottom w:w="0" w:type="dxa"/>
              <w:right w:w="108" w:type="dxa"/>
            </w:tcMar>
            <w:vAlign w:val="center"/>
            <w:hideMark/>
          </w:tcPr>
          <w:p w:rsidR="0080127A" w:rsidRPr="00E02D42" w:rsidRDefault="00F0456F" w:rsidP="00F0456F">
            <w:pPr>
              <w:jc w:val="center"/>
              <w:rPr>
                <w:rFonts w:ascii="Arial" w:hAnsi="Arial" w:cs="Arial"/>
                <w:b/>
                <w:sz w:val="18"/>
                <w:szCs w:val="18"/>
              </w:rPr>
            </w:pPr>
            <w:r w:rsidRPr="00E02D42">
              <w:rPr>
                <w:rFonts w:ascii="Arial" w:hAnsi="Arial" w:cs="Arial"/>
                <w:b/>
                <w:sz w:val="18"/>
                <w:szCs w:val="18"/>
              </w:rPr>
              <w:t>Negative</w:t>
            </w:r>
          </w:p>
        </w:tc>
      </w:tr>
    </w:tbl>
    <w:p w:rsidR="001F22D3" w:rsidRPr="00E02D42" w:rsidRDefault="00F0456F" w:rsidP="00771FF1">
      <w:pPr>
        <w:rPr>
          <w:rFonts w:ascii="Arial" w:hAnsi="Arial" w:cs="Arial"/>
          <w:sz w:val="18"/>
          <w:szCs w:val="18"/>
        </w:rPr>
      </w:pPr>
      <w:r w:rsidRPr="00E02D42">
        <w:rPr>
          <w:rFonts w:ascii="Arial" w:hAnsi="Arial" w:cs="Arial"/>
          <w:sz w:val="18"/>
          <w:szCs w:val="18"/>
        </w:rPr>
        <w:t xml:space="preserve">  </w:t>
      </w:r>
    </w:p>
    <w:p w:rsidR="00F0456F" w:rsidRPr="00E02D42" w:rsidRDefault="00F0456F" w:rsidP="00771FF1">
      <w:pPr>
        <w:rPr>
          <w:rFonts w:ascii="Arial" w:hAnsi="Arial" w:cs="Arial"/>
          <w:sz w:val="18"/>
          <w:szCs w:val="18"/>
        </w:rPr>
      </w:pPr>
    </w:p>
    <w:p w:rsidR="00F0456F" w:rsidRPr="00E02D42" w:rsidRDefault="00F0456F" w:rsidP="00771FF1">
      <w:pPr>
        <w:rPr>
          <w:rFonts w:ascii="Arial" w:hAnsi="Arial" w:cs="Arial"/>
          <w:sz w:val="18"/>
          <w:szCs w:val="18"/>
        </w:rPr>
      </w:pPr>
    </w:p>
    <w:p w:rsidR="00F0456F" w:rsidRPr="00E02D42" w:rsidRDefault="00F0456F" w:rsidP="00771FF1">
      <w:pPr>
        <w:rPr>
          <w:rFonts w:ascii="Arial" w:hAnsi="Arial" w:cs="Arial"/>
          <w:sz w:val="18"/>
          <w:szCs w:val="18"/>
        </w:rPr>
      </w:pPr>
    </w:p>
    <w:p w:rsidR="00F0456F" w:rsidRPr="00E02D42" w:rsidRDefault="00F0456F" w:rsidP="00771FF1">
      <w:pPr>
        <w:rPr>
          <w:rFonts w:ascii="Arial" w:hAnsi="Arial" w:cs="Arial"/>
          <w:sz w:val="18"/>
          <w:szCs w:val="18"/>
        </w:rPr>
      </w:pPr>
    </w:p>
    <w:p w:rsidR="00F0456F" w:rsidRPr="00E02D42" w:rsidRDefault="00F0456F" w:rsidP="00771FF1">
      <w:pPr>
        <w:rPr>
          <w:rFonts w:ascii="Arial" w:hAnsi="Arial" w:cs="Arial"/>
          <w:sz w:val="18"/>
          <w:szCs w:val="18"/>
        </w:rPr>
      </w:pPr>
    </w:p>
    <w:p w:rsidR="004C22C0" w:rsidRPr="00E02D42" w:rsidRDefault="004C22C0" w:rsidP="00771FF1">
      <w:pPr>
        <w:rPr>
          <w:rFonts w:ascii="Arial" w:hAnsi="Arial" w:cs="Arial"/>
          <w:sz w:val="18"/>
          <w:szCs w:val="18"/>
        </w:rPr>
      </w:pPr>
    </w:p>
    <w:p w:rsidR="007513C9" w:rsidRPr="00E02D42" w:rsidRDefault="007513C9" w:rsidP="007513C9">
      <w:pPr>
        <w:spacing w:before="40" w:line="257" w:lineRule="auto"/>
        <w:jc w:val="both"/>
        <w:rPr>
          <w:b/>
          <w:sz w:val="17"/>
          <w:szCs w:val="17"/>
        </w:rPr>
      </w:pPr>
      <w:r w:rsidRPr="00E02D42">
        <w:rPr>
          <w:b/>
          <w:w w:val="92"/>
          <w:sz w:val="18"/>
          <w:szCs w:val="18"/>
        </w:rPr>
        <w:t>Output Force</w:t>
      </w:r>
    </w:p>
    <w:p w:rsidR="00E94A48" w:rsidRPr="00E02D42" w:rsidRDefault="00AF22FD" w:rsidP="003A2656">
      <w:pPr>
        <w:spacing w:before="40" w:line="257" w:lineRule="auto"/>
        <w:jc w:val="both"/>
        <w:rPr>
          <w:sz w:val="17"/>
          <w:szCs w:val="17"/>
        </w:rPr>
      </w:pPr>
      <w:r w:rsidRPr="00E02D42">
        <w:rPr>
          <w:sz w:val="17"/>
          <w:szCs w:val="17"/>
        </w:rPr>
        <w:lastRenderedPageBreak/>
        <w:t xml:space="preserve">The output variable, force, also has three </w:t>
      </w:r>
      <w:r w:rsidR="001D353E" w:rsidRPr="00E02D42">
        <w:rPr>
          <w:sz w:val="17"/>
          <w:szCs w:val="17"/>
        </w:rPr>
        <w:t xml:space="preserve">membership functions. The output force, within the range [-1 1], can either be negative, zero, or positive. </w:t>
      </w:r>
      <w:r w:rsidR="00144222" w:rsidRPr="00E02D42">
        <w:rPr>
          <w:sz w:val="17"/>
          <w:szCs w:val="17"/>
        </w:rPr>
        <w:t>The weight of these membership functions depends on the weight of each rule that maps to it. The centroid of these three membership functions is then computed to determine the final force output. At the beginning of the simulation</w:t>
      </w:r>
      <w:r w:rsidR="000D0B11" w:rsidRPr="00E02D42">
        <w:rPr>
          <w:sz w:val="17"/>
          <w:szCs w:val="17"/>
        </w:rPr>
        <w:t xml:space="preserve"> the rules that want a positive output force will dominate and force the centroid to be 1. When the control system determines that the car system should begin slowing down, the centroid will be forced to negative 1. This switchover will occur over a very short time period around halfway to the wall. This is known as a bang-bang approach</w:t>
      </w:r>
      <w:r w:rsidR="001578DA" w:rsidRPr="00E02D42">
        <w:rPr>
          <w:sz w:val="17"/>
          <w:szCs w:val="17"/>
        </w:rPr>
        <w:t>,</w:t>
      </w:r>
      <w:r w:rsidR="000D0B11" w:rsidRPr="00E02D42">
        <w:rPr>
          <w:sz w:val="17"/>
          <w:szCs w:val="17"/>
        </w:rPr>
        <w:t xml:space="preserve"> with maximum acceleration and then maximum deceleration. As the car system decelerates and approaches the wall </w:t>
      </w:r>
      <w:r w:rsidR="001578DA" w:rsidRPr="00E02D42">
        <w:rPr>
          <w:sz w:val="17"/>
          <w:szCs w:val="17"/>
        </w:rPr>
        <w:t>the oscillation damping rules will dictate the force to apply on the car system. Typically, the output force will be opposite of the motion of car 2.</w:t>
      </w:r>
      <w:r w:rsidR="00E02D42" w:rsidRPr="00E02D42">
        <w:rPr>
          <w:sz w:val="17"/>
          <w:szCs w:val="17"/>
        </w:rPr>
        <w:t xml:space="preserve"> The membership functions for the output force are shown in Figure 4.</w:t>
      </w:r>
    </w:p>
    <w:p w:rsidR="0039488F" w:rsidRPr="00E02D42" w:rsidRDefault="0039488F" w:rsidP="003A2656">
      <w:pPr>
        <w:spacing w:before="40" w:line="257" w:lineRule="auto"/>
        <w:jc w:val="both"/>
        <w:rPr>
          <w:sz w:val="17"/>
          <w:szCs w:val="17"/>
        </w:rPr>
      </w:pPr>
    </w:p>
    <w:p w:rsidR="0025555B" w:rsidRPr="00E02D42" w:rsidRDefault="0025555B" w:rsidP="0025555B">
      <w:pPr>
        <w:rPr>
          <w:w w:val="92"/>
          <w:sz w:val="17"/>
          <w:szCs w:val="17"/>
        </w:rPr>
      </w:pPr>
      <w:r w:rsidRPr="00E02D42">
        <w:rPr>
          <w:noProof/>
          <w:sz w:val="17"/>
          <w:szCs w:val="17"/>
        </w:rPr>
        <w:drawing>
          <wp:anchor distT="0" distB="0" distL="114300" distR="114300" simplePos="0" relativeHeight="251669504" behindDoc="0" locked="0" layoutInCell="1" allowOverlap="1" wp14:anchorId="1254F942" wp14:editId="60EB01BC">
            <wp:simplePos x="0" y="0"/>
            <wp:positionH relativeFrom="column">
              <wp:posOffset>34925</wp:posOffset>
            </wp:positionH>
            <wp:positionV relativeFrom="paragraph">
              <wp:posOffset>21590</wp:posOffset>
            </wp:positionV>
            <wp:extent cx="2809875" cy="2012315"/>
            <wp:effectExtent l="0" t="0" r="9525" b="6985"/>
            <wp:wrapSquare wrapText="bothSides"/>
            <wp:docPr id="38" name="Picture 38" descr="C:\Users\Nicklas\Documents\School\REU 2013F\Final Deliverables\Output_mf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Users\Nicklas\Documents\School\REU 2013F\Final Deliverables\Output_mfs.bmp"/>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9875" cy="2012315"/>
                    </a:xfrm>
                    <a:prstGeom prst="rect">
                      <a:avLst/>
                    </a:prstGeom>
                    <a:noFill/>
                    <a:ln>
                      <a:noFill/>
                    </a:ln>
                  </pic:spPr>
                </pic:pic>
              </a:graphicData>
            </a:graphic>
          </wp:anchor>
        </w:drawing>
      </w:r>
      <w:r w:rsidR="00E02D42" w:rsidRPr="00E02D42">
        <w:rPr>
          <w:b/>
          <w:w w:val="92"/>
          <w:sz w:val="17"/>
          <w:szCs w:val="17"/>
        </w:rPr>
        <w:t>Figure 4</w:t>
      </w:r>
      <w:r w:rsidRPr="00E02D42">
        <w:rPr>
          <w:w w:val="92"/>
          <w:sz w:val="17"/>
          <w:szCs w:val="17"/>
        </w:rPr>
        <w:t xml:space="preserve">    Control force membership functions.</w:t>
      </w:r>
    </w:p>
    <w:p w:rsidR="00A01EE4" w:rsidRPr="00E02D42" w:rsidRDefault="00A01EE4" w:rsidP="00771FF1">
      <w:pPr>
        <w:rPr>
          <w:sz w:val="17"/>
          <w:szCs w:val="17"/>
        </w:rPr>
      </w:pPr>
    </w:p>
    <w:p w:rsidR="00A01EE4" w:rsidRPr="00E02D42" w:rsidRDefault="00A01EE4" w:rsidP="00A01EE4">
      <w:pPr>
        <w:jc w:val="both"/>
        <w:rPr>
          <w:sz w:val="18"/>
          <w:szCs w:val="18"/>
        </w:rPr>
      </w:pPr>
    </w:p>
    <w:p w:rsidR="00A01EE4" w:rsidRPr="00E02D42" w:rsidRDefault="00A01EE4" w:rsidP="00A01EE4">
      <w:pPr>
        <w:jc w:val="both"/>
        <w:rPr>
          <w:sz w:val="18"/>
          <w:szCs w:val="18"/>
        </w:rPr>
      </w:pPr>
      <w:r w:rsidRPr="00E02D42">
        <w:rPr>
          <w:sz w:val="18"/>
          <w:szCs w:val="18"/>
        </w:rPr>
        <w:t>Membership Function Parameters:</w:t>
      </w:r>
    </w:p>
    <w:p w:rsidR="00A01EE4" w:rsidRPr="00E02D42" w:rsidRDefault="00A01EE4" w:rsidP="00A01EE4">
      <w:pPr>
        <w:jc w:val="both"/>
        <w:rPr>
          <w:sz w:val="18"/>
          <w:szCs w:val="18"/>
        </w:rPr>
      </w:pPr>
    </w:p>
    <w:p w:rsidR="00A01EE4" w:rsidRPr="00E02D42" w:rsidRDefault="00A01EE4" w:rsidP="00A01EE4">
      <w:pPr>
        <w:jc w:val="both"/>
        <w:rPr>
          <w:sz w:val="18"/>
          <w:szCs w:val="18"/>
        </w:rPr>
      </w:pPr>
      <w:r w:rsidRPr="00E02D42">
        <w:rPr>
          <w:sz w:val="18"/>
          <w:szCs w:val="18"/>
        </w:rPr>
        <w:t xml:space="preserve">      Negative:  Triangle [-2 -1 0]</w:t>
      </w:r>
    </w:p>
    <w:p w:rsidR="00A01EE4" w:rsidRPr="00E02D42" w:rsidRDefault="00A01EE4" w:rsidP="00A01EE4">
      <w:pPr>
        <w:jc w:val="both"/>
        <w:rPr>
          <w:sz w:val="18"/>
          <w:szCs w:val="18"/>
        </w:rPr>
      </w:pPr>
    </w:p>
    <w:p w:rsidR="00A01EE4" w:rsidRPr="00E02D42" w:rsidRDefault="00A01EE4" w:rsidP="00A01EE4">
      <w:pPr>
        <w:jc w:val="both"/>
        <w:rPr>
          <w:sz w:val="18"/>
          <w:szCs w:val="18"/>
        </w:rPr>
      </w:pPr>
      <w:r w:rsidRPr="00E02D42">
        <w:rPr>
          <w:sz w:val="18"/>
          <w:szCs w:val="18"/>
        </w:rPr>
        <w:t xml:space="preserve">             Zero:  Triangle [-1 0 1]</w:t>
      </w:r>
    </w:p>
    <w:p w:rsidR="00A01EE4" w:rsidRPr="00E02D42" w:rsidRDefault="00A01EE4" w:rsidP="00A01EE4">
      <w:pPr>
        <w:jc w:val="both"/>
        <w:rPr>
          <w:sz w:val="18"/>
          <w:szCs w:val="18"/>
        </w:rPr>
      </w:pPr>
    </w:p>
    <w:p w:rsidR="00A01EE4" w:rsidRPr="00E02D42" w:rsidRDefault="00A01EE4" w:rsidP="00A01EE4">
      <w:pPr>
        <w:jc w:val="both"/>
        <w:rPr>
          <w:sz w:val="18"/>
          <w:szCs w:val="18"/>
        </w:rPr>
      </w:pPr>
      <w:r w:rsidRPr="00E02D42">
        <w:rPr>
          <w:sz w:val="18"/>
          <w:szCs w:val="18"/>
        </w:rPr>
        <w:t xml:space="preserve">        Positive:  Triangle [0 1 2]</w:t>
      </w:r>
    </w:p>
    <w:p w:rsidR="00527F16" w:rsidRPr="00E02D42" w:rsidRDefault="00527F16" w:rsidP="00527F16">
      <w:pPr>
        <w:spacing w:before="40" w:line="257" w:lineRule="auto"/>
        <w:jc w:val="both"/>
        <w:rPr>
          <w:w w:val="92"/>
          <w:sz w:val="18"/>
          <w:szCs w:val="18"/>
        </w:rPr>
      </w:pPr>
    </w:p>
    <w:p w:rsidR="00527F16" w:rsidRPr="00E02D42" w:rsidRDefault="00527F16" w:rsidP="00527F16">
      <w:pPr>
        <w:spacing w:before="40" w:line="257" w:lineRule="auto"/>
        <w:jc w:val="both"/>
        <w:rPr>
          <w:b/>
          <w:sz w:val="17"/>
          <w:szCs w:val="17"/>
        </w:rPr>
      </w:pPr>
      <w:r w:rsidRPr="00E02D42">
        <w:rPr>
          <w:b/>
          <w:w w:val="92"/>
          <w:sz w:val="18"/>
          <w:szCs w:val="18"/>
        </w:rPr>
        <w:t>Simulation Performance</w:t>
      </w:r>
    </w:p>
    <w:p w:rsidR="00A01EE4" w:rsidRPr="00E02D42" w:rsidRDefault="000C6093" w:rsidP="0025555B">
      <w:pPr>
        <w:spacing w:before="40" w:line="257" w:lineRule="auto"/>
        <w:jc w:val="both"/>
        <w:rPr>
          <w:sz w:val="17"/>
          <w:szCs w:val="17"/>
        </w:rPr>
      </w:pPr>
      <w:r w:rsidRPr="00E02D42">
        <w:rPr>
          <w:sz w:val="17"/>
          <w:szCs w:val="17"/>
        </w:rPr>
        <w:t xml:space="preserve">The efficiency of this FIS was determined by using it as the control mechanism in the simulation. </w:t>
      </w:r>
      <w:r w:rsidR="001A2546" w:rsidRPr="00E02D42">
        <w:rPr>
          <w:sz w:val="17"/>
          <w:szCs w:val="17"/>
        </w:rPr>
        <w:t xml:space="preserve">The goal was to approach the realistic theoretical limits calculated above and reach this goal with minimum force. </w:t>
      </w:r>
      <w:r w:rsidR="00E02D42" w:rsidRPr="00E02D42">
        <w:rPr>
          <w:sz w:val="17"/>
          <w:szCs w:val="17"/>
        </w:rPr>
        <w:t>Table 2</w:t>
      </w:r>
      <w:r w:rsidR="00734F38" w:rsidRPr="00E02D42">
        <w:rPr>
          <w:sz w:val="17"/>
          <w:szCs w:val="17"/>
        </w:rPr>
        <w:t xml:space="preserve"> shows the settling time, final position of car 2 and the calculated </w:t>
      </w:r>
      <w:r w:rsidR="00734F38" w:rsidRPr="00E02D42">
        <w:rPr>
          <w:i/>
          <w:sz w:val="17"/>
          <w:szCs w:val="17"/>
        </w:rPr>
        <w:t>J</w:t>
      </w:r>
      <w:r w:rsidR="00734F38" w:rsidRPr="00E02D42">
        <w:rPr>
          <w:sz w:val="17"/>
          <w:szCs w:val="17"/>
        </w:rPr>
        <w:t xml:space="preserve"> value for the controller’s performance.</w:t>
      </w:r>
      <w:r w:rsidR="001619DD" w:rsidRPr="00E02D42">
        <w:rPr>
          <w:sz w:val="17"/>
          <w:szCs w:val="17"/>
        </w:rPr>
        <w:t xml:space="preserve"> </w:t>
      </w:r>
      <w:r w:rsidR="00E02D42" w:rsidRPr="00E02D42">
        <w:rPr>
          <w:sz w:val="17"/>
          <w:szCs w:val="17"/>
        </w:rPr>
        <w:t>Figure 5</w:t>
      </w:r>
      <w:r w:rsidR="001619DD" w:rsidRPr="00E02D42">
        <w:rPr>
          <w:sz w:val="17"/>
          <w:szCs w:val="17"/>
        </w:rPr>
        <w:t xml:space="preserve"> shows the controllers output force over time for each step of the simulation. The controller’s output force is much lower than previously tested fuzzy solutions as well as an optimal linear controller.</w:t>
      </w:r>
    </w:p>
    <w:p w:rsidR="00A01EE4" w:rsidRPr="00E02D42" w:rsidRDefault="00A01EE4" w:rsidP="00771FF1">
      <w:pPr>
        <w:rPr>
          <w:sz w:val="18"/>
          <w:szCs w:val="18"/>
        </w:rPr>
      </w:pPr>
    </w:p>
    <w:p w:rsidR="00A01EE4" w:rsidRPr="00E02D42" w:rsidRDefault="00A01EE4" w:rsidP="00771FF1">
      <w:pPr>
        <w:rPr>
          <w:sz w:val="18"/>
          <w:szCs w:val="18"/>
        </w:rPr>
      </w:pPr>
    </w:p>
    <w:p w:rsidR="00A01EE4" w:rsidRPr="00E02D42" w:rsidRDefault="00A01EE4" w:rsidP="00771FF1">
      <w:pPr>
        <w:rPr>
          <w:sz w:val="18"/>
          <w:szCs w:val="18"/>
        </w:rPr>
      </w:pPr>
    </w:p>
    <w:p w:rsidR="00A01EE4" w:rsidRPr="00E02D42" w:rsidRDefault="00A01EE4" w:rsidP="00771FF1">
      <w:pPr>
        <w:rPr>
          <w:sz w:val="18"/>
          <w:szCs w:val="18"/>
        </w:rPr>
      </w:pPr>
    </w:p>
    <w:p w:rsidR="00A01EE4" w:rsidRPr="00E02D42" w:rsidRDefault="00A01EE4" w:rsidP="00771FF1">
      <w:pPr>
        <w:rPr>
          <w:sz w:val="18"/>
          <w:szCs w:val="18"/>
        </w:rPr>
      </w:pPr>
    </w:p>
    <w:p w:rsidR="00A01EE4" w:rsidRPr="00E02D42" w:rsidRDefault="00A01EE4" w:rsidP="00771FF1">
      <w:pPr>
        <w:rPr>
          <w:sz w:val="18"/>
          <w:szCs w:val="18"/>
        </w:rPr>
      </w:pPr>
    </w:p>
    <w:p w:rsidR="00A01EE4" w:rsidRPr="00E02D42" w:rsidRDefault="00A01EE4" w:rsidP="00771FF1">
      <w:pPr>
        <w:rPr>
          <w:sz w:val="18"/>
          <w:szCs w:val="18"/>
        </w:rPr>
      </w:pPr>
    </w:p>
    <w:p w:rsidR="00A01EE4" w:rsidRPr="00E02D42" w:rsidRDefault="00A01EE4" w:rsidP="00771FF1">
      <w:pPr>
        <w:rPr>
          <w:sz w:val="18"/>
          <w:szCs w:val="18"/>
        </w:rPr>
      </w:pPr>
    </w:p>
    <w:p w:rsidR="0025555B" w:rsidRPr="00E02D42" w:rsidRDefault="0025555B" w:rsidP="00771FF1">
      <w:pPr>
        <w:rPr>
          <w:sz w:val="18"/>
          <w:szCs w:val="18"/>
        </w:rPr>
      </w:pPr>
    </w:p>
    <w:p w:rsidR="00A01EE4" w:rsidRPr="00E02D42" w:rsidRDefault="00A01EE4" w:rsidP="00771FF1">
      <w:pPr>
        <w:rPr>
          <w:sz w:val="18"/>
          <w:szCs w:val="18"/>
        </w:rPr>
      </w:pPr>
    </w:p>
    <w:p w:rsidR="00A01EE4" w:rsidRPr="00E02D42" w:rsidRDefault="00A01EE4" w:rsidP="00771FF1">
      <w:pPr>
        <w:rPr>
          <w:sz w:val="18"/>
          <w:szCs w:val="18"/>
        </w:rPr>
      </w:pPr>
    </w:p>
    <w:p w:rsidR="00882058" w:rsidRPr="00E02D42" w:rsidRDefault="00882058" w:rsidP="00771FF1">
      <w:pPr>
        <w:rPr>
          <w:sz w:val="18"/>
          <w:szCs w:val="18"/>
        </w:rPr>
      </w:pPr>
    </w:p>
    <w:p w:rsidR="00FD0055" w:rsidRPr="00E02D42" w:rsidRDefault="00FD0055" w:rsidP="00A40282">
      <w:pPr>
        <w:rPr>
          <w:b/>
          <w:w w:val="92"/>
          <w:sz w:val="18"/>
          <w:szCs w:val="18"/>
        </w:rPr>
      </w:pPr>
    </w:p>
    <w:p w:rsidR="00FD0055" w:rsidRPr="00E02D42" w:rsidRDefault="00E02D42" w:rsidP="00A40282">
      <w:pPr>
        <w:rPr>
          <w:w w:val="92"/>
          <w:sz w:val="17"/>
          <w:szCs w:val="17"/>
        </w:rPr>
      </w:pPr>
      <w:r w:rsidRPr="00E02D42">
        <w:rPr>
          <w:b/>
          <w:w w:val="92"/>
          <w:sz w:val="17"/>
          <w:szCs w:val="17"/>
        </w:rPr>
        <w:t>Table 2</w:t>
      </w:r>
      <w:r w:rsidR="00FD0055" w:rsidRPr="00E02D42">
        <w:rPr>
          <w:w w:val="92"/>
          <w:sz w:val="17"/>
          <w:szCs w:val="17"/>
        </w:rPr>
        <w:t xml:space="preserve">   Final results from implemented FIS.</w:t>
      </w:r>
    </w:p>
    <w:p w:rsidR="00B63C37" w:rsidRPr="00E02D42" w:rsidRDefault="00B63C37" w:rsidP="00A40282">
      <w:pPr>
        <w:rPr>
          <w:w w:val="92"/>
          <w:sz w:val="18"/>
          <w:szCs w:val="18"/>
        </w:rPr>
      </w:pPr>
    </w:p>
    <w:tbl>
      <w:tblPr>
        <w:tblStyle w:val="TableGrid"/>
        <w:tblW w:w="4439" w:type="dxa"/>
        <w:jc w:val="center"/>
        <w:tblLook w:val="04A0" w:firstRow="1" w:lastRow="0" w:firstColumn="1" w:lastColumn="0" w:noHBand="0" w:noVBand="1"/>
      </w:tblPr>
      <w:tblGrid>
        <w:gridCol w:w="1402"/>
        <w:gridCol w:w="1630"/>
        <w:gridCol w:w="1407"/>
      </w:tblGrid>
      <w:tr w:rsidR="00FD0055" w:rsidRPr="00E02D42" w:rsidTr="00FD0055">
        <w:trPr>
          <w:trHeight w:val="337"/>
          <w:jc w:val="center"/>
        </w:trPr>
        <w:tc>
          <w:tcPr>
            <w:tcW w:w="1402" w:type="dxa"/>
            <w:vAlign w:val="center"/>
          </w:tcPr>
          <w:p w:rsidR="00FD0055" w:rsidRPr="00E02D42" w:rsidRDefault="00EE0C30" w:rsidP="00FD0055">
            <w:pPr>
              <w:jc w:val="center"/>
              <w:rPr>
                <w:rFonts w:ascii="Arial" w:hAnsi="Arial" w:cs="Arial"/>
                <w:b/>
                <w:sz w:val="20"/>
                <w:szCs w:val="20"/>
              </w:rPr>
            </w:pPr>
            <m:oMathPara>
              <m:oMath>
                <m:sSub>
                  <m:sSubPr>
                    <m:ctrlPr>
                      <w:rPr>
                        <w:rFonts w:ascii="Cambria Math" w:hAnsi="Cambria Math" w:cs="Arial"/>
                        <w:b/>
                        <w:i/>
                        <w:sz w:val="20"/>
                        <w:szCs w:val="20"/>
                      </w:rPr>
                    </m:ctrlPr>
                  </m:sSubPr>
                  <m:e>
                    <m:r>
                      <m:rPr>
                        <m:sty m:val="bi"/>
                      </m:rPr>
                      <w:rPr>
                        <w:rFonts w:ascii="Cambria Math" w:hAnsi="Cambria Math" w:cs="Arial"/>
                        <w:sz w:val="20"/>
                        <w:szCs w:val="20"/>
                      </w:rPr>
                      <m:t>t</m:t>
                    </m:r>
                  </m:e>
                  <m:sub>
                    <m:r>
                      <m:rPr>
                        <m:sty m:val="bi"/>
                      </m:rPr>
                      <w:rPr>
                        <w:rFonts w:ascii="Cambria Math" w:hAnsi="Cambria Math" w:cs="Arial"/>
                        <w:sz w:val="20"/>
                        <w:szCs w:val="20"/>
                      </w:rPr>
                      <m:t>f</m:t>
                    </m:r>
                  </m:sub>
                </m:sSub>
              </m:oMath>
            </m:oMathPara>
          </w:p>
        </w:tc>
        <w:tc>
          <w:tcPr>
            <w:tcW w:w="1630" w:type="dxa"/>
            <w:vAlign w:val="center"/>
          </w:tcPr>
          <w:p w:rsidR="00FD0055" w:rsidRPr="00E02D42" w:rsidRDefault="00EE0C30" w:rsidP="00FD0055">
            <w:pPr>
              <w:jc w:val="center"/>
              <w:rPr>
                <w:rFonts w:ascii="Arial" w:hAnsi="Arial" w:cs="Arial"/>
                <w:b/>
                <w:sz w:val="20"/>
                <w:szCs w:val="20"/>
              </w:rPr>
            </w:pPr>
            <m:oMathPara>
              <m:oMath>
                <m:sSub>
                  <m:sSubPr>
                    <m:ctrlPr>
                      <w:rPr>
                        <w:rFonts w:ascii="Cambria Math" w:hAnsi="Cambria Math" w:cs="Arial"/>
                        <w:b/>
                        <w:i/>
                        <w:sz w:val="20"/>
                        <w:szCs w:val="20"/>
                      </w:rPr>
                    </m:ctrlPr>
                  </m:sSubPr>
                  <m:e>
                    <m:r>
                      <m:rPr>
                        <m:sty m:val="bi"/>
                      </m:rPr>
                      <w:rPr>
                        <w:rFonts w:ascii="Cambria Math" w:hAnsi="Cambria Math" w:cs="Arial"/>
                        <w:sz w:val="20"/>
                        <w:szCs w:val="20"/>
                      </w:rPr>
                      <m:t>x</m:t>
                    </m:r>
                  </m:e>
                  <m:sub>
                    <m:r>
                      <m:rPr>
                        <m:sty m:val="bi"/>
                      </m:rPr>
                      <w:rPr>
                        <w:rFonts w:ascii="Cambria Math" w:hAnsi="Cambria Math" w:cs="Arial"/>
                        <w:sz w:val="20"/>
                        <w:szCs w:val="20"/>
                      </w:rPr>
                      <m:t>2</m:t>
                    </m:r>
                  </m:sub>
                </m:sSub>
                <m:d>
                  <m:dPr>
                    <m:ctrlPr>
                      <w:rPr>
                        <w:rFonts w:ascii="Cambria Math" w:hAnsi="Cambria Math" w:cs="Arial"/>
                        <w:b/>
                        <w:i/>
                        <w:sz w:val="20"/>
                        <w:szCs w:val="20"/>
                      </w:rPr>
                    </m:ctrlPr>
                  </m:dPr>
                  <m:e>
                    <m:r>
                      <m:rPr>
                        <m:sty m:val="bi"/>
                      </m:rPr>
                      <w:rPr>
                        <w:rFonts w:ascii="Cambria Math" w:hAnsi="Cambria Math" w:cs="Arial"/>
                        <w:sz w:val="20"/>
                        <w:szCs w:val="20"/>
                      </w:rPr>
                      <m:t>500</m:t>
                    </m:r>
                  </m:e>
                </m:d>
              </m:oMath>
            </m:oMathPara>
          </w:p>
        </w:tc>
        <w:tc>
          <w:tcPr>
            <w:tcW w:w="1407" w:type="dxa"/>
            <w:vAlign w:val="center"/>
          </w:tcPr>
          <w:p w:rsidR="00FD0055" w:rsidRPr="00E02D42" w:rsidRDefault="00FD0055" w:rsidP="00FD0055">
            <w:pPr>
              <w:jc w:val="center"/>
              <w:rPr>
                <w:rFonts w:ascii="Arial" w:hAnsi="Arial" w:cs="Arial"/>
                <w:b/>
                <w:sz w:val="20"/>
                <w:szCs w:val="20"/>
              </w:rPr>
            </w:pPr>
            <m:oMathPara>
              <m:oMath>
                <m:r>
                  <m:rPr>
                    <m:sty m:val="bi"/>
                  </m:rPr>
                  <w:rPr>
                    <w:rFonts w:ascii="Cambria Math" w:hAnsi="Cambria Math" w:cs="Arial"/>
                    <w:sz w:val="20"/>
                    <w:szCs w:val="20"/>
                  </w:rPr>
                  <m:t>J</m:t>
                </m:r>
              </m:oMath>
            </m:oMathPara>
          </w:p>
        </w:tc>
      </w:tr>
      <w:tr w:rsidR="00FD0055" w:rsidRPr="00E02D42" w:rsidTr="00FD0055">
        <w:trPr>
          <w:trHeight w:val="317"/>
          <w:jc w:val="center"/>
        </w:trPr>
        <w:tc>
          <w:tcPr>
            <w:tcW w:w="1402" w:type="dxa"/>
            <w:vAlign w:val="center"/>
          </w:tcPr>
          <w:p w:rsidR="00FD0055" w:rsidRPr="00E02D42" w:rsidRDefault="00FD0055" w:rsidP="00FD0055">
            <w:pPr>
              <w:jc w:val="center"/>
              <w:rPr>
                <w:rFonts w:ascii="Arial" w:hAnsi="Arial" w:cs="Arial"/>
                <w:sz w:val="20"/>
                <w:szCs w:val="20"/>
              </w:rPr>
            </w:pPr>
            <w:r w:rsidRPr="00E02D42">
              <w:rPr>
                <w:rFonts w:ascii="Arial" w:hAnsi="Arial" w:cs="Arial"/>
                <w:sz w:val="20"/>
                <w:szCs w:val="20"/>
              </w:rPr>
              <w:t>32.303s</w:t>
            </w:r>
          </w:p>
        </w:tc>
        <w:tc>
          <w:tcPr>
            <w:tcW w:w="1630" w:type="dxa"/>
            <w:vAlign w:val="center"/>
          </w:tcPr>
          <w:p w:rsidR="00FD0055" w:rsidRPr="00E02D42" w:rsidRDefault="00FD0055" w:rsidP="00FD0055">
            <w:pPr>
              <w:jc w:val="center"/>
              <w:rPr>
                <w:rFonts w:ascii="Arial" w:hAnsi="Arial" w:cs="Arial"/>
                <w:sz w:val="20"/>
                <w:szCs w:val="20"/>
              </w:rPr>
            </w:pPr>
            <w:r w:rsidRPr="00E02D42">
              <w:rPr>
                <w:rFonts w:ascii="Arial" w:hAnsi="Arial" w:cs="Arial"/>
                <w:sz w:val="20"/>
                <w:szCs w:val="20"/>
              </w:rPr>
              <w:t>99.999821m</w:t>
            </w:r>
          </w:p>
        </w:tc>
        <w:tc>
          <w:tcPr>
            <w:tcW w:w="1407" w:type="dxa"/>
            <w:vAlign w:val="center"/>
          </w:tcPr>
          <w:p w:rsidR="00FD0055" w:rsidRPr="00E02D42" w:rsidRDefault="00FD0055" w:rsidP="00FD0055">
            <w:pPr>
              <w:jc w:val="center"/>
              <w:rPr>
                <w:rFonts w:ascii="Arial" w:hAnsi="Arial" w:cs="Arial"/>
                <w:sz w:val="20"/>
                <w:szCs w:val="20"/>
              </w:rPr>
            </w:pPr>
            <w:r w:rsidRPr="00E02D42">
              <w:rPr>
                <w:rFonts w:ascii="Arial" w:hAnsi="Arial" w:cs="Arial"/>
                <w:sz w:val="20"/>
                <w:szCs w:val="20"/>
              </w:rPr>
              <w:t>0.32339</w:t>
            </w:r>
          </w:p>
        </w:tc>
      </w:tr>
    </w:tbl>
    <w:p w:rsidR="00FD0055" w:rsidRPr="00E02D42" w:rsidRDefault="00FD0055" w:rsidP="00A40282">
      <w:pPr>
        <w:rPr>
          <w:w w:val="92"/>
          <w:sz w:val="18"/>
          <w:szCs w:val="18"/>
        </w:rPr>
      </w:pPr>
    </w:p>
    <w:p w:rsidR="008E1D51" w:rsidRPr="00E02D42" w:rsidRDefault="008E1D51" w:rsidP="00A40282">
      <w:pPr>
        <w:rPr>
          <w:w w:val="92"/>
          <w:sz w:val="18"/>
          <w:szCs w:val="18"/>
        </w:rPr>
      </w:pPr>
    </w:p>
    <w:p w:rsidR="00B63C37" w:rsidRPr="00E02D42" w:rsidRDefault="008E1D51" w:rsidP="00A40282">
      <w:pPr>
        <w:rPr>
          <w:w w:val="92"/>
          <w:sz w:val="18"/>
          <w:szCs w:val="18"/>
        </w:rPr>
      </w:pPr>
      <w:r w:rsidRPr="00E02D42">
        <w:rPr>
          <w:noProof/>
        </w:rPr>
        <w:drawing>
          <wp:inline distT="0" distB="0" distL="0" distR="0" wp14:anchorId="32AE824F" wp14:editId="6BC9D196">
            <wp:extent cx="3001104" cy="2250828"/>
            <wp:effectExtent l="0" t="0" r="8890" b="0"/>
            <wp:docPr id="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01104" cy="2250828"/>
                    </a:xfrm>
                    <a:prstGeom prst="rect">
                      <a:avLst/>
                    </a:prstGeom>
                  </pic:spPr>
                </pic:pic>
              </a:graphicData>
            </a:graphic>
          </wp:inline>
        </w:drawing>
      </w:r>
    </w:p>
    <w:p w:rsidR="00FD0055" w:rsidRPr="00E02D42" w:rsidRDefault="00E02D42" w:rsidP="00A40282">
      <w:pPr>
        <w:rPr>
          <w:w w:val="92"/>
          <w:sz w:val="17"/>
          <w:szCs w:val="17"/>
        </w:rPr>
      </w:pPr>
      <w:r w:rsidRPr="00E02D42">
        <w:rPr>
          <w:b/>
          <w:w w:val="92"/>
          <w:sz w:val="17"/>
          <w:szCs w:val="17"/>
        </w:rPr>
        <w:t>Figure 5</w:t>
      </w:r>
      <w:r w:rsidR="00FD0055" w:rsidRPr="00E02D42">
        <w:rPr>
          <w:w w:val="92"/>
          <w:sz w:val="17"/>
          <w:szCs w:val="17"/>
        </w:rPr>
        <w:t xml:space="preserve">    System control force over time.</w:t>
      </w:r>
    </w:p>
    <w:p w:rsidR="00FD0055" w:rsidRPr="00E02D42" w:rsidRDefault="00FD0055" w:rsidP="00A40282">
      <w:pPr>
        <w:rPr>
          <w:w w:val="92"/>
          <w:sz w:val="18"/>
          <w:szCs w:val="18"/>
        </w:rPr>
      </w:pPr>
    </w:p>
    <w:p w:rsidR="00FD0055" w:rsidRPr="00E02D42" w:rsidRDefault="00FD0055" w:rsidP="00A40282">
      <w:pPr>
        <w:rPr>
          <w:w w:val="92"/>
          <w:sz w:val="18"/>
          <w:szCs w:val="18"/>
        </w:rPr>
      </w:pPr>
    </w:p>
    <w:p w:rsidR="00FD0055" w:rsidRPr="00E02D42" w:rsidRDefault="00FD0055" w:rsidP="00A40282">
      <w:pPr>
        <w:rPr>
          <w:w w:val="92"/>
          <w:sz w:val="18"/>
          <w:szCs w:val="18"/>
        </w:rPr>
      </w:pPr>
    </w:p>
    <w:p w:rsidR="00A40282" w:rsidRPr="00E02D42" w:rsidRDefault="00A40282" w:rsidP="00A40282">
      <w:pPr>
        <w:rPr>
          <w:w w:val="92"/>
          <w:sz w:val="18"/>
          <w:szCs w:val="18"/>
        </w:rPr>
      </w:pPr>
      <w:r w:rsidRPr="00E02D42">
        <w:rPr>
          <w:w w:val="92"/>
          <w:sz w:val="18"/>
          <w:szCs w:val="18"/>
        </w:rPr>
        <w:t>GENETIC ALGORITHM</w:t>
      </w:r>
    </w:p>
    <w:p w:rsidR="008F789B" w:rsidRPr="00E02D42" w:rsidRDefault="008F789B" w:rsidP="00A40282">
      <w:pPr>
        <w:rPr>
          <w:w w:val="92"/>
          <w:sz w:val="22"/>
          <w:szCs w:val="22"/>
        </w:rPr>
      </w:pPr>
    </w:p>
    <w:p w:rsidR="00D96FCA" w:rsidRPr="00E02D42" w:rsidRDefault="002225A2" w:rsidP="00F14045">
      <w:pPr>
        <w:jc w:val="both"/>
        <w:rPr>
          <w:sz w:val="17"/>
          <w:szCs w:val="17"/>
        </w:rPr>
      </w:pPr>
      <w:r w:rsidRPr="00E02D42">
        <w:rPr>
          <w:sz w:val="17"/>
          <w:szCs w:val="17"/>
        </w:rPr>
        <w:t xml:space="preserve">The performance of the FIS depends directly on the value of each parameter of the membership functions. These values were hand-tuned by a time consuming process of trial and error. </w:t>
      </w:r>
      <w:r w:rsidR="00576512" w:rsidRPr="00E02D42">
        <w:rPr>
          <w:sz w:val="17"/>
          <w:szCs w:val="17"/>
        </w:rPr>
        <w:t>To quicken this process, a genetic algorithm was utilized to autonomously tune the membership functions and approach an optimal solution.</w:t>
      </w:r>
      <w:r w:rsidR="00D96FCA" w:rsidRPr="00E02D42">
        <w:rPr>
          <w:sz w:val="17"/>
          <w:szCs w:val="17"/>
        </w:rPr>
        <w:t xml:space="preserve"> </w:t>
      </w:r>
    </w:p>
    <w:p w:rsidR="00D96FCA" w:rsidRPr="00E02D42" w:rsidRDefault="00D96FCA" w:rsidP="00F14045">
      <w:pPr>
        <w:jc w:val="both"/>
        <w:rPr>
          <w:sz w:val="17"/>
          <w:szCs w:val="17"/>
        </w:rPr>
      </w:pPr>
      <w:r w:rsidRPr="00E02D42">
        <w:rPr>
          <w:sz w:val="17"/>
          <w:szCs w:val="17"/>
        </w:rPr>
        <w:t xml:space="preserve">      A genetic algorithm </w:t>
      </w:r>
      <w:r w:rsidR="00712B16" w:rsidRPr="00E02D42">
        <w:rPr>
          <w:sz w:val="17"/>
          <w:szCs w:val="17"/>
        </w:rPr>
        <w:t>i</w:t>
      </w:r>
      <w:r w:rsidRPr="00E02D42">
        <w:rPr>
          <w:sz w:val="17"/>
          <w:szCs w:val="17"/>
        </w:rPr>
        <w:t xml:space="preserve">s a computational mechanism which imitates evolutionary behavior to achieve optimality. It consists of </w:t>
      </w:r>
      <w:r w:rsidR="00B46309" w:rsidRPr="00E02D42">
        <w:rPr>
          <w:sz w:val="17"/>
          <w:szCs w:val="17"/>
        </w:rPr>
        <w:t>a population of individuals which undergoes a process similar to natural selection, reproduction, and mutation over the course of a number of generations</w:t>
      </w:r>
      <w:r w:rsidR="00987484">
        <w:rPr>
          <w:sz w:val="17"/>
          <w:szCs w:val="17"/>
        </w:rPr>
        <w:t xml:space="preserve"> [3]</w:t>
      </w:r>
      <w:r w:rsidR="00B46309" w:rsidRPr="00E02D42">
        <w:rPr>
          <w:sz w:val="17"/>
          <w:szCs w:val="17"/>
        </w:rPr>
        <w:t xml:space="preserve">. Selection is attained by evaluating the fitness of each individual according to a fitness function. For the purposes of this research, each individual represents a FIS and the fitness function is simply the cost function </w:t>
      </w:r>
      <w:r w:rsidR="00F14045" w:rsidRPr="00E02D42">
        <w:rPr>
          <w:sz w:val="17"/>
          <w:szCs w:val="17"/>
        </w:rPr>
        <w:t>used earlier. The individual which most effectively minimizes the cost function is considered most fit for the control environment.</w:t>
      </w:r>
    </w:p>
    <w:p w:rsidR="00F14045" w:rsidRPr="00E02D42" w:rsidRDefault="00F14045" w:rsidP="00F14045">
      <w:pPr>
        <w:jc w:val="both"/>
        <w:rPr>
          <w:sz w:val="17"/>
          <w:szCs w:val="17"/>
        </w:rPr>
      </w:pPr>
      <w:r w:rsidRPr="00E02D42">
        <w:rPr>
          <w:sz w:val="17"/>
          <w:szCs w:val="17"/>
        </w:rPr>
        <w:t xml:space="preserve">      In order to manipulate the FIS structure in an algorithmic manner, it is necessary to represent it as a genetic individual. Since the values of the parameters of the membership functions of the FIS have significant impact on the control</w:t>
      </w:r>
      <w:r w:rsidR="004979F7" w:rsidRPr="00E02D42">
        <w:rPr>
          <w:sz w:val="17"/>
          <w:szCs w:val="17"/>
        </w:rPr>
        <w:t xml:space="preserve"> performance, it was decided to manipulate only these parameters with the algorithm; however, of the thirty-one parameters which comprise this FIS model, many are trivial to the overall performance. It is desirable to reduce the number of parameters to facilitate the optimization process.</w:t>
      </w:r>
    </w:p>
    <w:p w:rsidR="004979F7" w:rsidRPr="00E02D42" w:rsidRDefault="004979F7" w:rsidP="00F14045">
      <w:pPr>
        <w:jc w:val="both"/>
        <w:rPr>
          <w:sz w:val="17"/>
          <w:szCs w:val="17"/>
        </w:rPr>
      </w:pPr>
    </w:p>
    <w:p w:rsidR="004979F7" w:rsidRPr="00E02D42" w:rsidRDefault="004979F7" w:rsidP="00F14045">
      <w:pPr>
        <w:jc w:val="both"/>
        <w:rPr>
          <w:sz w:val="17"/>
          <w:szCs w:val="17"/>
        </w:rPr>
      </w:pPr>
      <w:r w:rsidRPr="00E02D42">
        <w:rPr>
          <w:b/>
          <w:sz w:val="18"/>
          <w:szCs w:val="18"/>
        </w:rPr>
        <w:t>Parameter Reduction</w:t>
      </w:r>
    </w:p>
    <w:p w:rsidR="004979F7" w:rsidRPr="00E02D42" w:rsidRDefault="004979F7" w:rsidP="00F14045">
      <w:pPr>
        <w:jc w:val="both"/>
        <w:rPr>
          <w:sz w:val="17"/>
          <w:szCs w:val="17"/>
        </w:rPr>
      </w:pPr>
      <w:r w:rsidRPr="00E02D42">
        <w:rPr>
          <w:sz w:val="17"/>
          <w:szCs w:val="17"/>
        </w:rPr>
        <w:t xml:space="preserve">To simplify the </w:t>
      </w:r>
      <w:r w:rsidR="00D74162" w:rsidRPr="00E02D42">
        <w:rPr>
          <w:sz w:val="17"/>
          <w:szCs w:val="17"/>
        </w:rPr>
        <w:t>genetic tuning of the parameters</w:t>
      </w:r>
      <w:r w:rsidR="00712B16" w:rsidRPr="00E02D42">
        <w:rPr>
          <w:sz w:val="17"/>
          <w:szCs w:val="17"/>
        </w:rPr>
        <w:t>, the symmetry of the system was</w:t>
      </w:r>
      <w:r w:rsidR="00D74162" w:rsidRPr="00E02D42">
        <w:rPr>
          <w:sz w:val="17"/>
          <w:szCs w:val="17"/>
        </w:rPr>
        <w:t xml:space="preserve"> exploited. The parameters were reduced from thirty-one to seven. The position membership functions were simplified to only t</w:t>
      </w:r>
      <w:r w:rsidR="00E81A4A" w:rsidRPr="00E02D42">
        <w:rPr>
          <w:sz w:val="17"/>
          <w:szCs w:val="17"/>
        </w:rPr>
        <w:t>hree parameters by defining</w:t>
      </w:r>
      <w:r w:rsidR="00D74162" w:rsidRPr="00E02D42">
        <w:rPr>
          <w:sz w:val="17"/>
          <w:szCs w:val="17"/>
        </w:rPr>
        <w:t xml:space="preserve"> a center point</w:t>
      </w:r>
      <w:r w:rsidR="002273D2" w:rsidRPr="00E02D42">
        <w:rPr>
          <w:sz w:val="17"/>
          <w:szCs w:val="17"/>
        </w:rPr>
        <w:t xml:space="preserve"> (center) </w:t>
      </w:r>
      <w:r w:rsidR="00D74162" w:rsidRPr="00E02D42">
        <w:rPr>
          <w:sz w:val="17"/>
          <w:szCs w:val="17"/>
        </w:rPr>
        <w:t xml:space="preserve">between far and close functions, </w:t>
      </w:r>
      <w:r w:rsidR="00E81A4A" w:rsidRPr="00E02D42">
        <w:rPr>
          <w:sz w:val="17"/>
          <w:szCs w:val="17"/>
        </w:rPr>
        <w:t>a distance from the center point at which the far and close functions will be valued at 0 and 1 respectively</w:t>
      </w:r>
      <w:r w:rsidR="002273D2" w:rsidRPr="00E02D42">
        <w:rPr>
          <w:sz w:val="17"/>
          <w:szCs w:val="17"/>
        </w:rPr>
        <w:t xml:space="preserve"> (iTrap1)</w:t>
      </w:r>
      <w:r w:rsidR="00E81A4A" w:rsidRPr="00E02D42">
        <w:rPr>
          <w:sz w:val="17"/>
          <w:szCs w:val="17"/>
        </w:rPr>
        <w:t xml:space="preserve">, and </w:t>
      </w:r>
      <w:r w:rsidR="00E25784" w:rsidRPr="00E02D42">
        <w:rPr>
          <w:sz w:val="17"/>
          <w:szCs w:val="17"/>
        </w:rPr>
        <w:t xml:space="preserve">half of </w:t>
      </w:r>
      <w:r w:rsidR="00031B4F" w:rsidRPr="00E02D42">
        <w:rPr>
          <w:sz w:val="17"/>
          <w:szCs w:val="17"/>
        </w:rPr>
        <w:t>the base of the triangular</w:t>
      </w:r>
      <w:r w:rsidR="007C6090" w:rsidRPr="00E02D42">
        <w:rPr>
          <w:sz w:val="17"/>
          <w:szCs w:val="17"/>
        </w:rPr>
        <w:t xml:space="preserve"> membership function which decides when the car is very close to the wall</w:t>
      </w:r>
      <w:r w:rsidR="002273D2" w:rsidRPr="00E02D42">
        <w:rPr>
          <w:sz w:val="17"/>
          <w:szCs w:val="17"/>
        </w:rPr>
        <w:t xml:space="preserve"> (iTriBase1)</w:t>
      </w:r>
      <w:r w:rsidR="007C6090" w:rsidRPr="00E02D42">
        <w:rPr>
          <w:sz w:val="17"/>
          <w:szCs w:val="17"/>
        </w:rPr>
        <w:t>. The velocity membership function parameters were reduced to two parameters by defining the one parameter for the distance from 0 that each of the membership functions reaches 1 for the negative and positive functions</w:t>
      </w:r>
      <w:r w:rsidR="002273D2" w:rsidRPr="00E02D42">
        <w:rPr>
          <w:sz w:val="17"/>
          <w:szCs w:val="17"/>
        </w:rPr>
        <w:t xml:space="preserve"> </w:t>
      </w:r>
      <w:r w:rsidR="002273D2" w:rsidRPr="00E02D42">
        <w:rPr>
          <w:sz w:val="17"/>
          <w:szCs w:val="17"/>
        </w:rPr>
        <w:lastRenderedPageBreak/>
        <w:t>(iTrap2)</w:t>
      </w:r>
      <w:r w:rsidR="007C6090" w:rsidRPr="00E02D42">
        <w:rPr>
          <w:sz w:val="17"/>
          <w:szCs w:val="17"/>
        </w:rPr>
        <w:t xml:space="preserve"> and another to define </w:t>
      </w:r>
      <w:r w:rsidR="00E25784" w:rsidRPr="00E02D42">
        <w:rPr>
          <w:sz w:val="17"/>
          <w:szCs w:val="17"/>
        </w:rPr>
        <w:t xml:space="preserve">half of </w:t>
      </w:r>
      <w:r w:rsidR="007C6090" w:rsidRPr="00E02D42">
        <w:rPr>
          <w:sz w:val="17"/>
          <w:szCs w:val="17"/>
        </w:rPr>
        <w:t>the base of the zero velocity triangular membership function</w:t>
      </w:r>
      <w:r w:rsidR="002273D2" w:rsidRPr="00E02D42">
        <w:rPr>
          <w:sz w:val="17"/>
          <w:szCs w:val="17"/>
        </w:rPr>
        <w:t xml:space="preserve"> (iTriBase2)</w:t>
      </w:r>
      <w:r w:rsidR="007C6090" w:rsidRPr="00E02D42">
        <w:rPr>
          <w:sz w:val="17"/>
          <w:szCs w:val="17"/>
        </w:rPr>
        <w:t>. The output force membership functions were reduced similarly by allowing the negative and positive membership functions become trapezoidal</w:t>
      </w:r>
      <w:r w:rsidR="002273D2" w:rsidRPr="00E02D42">
        <w:rPr>
          <w:sz w:val="17"/>
          <w:szCs w:val="17"/>
        </w:rPr>
        <w:t xml:space="preserve"> (oTrap and oTriBase)</w:t>
      </w:r>
      <w:r w:rsidR="007C6090" w:rsidRPr="00E02D42">
        <w:rPr>
          <w:sz w:val="17"/>
          <w:szCs w:val="17"/>
        </w:rPr>
        <w:t xml:space="preserve">. </w:t>
      </w:r>
    </w:p>
    <w:p w:rsidR="002273D2" w:rsidRPr="00E02D42" w:rsidRDefault="002273D2" w:rsidP="002273D2">
      <w:pPr>
        <w:jc w:val="both"/>
        <w:rPr>
          <w:sz w:val="18"/>
          <w:szCs w:val="18"/>
        </w:rPr>
      </w:pPr>
    </w:p>
    <w:p w:rsidR="002273D2" w:rsidRPr="00E02D42" w:rsidRDefault="002273D2" w:rsidP="002273D2">
      <w:pPr>
        <w:jc w:val="both"/>
        <w:rPr>
          <w:sz w:val="18"/>
          <w:szCs w:val="18"/>
        </w:rPr>
      </w:pPr>
      <w:r w:rsidRPr="00E02D42">
        <w:rPr>
          <w:sz w:val="18"/>
          <w:szCs w:val="18"/>
        </w:rPr>
        <w:t>Position Membership Function Parameters:</w:t>
      </w:r>
    </w:p>
    <w:p w:rsidR="002273D2" w:rsidRPr="00E02D42" w:rsidRDefault="002273D2" w:rsidP="002273D2">
      <w:pPr>
        <w:jc w:val="both"/>
        <w:rPr>
          <w:sz w:val="18"/>
          <w:szCs w:val="18"/>
        </w:rPr>
      </w:pPr>
    </w:p>
    <w:p w:rsidR="002273D2" w:rsidRPr="00E02D42" w:rsidRDefault="002273D2" w:rsidP="002273D2">
      <w:pPr>
        <w:jc w:val="both"/>
        <w:rPr>
          <w:sz w:val="18"/>
          <w:szCs w:val="18"/>
        </w:rPr>
      </w:pPr>
      <w:r w:rsidRPr="00E02D42">
        <w:rPr>
          <w:sz w:val="18"/>
          <w:szCs w:val="18"/>
        </w:rPr>
        <w:t xml:space="preserve">       Far:  Trapezoid [0 0 (center-iTrap1) (center+iTrap2)]</w:t>
      </w:r>
    </w:p>
    <w:p w:rsidR="002273D2" w:rsidRPr="00E02D42" w:rsidRDefault="002273D2" w:rsidP="002273D2">
      <w:pPr>
        <w:jc w:val="both"/>
        <w:rPr>
          <w:sz w:val="18"/>
          <w:szCs w:val="18"/>
        </w:rPr>
      </w:pPr>
    </w:p>
    <w:p w:rsidR="002273D2" w:rsidRPr="00E02D42" w:rsidRDefault="002273D2" w:rsidP="002273D2">
      <w:pPr>
        <w:jc w:val="both"/>
        <w:rPr>
          <w:sz w:val="18"/>
          <w:szCs w:val="18"/>
        </w:rPr>
      </w:pPr>
      <w:r w:rsidRPr="00E02D42">
        <w:rPr>
          <w:sz w:val="18"/>
          <w:szCs w:val="18"/>
        </w:rPr>
        <w:t xml:space="preserve">  Close:  Trapezoid [(center-iTrap1) (center+iTrap1) 99.9 100]</w:t>
      </w:r>
    </w:p>
    <w:p w:rsidR="002273D2" w:rsidRPr="00E02D42" w:rsidRDefault="002273D2" w:rsidP="002273D2">
      <w:pPr>
        <w:jc w:val="both"/>
        <w:rPr>
          <w:sz w:val="18"/>
          <w:szCs w:val="18"/>
        </w:rPr>
      </w:pPr>
    </w:p>
    <w:p w:rsidR="002273D2" w:rsidRPr="00E02D42" w:rsidRDefault="002273D2" w:rsidP="002273D2">
      <w:pPr>
        <w:jc w:val="both"/>
        <w:rPr>
          <w:sz w:val="18"/>
          <w:szCs w:val="18"/>
        </w:rPr>
      </w:pPr>
      <w:r w:rsidRPr="00E02D42">
        <w:rPr>
          <w:sz w:val="18"/>
          <w:szCs w:val="18"/>
        </w:rPr>
        <w:t xml:space="preserve"> Very Close: Triangle [(100-iTriBase1) 100 (100+iTriBase1)]</w:t>
      </w:r>
    </w:p>
    <w:p w:rsidR="005C39EB" w:rsidRPr="00E02D42" w:rsidRDefault="005C39EB" w:rsidP="002273D2">
      <w:pPr>
        <w:jc w:val="both"/>
        <w:rPr>
          <w:sz w:val="18"/>
          <w:szCs w:val="18"/>
        </w:rPr>
      </w:pPr>
    </w:p>
    <w:p w:rsidR="002273D2" w:rsidRPr="00E02D42" w:rsidRDefault="002273D2" w:rsidP="00F14045">
      <w:pPr>
        <w:jc w:val="both"/>
        <w:rPr>
          <w:sz w:val="17"/>
          <w:szCs w:val="17"/>
        </w:rPr>
      </w:pPr>
    </w:p>
    <w:p w:rsidR="002273D2" w:rsidRPr="00E02D42" w:rsidRDefault="002273D2" w:rsidP="002273D2">
      <w:pPr>
        <w:jc w:val="both"/>
        <w:rPr>
          <w:sz w:val="18"/>
          <w:szCs w:val="18"/>
        </w:rPr>
      </w:pPr>
      <w:r w:rsidRPr="00E02D42">
        <w:rPr>
          <w:sz w:val="18"/>
          <w:szCs w:val="18"/>
        </w:rPr>
        <w:t>Velocity Membership Function Parameters:</w:t>
      </w:r>
    </w:p>
    <w:p w:rsidR="002273D2" w:rsidRPr="00E02D42" w:rsidRDefault="002273D2" w:rsidP="002273D2">
      <w:pPr>
        <w:jc w:val="both"/>
        <w:rPr>
          <w:sz w:val="18"/>
          <w:szCs w:val="18"/>
        </w:rPr>
      </w:pPr>
    </w:p>
    <w:p w:rsidR="002273D2" w:rsidRPr="00E02D42" w:rsidRDefault="002273D2" w:rsidP="002273D2">
      <w:pPr>
        <w:jc w:val="both"/>
        <w:rPr>
          <w:sz w:val="18"/>
          <w:szCs w:val="18"/>
        </w:rPr>
      </w:pPr>
      <w:r w:rsidRPr="00E02D42">
        <w:rPr>
          <w:sz w:val="18"/>
          <w:szCs w:val="18"/>
        </w:rPr>
        <w:t xml:space="preserve">      Negative:  Trapezoid [-6 -6 (0-iTrap2) 0]</w:t>
      </w:r>
    </w:p>
    <w:p w:rsidR="002273D2" w:rsidRPr="00E02D42" w:rsidRDefault="002273D2" w:rsidP="002273D2">
      <w:pPr>
        <w:jc w:val="both"/>
        <w:rPr>
          <w:sz w:val="18"/>
          <w:szCs w:val="18"/>
        </w:rPr>
      </w:pPr>
    </w:p>
    <w:p w:rsidR="002273D2" w:rsidRPr="00E02D42" w:rsidRDefault="002273D2" w:rsidP="002273D2">
      <w:pPr>
        <w:jc w:val="both"/>
        <w:rPr>
          <w:sz w:val="18"/>
          <w:szCs w:val="18"/>
        </w:rPr>
      </w:pPr>
      <w:r w:rsidRPr="00E02D42">
        <w:rPr>
          <w:sz w:val="18"/>
          <w:szCs w:val="18"/>
        </w:rPr>
        <w:t xml:space="preserve">             Zero:  Triangle [(0-iTriBase2) 0 (0+iTriBase2)]</w:t>
      </w:r>
    </w:p>
    <w:p w:rsidR="002273D2" w:rsidRPr="00E02D42" w:rsidRDefault="002273D2" w:rsidP="002273D2">
      <w:pPr>
        <w:jc w:val="both"/>
        <w:rPr>
          <w:sz w:val="18"/>
          <w:szCs w:val="18"/>
        </w:rPr>
      </w:pPr>
    </w:p>
    <w:p w:rsidR="002273D2" w:rsidRPr="00E02D42" w:rsidRDefault="002273D2" w:rsidP="002273D2">
      <w:pPr>
        <w:jc w:val="both"/>
        <w:rPr>
          <w:sz w:val="18"/>
          <w:szCs w:val="18"/>
        </w:rPr>
      </w:pPr>
      <w:r w:rsidRPr="00E02D42">
        <w:rPr>
          <w:sz w:val="18"/>
          <w:szCs w:val="18"/>
        </w:rPr>
        <w:t xml:space="preserve">        Positive:  Trapezoid [0 (0+iTrap2) 6 6]</w:t>
      </w:r>
    </w:p>
    <w:p w:rsidR="005C39EB" w:rsidRPr="00E02D42" w:rsidRDefault="005C39EB" w:rsidP="002273D2">
      <w:pPr>
        <w:jc w:val="both"/>
        <w:rPr>
          <w:sz w:val="18"/>
          <w:szCs w:val="18"/>
        </w:rPr>
      </w:pPr>
    </w:p>
    <w:p w:rsidR="002273D2" w:rsidRPr="00E02D42" w:rsidRDefault="002273D2" w:rsidP="00F14045">
      <w:pPr>
        <w:jc w:val="both"/>
        <w:rPr>
          <w:sz w:val="17"/>
          <w:szCs w:val="17"/>
        </w:rPr>
      </w:pPr>
    </w:p>
    <w:p w:rsidR="002273D2" w:rsidRPr="00E02D42" w:rsidRDefault="002273D2" w:rsidP="002273D2">
      <w:pPr>
        <w:jc w:val="both"/>
        <w:rPr>
          <w:sz w:val="18"/>
          <w:szCs w:val="18"/>
        </w:rPr>
      </w:pPr>
      <w:r w:rsidRPr="00E02D42">
        <w:rPr>
          <w:sz w:val="18"/>
          <w:szCs w:val="18"/>
        </w:rPr>
        <w:t>Control Force Membership Function Parameters:</w:t>
      </w:r>
    </w:p>
    <w:p w:rsidR="002273D2" w:rsidRPr="00E02D42" w:rsidRDefault="002273D2" w:rsidP="002273D2">
      <w:pPr>
        <w:jc w:val="both"/>
        <w:rPr>
          <w:sz w:val="18"/>
          <w:szCs w:val="18"/>
        </w:rPr>
      </w:pPr>
    </w:p>
    <w:p w:rsidR="002273D2" w:rsidRPr="00E02D42" w:rsidRDefault="002273D2" w:rsidP="002273D2">
      <w:pPr>
        <w:jc w:val="both"/>
        <w:rPr>
          <w:sz w:val="18"/>
          <w:szCs w:val="18"/>
        </w:rPr>
      </w:pPr>
      <w:r w:rsidRPr="00E02D42">
        <w:rPr>
          <w:sz w:val="18"/>
          <w:szCs w:val="18"/>
        </w:rPr>
        <w:t xml:space="preserve">      Negative:  Trapezoid</w:t>
      </w:r>
      <w:r w:rsidR="00E25784" w:rsidRPr="00E02D42">
        <w:rPr>
          <w:sz w:val="18"/>
          <w:szCs w:val="18"/>
        </w:rPr>
        <w:t xml:space="preserve"> [-2 (-1-oTrap) (-1+oTrap)</w:t>
      </w:r>
      <w:r w:rsidRPr="00E02D42">
        <w:rPr>
          <w:sz w:val="18"/>
          <w:szCs w:val="18"/>
        </w:rPr>
        <w:t xml:space="preserve"> 0]</w:t>
      </w:r>
    </w:p>
    <w:p w:rsidR="002273D2" w:rsidRPr="00E02D42" w:rsidRDefault="002273D2" w:rsidP="002273D2">
      <w:pPr>
        <w:jc w:val="both"/>
        <w:rPr>
          <w:sz w:val="18"/>
          <w:szCs w:val="18"/>
        </w:rPr>
      </w:pPr>
    </w:p>
    <w:p w:rsidR="002273D2" w:rsidRPr="00E02D42" w:rsidRDefault="00E25784" w:rsidP="002273D2">
      <w:pPr>
        <w:jc w:val="both"/>
        <w:rPr>
          <w:sz w:val="18"/>
          <w:szCs w:val="18"/>
        </w:rPr>
      </w:pPr>
      <w:r w:rsidRPr="00E02D42">
        <w:rPr>
          <w:sz w:val="18"/>
          <w:szCs w:val="18"/>
        </w:rPr>
        <w:t xml:space="preserve">             Zero:  Triangle [(0-oTriBase) 0 (0+oTriBase)</w:t>
      </w:r>
      <w:r w:rsidR="002273D2" w:rsidRPr="00E02D42">
        <w:rPr>
          <w:sz w:val="18"/>
          <w:szCs w:val="18"/>
        </w:rPr>
        <w:t>]</w:t>
      </w:r>
    </w:p>
    <w:p w:rsidR="002273D2" w:rsidRPr="00E02D42" w:rsidRDefault="002273D2" w:rsidP="002273D2">
      <w:pPr>
        <w:jc w:val="both"/>
        <w:rPr>
          <w:sz w:val="18"/>
          <w:szCs w:val="18"/>
        </w:rPr>
      </w:pPr>
    </w:p>
    <w:p w:rsidR="002273D2" w:rsidRPr="00E02D42" w:rsidRDefault="002273D2" w:rsidP="002273D2">
      <w:pPr>
        <w:jc w:val="both"/>
        <w:rPr>
          <w:sz w:val="18"/>
          <w:szCs w:val="18"/>
        </w:rPr>
      </w:pPr>
      <w:r w:rsidRPr="00E02D42">
        <w:rPr>
          <w:sz w:val="18"/>
          <w:szCs w:val="18"/>
        </w:rPr>
        <w:t xml:space="preserve">        Positive:  Trapezoid</w:t>
      </w:r>
      <w:r w:rsidR="00E25784" w:rsidRPr="00E02D42">
        <w:rPr>
          <w:sz w:val="18"/>
          <w:szCs w:val="18"/>
        </w:rPr>
        <w:t xml:space="preserve"> [0 (1-oTrap) (1+oTrap)</w:t>
      </w:r>
      <w:r w:rsidRPr="00E02D42">
        <w:rPr>
          <w:sz w:val="18"/>
          <w:szCs w:val="18"/>
        </w:rPr>
        <w:t xml:space="preserve"> 2]</w:t>
      </w:r>
    </w:p>
    <w:p w:rsidR="002273D2" w:rsidRPr="00E02D42" w:rsidRDefault="002273D2" w:rsidP="00F14045">
      <w:pPr>
        <w:jc w:val="both"/>
        <w:rPr>
          <w:sz w:val="17"/>
          <w:szCs w:val="17"/>
        </w:rPr>
      </w:pPr>
    </w:p>
    <w:p w:rsidR="00E25784" w:rsidRPr="00E02D42" w:rsidRDefault="00E25784" w:rsidP="00F14045">
      <w:pPr>
        <w:jc w:val="both"/>
        <w:rPr>
          <w:sz w:val="17"/>
          <w:szCs w:val="17"/>
        </w:rPr>
      </w:pPr>
      <w:r w:rsidRPr="00E02D42">
        <w:rPr>
          <w:sz w:val="17"/>
          <w:szCs w:val="17"/>
        </w:rPr>
        <w:t>These parameter reductions allow an individual to be defined by a string of seven numbers.</w:t>
      </w:r>
    </w:p>
    <w:p w:rsidR="00E25784" w:rsidRPr="00E02D42" w:rsidRDefault="00E25784" w:rsidP="00F14045">
      <w:pPr>
        <w:jc w:val="both"/>
        <w:rPr>
          <w:sz w:val="17"/>
          <w:szCs w:val="17"/>
        </w:rPr>
      </w:pPr>
    </w:p>
    <w:p w:rsidR="00F14045" w:rsidRPr="00E02D42" w:rsidRDefault="00E25784" w:rsidP="00A40282">
      <w:pPr>
        <w:rPr>
          <w:sz w:val="18"/>
          <w:szCs w:val="18"/>
        </w:rPr>
      </w:pPr>
      <w:r w:rsidRPr="00E02D42">
        <w:rPr>
          <w:sz w:val="18"/>
          <w:szCs w:val="18"/>
        </w:rPr>
        <w:t>Individual Definition:</w:t>
      </w:r>
    </w:p>
    <w:p w:rsidR="00E25784" w:rsidRPr="00E02D42" w:rsidRDefault="00E25784" w:rsidP="00A40282">
      <w:pPr>
        <w:rPr>
          <w:sz w:val="18"/>
          <w:szCs w:val="18"/>
        </w:rPr>
      </w:pPr>
    </w:p>
    <w:p w:rsidR="006D5D2C" w:rsidRPr="00E02D42" w:rsidRDefault="00E25784" w:rsidP="00A40282">
      <w:pPr>
        <w:rPr>
          <w:sz w:val="17"/>
          <w:szCs w:val="17"/>
        </w:rPr>
      </w:pPr>
      <w:r w:rsidRPr="00E02D42">
        <w:rPr>
          <w:sz w:val="18"/>
          <w:szCs w:val="18"/>
        </w:rPr>
        <w:t>[iTrap1 center iTriBase1 iTrap2 iTriBase2 oTrap oTriBase]</w:t>
      </w:r>
    </w:p>
    <w:p w:rsidR="006D5D2C" w:rsidRPr="00E02D42" w:rsidRDefault="006D5D2C" w:rsidP="00A40282">
      <w:pPr>
        <w:rPr>
          <w:sz w:val="17"/>
          <w:szCs w:val="17"/>
        </w:rPr>
      </w:pPr>
    </w:p>
    <w:p w:rsidR="006D5D2C" w:rsidRPr="00E02D42" w:rsidRDefault="006D5D2C" w:rsidP="00A40282">
      <w:pPr>
        <w:rPr>
          <w:sz w:val="17"/>
          <w:szCs w:val="17"/>
        </w:rPr>
      </w:pPr>
      <w:r w:rsidRPr="00E02D42">
        <w:rPr>
          <w:b/>
          <w:sz w:val="18"/>
          <w:szCs w:val="18"/>
        </w:rPr>
        <w:t>Population Initialization</w:t>
      </w:r>
    </w:p>
    <w:p w:rsidR="006D5D2C" w:rsidRPr="00E02D42" w:rsidRDefault="00712B16" w:rsidP="00A40282">
      <w:pPr>
        <w:rPr>
          <w:sz w:val="17"/>
          <w:szCs w:val="17"/>
        </w:rPr>
      </w:pPr>
      <w:r w:rsidRPr="00E02D42">
        <w:rPr>
          <w:sz w:val="17"/>
          <w:szCs w:val="17"/>
        </w:rPr>
        <w:t>An initial population i</w:t>
      </w:r>
      <w:r w:rsidR="006D5D2C" w:rsidRPr="00E02D42">
        <w:rPr>
          <w:sz w:val="17"/>
          <w:szCs w:val="17"/>
        </w:rPr>
        <w:t>s generated by assigning random values to each of the individual parameters within given ranges. iTrap1, iTriBase1, and o</w:t>
      </w:r>
      <w:r w:rsidRPr="00E02D42">
        <w:rPr>
          <w:sz w:val="17"/>
          <w:szCs w:val="17"/>
        </w:rPr>
        <w:t>TriBase are</w:t>
      </w:r>
      <w:r w:rsidR="006D5D2C" w:rsidRPr="00E02D42">
        <w:rPr>
          <w:sz w:val="17"/>
          <w:szCs w:val="17"/>
        </w:rPr>
        <w:t xml:space="preserve"> allowed to vary between 0.05 and 1. </w:t>
      </w:r>
      <w:r w:rsidRPr="00E02D42">
        <w:rPr>
          <w:sz w:val="17"/>
          <w:szCs w:val="17"/>
        </w:rPr>
        <w:t>iTrap2 and iTriBase2 are</w:t>
      </w:r>
      <w:r w:rsidR="006D5D2C" w:rsidRPr="00E02D42">
        <w:rPr>
          <w:sz w:val="17"/>
          <w:szCs w:val="17"/>
        </w:rPr>
        <w:t xml:space="preserve"> allowed to vary between 0.05 and 2. Center values fall between 45 and 55, and oTrap between 0.05 and 0,95. Twenty individuals comprise a</w:t>
      </w:r>
      <w:r w:rsidRPr="00E02D42">
        <w:rPr>
          <w:sz w:val="17"/>
          <w:szCs w:val="17"/>
        </w:rPr>
        <w:t xml:space="preserve"> population. Each individual is</w:t>
      </w:r>
      <w:r w:rsidR="006D5D2C" w:rsidRPr="00E02D42">
        <w:rPr>
          <w:sz w:val="17"/>
          <w:szCs w:val="17"/>
        </w:rPr>
        <w:t xml:space="preserve"> evaluated for fitness and brought up for selection to produce a new generation.</w:t>
      </w:r>
    </w:p>
    <w:p w:rsidR="006D5D2C" w:rsidRPr="00E02D42" w:rsidRDefault="006D5D2C" w:rsidP="00A40282">
      <w:pPr>
        <w:rPr>
          <w:sz w:val="17"/>
          <w:szCs w:val="17"/>
        </w:rPr>
      </w:pPr>
    </w:p>
    <w:p w:rsidR="006D5D2C" w:rsidRPr="00E02D42" w:rsidRDefault="006D5D2C" w:rsidP="00A40282">
      <w:pPr>
        <w:rPr>
          <w:sz w:val="17"/>
          <w:szCs w:val="17"/>
        </w:rPr>
      </w:pPr>
      <w:r w:rsidRPr="00E02D42">
        <w:rPr>
          <w:b/>
          <w:sz w:val="18"/>
          <w:szCs w:val="18"/>
        </w:rPr>
        <w:t>Parent Selection</w:t>
      </w:r>
      <w:r w:rsidR="00712B16" w:rsidRPr="00E02D42">
        <w:rPr>
          <w:b/>
          <w:sz w:val="18"/>
          <w:szCs w:val="18"/>
        </w:rPr>
        <w:t xml:space="preserve"> and Reproduction</w:t>
      </w:r>
    </w:p>
    <w:p w:rsidR="006D5D2C" w:rsidRPr="00E02D42" w:rsidRDefault="00712B16" w:rsidP="00A40282">
      <w:pPr>
        <w:rPr>
          <w:sz w:val="17"/>
          <w:szCs w:val="17"/>
        </w:rPr>
      </w:pPr>
      <w:r w:rsidRPr="00E02D42">
        <w:rPr>
          <w:sz w:val="17"/>
          <w:szCs w:val="17"/>
        </w:rPr>
        <w:t>A new generation consists of three individuals which remain unchanged from the previous generation, called elite children, ten individuals which are created from recombination of two parents, five individuals which are created from mutating recombined children, and two individuals randomly defined from the previously defined ranges.</w:t>
      </w:r>
    </w:p>
    <w:p w:rsidR="00712B16" w:rsidRPr="00E02D42" w:rsidRDefault="00712B16" w:rsidP="00A40282">
      <w:pPr>
        <w:rPr>
          <w:sz w:val="17"/>
          <w:szCs w:val="17"/>
        </w:rPr>
      </w:pPr>
      <w:r w:rsidRPr="00E02D42">
        <w:rPr>
          <w:sz w:val="17"/>
          <w:szCs w:val="17"/>
        </w:rPr>
        <w:t xml:space="preserve">      Parents are selected by </w:t>
      </w:r>
      <w:r w:rsidR="00E2481F" w:rsidRPr="00E02D42">
        <w:rPr>
          <w:sz w:val="17"/>
          <w:szCs w:val="17"/>
        </w:rPr>
        <w:t xml:space="preserve">selecting the three best fit individuals to both become parents and elite children. Seven more parents are selected by randomly choosing three individuals from the remaining population, selecting the most fit, and returning the other two. This tournament style of selection is repeated until all parents are selected. </w:t>
      </w:r>
    </w:p>
    <w:p w:rsidR="00D76F1E" w:rsidRPr="00E02D42" w:rsidRDefault="00E2481F" w:rsidP="00535879">
      <w:pPr>
        <w:rPr>
          <w:sz w:val="17"/>
          <w:szCs w:val="17"/>
        </w:rPr>
      </w:pPr>
      <w:r w:rsidRPr="00E02D42">
        <w:rPr>
          <w:sz w:val="17"/>
          <w:szCs w:val="17"/>
        </w:rPr>
        <w:t xml:space="preserve">      Reproduction</w:t>
      </w:r>
      <w:r w:rsidR="00925A9F" w:rsidRPr="00E02D42">
        <w:rPr>
          <w:sz w:val="17"/>
          <w:szCs w:val="17"/>
        </w:rPr>
        <w:t xml:space="preserve"> occurs by a process called blended crossover with an </w:t>
      </w:r>
      <m:oMath>
        <m:r>
          <w:rPr>
            <w:rFonts w:ascii="Cambria Math" w:hAnsi="Cambria Math"/>
            <w:sz w:val="17"/>
            <w:szCs w:val="17"/>
          </w:rPr>
          <m:t>α</m:t>
        </m:r>
      </m:oMath>
      <w:r w:rsidR="00925A9F" w:rsidRPr="00E02D42">
        <w:rPr>
          <w:sz w:val="17"/>
          <w:szCs w:val="17"/>
        </w:rPr>
        <w:t xml:space="preserve"> modification (BLX-</w:t>
      </w:r>
      <m:oMath>
        <m:r>
          <w:rPr>
            <w:rFonts w:ascii="Cambria Math" w:hAnsi="Cambria Math"/>
            <w:sz w:val="17"/>
            <w:szCs w:val="17"/>
          </w:rPr>
          <m:t>α</m:t>
        </m:r>
      </m:oMath>
      <w:r w:rsidR="00925A9F" w:rsidRPr="00E02D42">
        <w:rPr>
          <w:sz w:val="17"/>
          <w:szCs w:val="17"/>
        </w:rPr>
        <w:t>)</w:t>
      </w:r>
      <w:r w:rsidR="00327393" w:rsidRPr="00E02D42">
        <w:rPr>
          <w:sz w:val="17"/>
          <w:szCs w:val="17"/>
        </w:rPr>
        <w:t xml:space="preserve">, </w:t>
      </w:r>
      <w:r w:rsidR="00476795" w:rsidRPr="00E02D42">
        <w:rPr>
          <w:sz w:val="17"/>
          <w:szCs w:val="17"/>
        </w:rPr>
        <w:t>by selecting a new parameter</w:t>
      </w:r>
      <w:r w:rsidR="00960377" w:rsidRPr="00E02D42">
        <w:rPr>
          <w:sz w:val="17"/>
          <w:szCs w:val="17"/>
        </w:rPr>
        <w:t xml:space="preserve"> </w:t>
      </w:r>
      <m:oMath>
        <m:sSubSup>
          <m:sSubSupPr>
            <m:ctrlPr>
              <w:rPr>
                <w:rFonts w:ascii="Cambria Math" w:hAnsi="Cambria Math"/>
                <w:i/>
                <w:sz w:val="17"/>
                <w:szCs w:val="17"/>
              </w:rPr>
            </m:ctrlPr>
          </m:sSubSupPr>
          <m:e>
            <m:r>
              <w:rPr>
                <w:rFonts w:ascii="Cambria Math" w:hAnsi="Cambria Math"/>
                <w:sz w:val="17"/>
                <w:szCs w:val="17"/>
              </w:rPr>
              <m:t>x</m:t>
            </m:r>
          </m:e>
          <m:sub>
            <m:r>
              <w:rPr>
                <w:rFonts w:ascii="Cambria Math" w:hAnsi="Cambria Math"/>
                <w:sz w:val="17"/>
                <w:szCs w:val="17"/>
              </w:rPr>
              <m:t>i</m:t>
            </m:r>
          </m:sub>
          <m:sup>
            <m:r>
              <w:rPr>
                <w:rFonts w:ascii="Cambria Math" w:hAnsi="Cambria Math"/>
                <w:sz w:val="17"/>
                <w:szCs w:val="17"/>
              </w:rPr>
              <m:t>'</m:t>
            </m:r>
          </m:sup>
        </m:sSubSup>
      </m:oMath>
      <w:r w:rsidR="00476795" w:rsidRPr="00E02D42">
        <w:rPr>
          <w:sz w:val="17"/>
          <w:szCs w:val="17"/>
        </w:rPr>
        <w:t xml:space="preserve"> from the range [</w:t>
      </w:r>
      <m:oMath>
        <m:sSub>
          <m:sSubPr>
            <m:ctrlPr>
              <w:rPr>
                <w:rFonts w:ascii="Cambria Math" w:hAnsi="Cambria Math"/>
                <w:i/>
                <w:sz w:val="17"/>
                <w:szCs w:val="17"/>
              </w:rPr>
            </m:ctrlPr>
          </m:sSubPr>
          <m:e>
            <m:r>
              <w:rPr>
                <w:rFonts w:ascii="Cambria Math" w:hAnsi="Cambria Math"/>
                <w:sz w:val="17"/>
                <w:szCs w:val="17"/>
              </w:rPr>
              <m:t>x</m:t>
            </m:r>
          </m:e>
          <m:sub>
            <m:r>
              <w:rPr>
                <w:rFonts w:ascii="Cambria Math" w:hAnsi="Cambria Math"/>
                <w:sz w:val="17"/>
                <w:szCs w:val="17"/>
              </w:rPr>
              <m:t>min</m:t>
            </m:r>
          </m:sub>
        </m:sSub>
        <m:r>
          <w:rPr>
            <w:rFonts w:ascii="Cambria Math" w:hAnsi="Cambria Math"/>
            <w:sz w:val="17"/>
            <w:szCs w:val="17"/>
          </w:rPr>
          <m:t>-Iα,</m:t>
        </m:r>
        <m:sSub>
          <m:sSubPr>
            <m:ctrlPr>
              <w:rPr>
                <w:rFonts w:ascii="Cambria Math" w:hAnsi="Cambria Math"/>
                <w:i/>
                <w:sz w:val="17"/>
                <w:szCs w:val="17"/>
              </w:rPr>
            </m:ctrlPr>
          </m:sSubPr>
          <m:e>
            <m:r>
              <w:rPr>
                <w:rFonts w:ascii="Cambria Math" w:hAnsi="Cambria Math"/>
                <w:sz w:val="17"/>
                <w:szCs w:val="17"/>
              </w:rPr>
              <m:t>x</m:t>
            </m:r>
          </m:e>
          <m:sub>
            <m:r>
              <w:rPr>
                <w:rFonts w:ascii="Cambria Math" w:hAnsi="Cambria Math"/>
                <w:sz w:val="17"/>
                <w:szCs w:val="17"/>
              </w:rPr>
              <m:t>max</m:t>
            </m:r>
          </m:sub>
        </m:sSub>
        <m:r>
          <w:rPr>
            <w:rFonts w:ascii="Cambria Math" w:hAnsi="Cambria Math"/>
            <w:sz w:val="17"/>
            <w:szCs w:val="17"/>
          </w:rPr>
          <m:t>+Iα</m:t>
        </m:r>
      </m:oMath>
      <w:r w:rsidR="00327393" w:rsidRPr="00E02D42">
        <w:rPr>
          <w:sz w:val="17"/>
          <w:szCs w:val="17"/>
        </w:rPr>
        <w:t>], where</w:t>
      </w:r>
      <w:r w:rsidR="00D76F1E" w:rsidRPr="00E02D42">
        <w:rPr>
          <w:sz w:val="17"/>
          <w:szCs w:val="17"/>
        </w:rPr>
        <w:t>:</w:t>
      </w:r>
    </w:p>
    <w:p w:rsidR="00D76F1E" w:rsidRPr="00E02D42" w:rsidRDefault="00EE0C30" w:rsidP="00D76F1E">
      <w:pPr>
        <w:jc w:val="center"/>
        <w:rPr>
          <w:sz w:val="18"/>
          <w:szCs w:val="18"/>
        </w:rPr>
      </w:pP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min</m:t>
            </m:r>
          </m:sub>
        </m:sSub>
        <m:r>
          <w:rPr>
            <w:rFonts w:ascii="Cambria Math" w:hAnsi="Cambria Math"/>
            <w:sz w:val="18"/>
            <w:szCs w:val="18"/>
          </w:rPr>
          <m:t>=</m:t>
        </m:r>
        <m:func>
          <m:funcPr>
            <m:ctrlPr>
              <w:rPr>
                <w:rFonts w:ascii="Cambria Math" w:hAnsi="Cambria Math"/>
                <w:i/>
                <w:sz w:val="18"/>
                <w:szCs w:val="18"/>
              </w:rPr>
            </m:ctrlPr>
          </m:funcPr>
          <m:fName>
            <m:r>
              <m:rPr>
                <m:sty m:val="p"/>
              </m:rPr>
              <w:rPr>
                <w:rFonts w:ascii="Cambria Math" w:hAnsi="Cambria Math"/>
                <w:sz w:val="18"/>
                <w:szCs w:val="18"/>
              </w:rPr>
              <m:t>min</m:t>
            </m:r>
          </m:fName>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i</m:t>
                    </m:r>
                  </m:sub>
                  <m:sup>
                    <m:r>
                      <w:rPr>
                        <w:rFonts w:ascii="Cambria Math" w:hAnsi="Cambria Math"/>
                        <w:sz w:val="18"/>
                        <w:szCs w:val="18"/>
                      </w:rPr>
                      <m:t>1</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i</m:t>
                    </m:r>
                  </m:sub>
                  <m:sup>
                    <m:r>
                      <w:rPr>
                        <w:rFonts w:ascii="Cambria Math" w:hAnsi="Cambria Math"/>
                        <w:sz w:val="18"/>
                        <w:szCs w:val="18"/>
                      </w:rPr>
                      <m:t>2</m:t>
                    </m:r>
                  </m:sup>
                </m:sSubSup>
              </m:e>
            </m:d>
          </m:e>
        </m:func>
      </m:oMath>
      <w:r w:rsidR="00D76F1E" w:rsidRPr="00E02D42">
        <w:rPr>
          <w:sz w:val="18"/>
          <w:szCs w:val="18"/>
        </w:rPr>
        <w:t xml:space="preserve"> and </w:t>
      </w:r>
      <w:r w:rsidR="00960377" w:rsidRPr="00E02D42">
        <w:rPr>
          <w:sz w:val="18"/>
          <w:szCs w:val="18"/>
        </w:rPr>
        <w:t xml:space="preserve"> </w:t>
      </w: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max</m:t>
            </m:r>
          </m:sub>
        </m:sSub>
        <m:r>
          <m:rPr>
            <m:sty m:val="p"/>
          </m:rPr>
          <w:rPr>
            <w:rFonts w:ascii="Cambria Math" w:hAnsi="Cambria Math"/>
            <w:sz w:val="18"/>
            <w:szCs w:val="18"/>
          </w:rPr>
          <m:t>=max⁡</m:t>
        </m:r>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i</m:t>
            </m:r>
          </m:sub>
          <m:sup>
            <m:r>
              <w:rPr>
                <w:rFonts w:ascii="Cambria Math" w:hAnsi="Cambria Math"/>
                <w:sz w:val="18"/>
                <w:szCs w:val="18"/>
              </w:rPr>
              <m:t>1</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i</m:t>
            </m:r>
          </m:sub>
          <m:sup>
            <m:r>
              <w:rPr>
                <w:rFonts w:ascii="Cambria Math" w:hAnsi="Cambria Math"/>
                <w:sz w:val="18"/>
                <w:szCs w:val="18"/>
              </w:rPr>
              <m:t>2</m:t>
            </m:r>
          </m:sup>
        </m:sSubSup>
        <m:r>
          <w:rPr>
            <w:rFonts w:ascii="Cambria Math" w:hAnsi="Cambria Math"/>
            <w:sz w:val="18"/>
            <w:szCs w:val="18"/>
          </w:rPr>
          <m:t>)</m:t>
        </m:r>
      </m:oMath>
    </w:p>
    <w:p w:rsidR="00EE0C30" w:rsidRPr="00E02D42" w:rsidRDefault="00EE0C30" w:rsidP="00D76F1E">
      <w:pPr>
        <w:rPr>
          <w:sz w:val="17"/>
          <w:szCs w:val="17"/>
        </w:rPr>
      </w:pPr>
    </w:p>
    <w:p w:rsidR="00EE0C30" w:rsidRPr="00E02D42" w:rsidRDefault="00EE0C30" w:rsidP="00D76F1E">
      <w:pPr>
        <w:rPr>
          <w:sz w:val="17"/>
          <w:szCs w:val="17"/>
        </w:rPr>
      </w:pPr>
    </w:p>
    <w:p w:rsidR="00EE0C30" w:rsidRPr="00E02D42" w:rsidRDefault="00EE0C30" w:rsidP="00D76F1E">
      <w:pPr>
        <w:rPr>
          <w:sz w:val="17"/>
          <w:szCs w:val="17"/>
        </w:rPr>
      </w:pPr>
    </w:p>
    <w:p w:rsidR="00EE0C30" w:rsidRPr="00E02D42" w:rsidRDefault="00EE0C30" w:rsidP="00D76F1E">
      <w:pPr>
        <w:rPr>
          <w:sz w:val="17"/>
          <w:szCs w:val="17"/>
        </w:rPr>
      </w:pPr>
    </w:p>
    <w:p w:rsidR="00D76F1E" w:rsidRPr="00E02D42" w:rsidRDefault="00D76F1E" w:rsidP="00D76F1E">
      <w:pPr>
        <w:rPr>
          <w:sz w:val="17"/>
          <w:szCs w:val="17"/>
        </w:rPr>
      </w:pPr>
      <w:r w:rsidRPr="00E02D42">
        <w:rPr>
          <w:sz w:val="17"/>
          <w:szCs w:val="17"/>
        </w:rPr>
        <w:lastRenderedPageBreak/>
        <w:t>P</w:t>
      </w:r>
      <w:r w:rsidR="00535879" w:rsidRPr="00E02D42">
        <w:rPr>
          <w:sz w:val="17"/>
          <w:szCs w:val="17"/>
        </w:rPr>
        <w:t>arents</w:t>
      </w:r>
      <w:r w:rsidRPr="00E02D42">
        <w:rPr>
          <w:sz w:val="17"/>
          <w:szCs w:val="17"/>
        </w:rPr>
        <w:t xml:space="preserve"> are defined as:</w:t>
      </w:r>
    </w:p>
    <w:p w:rsidR="00D76F1E" w:rsidRPr="00E02D42" w:rsidRDefault="00EE0C30" w:rsidP="00D76F1E">
      <w:pPr>
        <w:jc w:val="center"/>
        <w:rPr>
          <w:iCs/>
          <w:sz w:val="18"/>
          <w:szCs w:val="18"/>
        </w:rPr>
      </w:pPr>
      <m:oMath>
        <m:sSup>
          <m:sSupPr>
            <m:ctrlPr>
              <w:rPr>
                <w:rFonts w:ascii="Cambria Math" w:hAnsi="Cambria Math"/>
                <w:i/>
                <w:sz w:val="18"/>
                <w:szCs w:val="18"/>
              </w:rPr>
            </m:ctrlPr>
          </m:sSupPr>
          <m:e>
            <m:r>
              <w:rPr>
                <w:rFonts w:ascii="Cambria Math" w:hAnsi="Cambria Math"/>
                <w:sz w:val="18"/>
                <w:szCs w:val="18"/>
              </w:rPr>
              <m:t>C</m:t>
            </m:r>
          </m:e>
          <m:sup>
            <m:r>
              <w:rPr>
                <w:rFonts w:ascii="Cambria Math" w:hAnsi="Cambria Math"/>
                <w:sz w:val="18"/>
                <w:szCs w:val="18"/>
              </w:rPr>
              <m:t>1</m:t>
            </m:r>
          </m:sup>
        </m:s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1</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1</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7</m:t>
            </m:r>
          </m:sub>
          <m:sup>
            <m:r>
              <w:rPr>
                <w:rFonts w:ascii="Cambria Math" w:hAnsi="Cambria Math"/>
                <w:sz w:val="18"/>
                <w:szCs w:val="18"/>
              </w:rPr>
              <m:t>1</m:t>
            </m:r>
          </m:sup>
        </m:sSubSup>
        <m:r>
          <w:rPr>
            <w:rFonts w:ascii="Cambria Math" w:hAnsi="Cambria Math"/>
            <w:sz w:val="18"/>
            <w:szCs w:val="18"/>
          </w:rPr>
          <m:t>)</m:t>
        </m:r>
      </m:oMath>
      <w:r w:rsidR="00D76F1E" w:rsidRPr="00E02D42">
        <w:rPr>
          <w:sz w:val="18"/>
          <w:szCs w:val="18"/>
        </w:rPr>
        <w:t xml:space="preserve"> and</w:t>
      </w:r>
      <w:r w:rsidR="00535879" w:rsidRPr="00E02D42">
        <w:rPr>
          <w:sz w:val="18"/>
          <w:szCs w:val="18"/>
        </w:rPr>
        <w:t xml:space="preserve"> </w:t>
      </w:r>
      <m:oMath>
        <m:sSup>
          <m:sSupPr>
            <m:ctrlPr>
              <w:rPr>
                <w:rFonts w:ascii="Cambria Math" w:hAnsi="Cambria Math"/>
                <w:i/>
                <w:iCs/>
                <w:sz w:val="18"/>
                <w:szCs w:val="18"/>
              </w:rPr>
            </m:ctrlPr>
          </m:sSupPr>
          <m:e>
            <m:r>
              <w:rPr>
                <w:rFonts w:ascii="Cambria Math" w:hAnsi="Cambria Math"/>
                <w:sz w:val="18"/>
                <w:szCs w:val="18"/>
              </w:rPr>
              <m:t> C</m:t>
            </m:r>
          </m:e>
          <m:sup>
            <m:r>
              <w:rPr>
                <w:rFonts w:ascii="Cambria Math" w:hAnsi="Cambria Math"/>
                <w:sz w:val="18"/>
                <w:szCs w:val="18"/>
              </w:rPr>
              <m:t>2</m:t>
            </m:r>
          </m:sup>
        </m:sSup>
        <m:r>
          <w:rPr>
            <w:rFonts w:ascii="Cambria Math" w:hAnsi="Cambria Math"/>
            <w:sz w:val="18"/>
            <w:szCs w:val="18"/>
          </w:rPr>
          <m:t>=(</m:t>
        </m:r>
        <m:sSubSup>
          <m:sSubSupPr>
            <m:ctrlPr>
              <w:rPr>
                <w:rFonts w:ascii="Cambria Math" w:hAnsi="Cambria Math"/>
                <w:i/>
                <w:iCs/>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2</m:t>
            </m:r>
          </m:sup>
        </m:sSubSup>
        <m:r>
          <w:rPr>
            <w:rFonts w:ascii="Cambria Math" w:hAnsi="Cambria Math"/>
            <w:sz w:val="18"/>
            <w:szCs w:val="18"/>
          </w:rPr>
          <m:t>,</m:t>
        </m:r>
        <m:sSubSup>
          <m:sSubSupPr>
            <m:ctrlPr>
              <w:rPr>
                <w:rFonts w:ascii="Cambria Math" w:hAnsi="Cambria Math"/>
                <w:i/>
                <w:iCs/>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2</m:t>
            </m:r>
          </m:sup>
        </m:sSubSup>
        <m:r>
          <w:rPr>
            <w:rFonts w:ascii="Cambria Math" w:hAnsi="Cambria Math"/>
            <w:sz w:val="18"/>
            <w:szCs w:val="18"/>
          </w:rPr>
          <m:t>, …,</m:t>
        </m:r>
        <m:sSubSup>
          <m:sSubSupPr>
            <m:ctrlPr>
              <w:rPr>
                <w:rFonts w:ascii="Cambria Math" w:hAnsi="Cambria Math"/>
                <w:i/>
                <w:iCs/>
                <w:sz w:val="18"/>
                <w:szCs w:val="18"/>
              </w:rPr>
            </m:ctrlPr>
          </m:sSubSupPr>
          <m:e>
            <m:r>
              <w:rPr>
                <w:rFonts w:ascii="Cambria Math" w:hAnsi="Cambria Math"/>
                <w:sz w:val="18"/>
                <w:szCs w:val="18"/>
              </w:rPr>
              <m:t>x</m:t>
            </m:r>
          </m:e>
          <m:sub>
            <m:r>
              <w:rPr>
                <w:rFonts w:ascii="Cambria Math" w:hAnsi="Cambria Math"/>
                <w:sz w:val="18"/>
                <w:szCs w:val="18"/>
              </w:rPr>
              <m:t>7</m:t>
            </m:r>
          </m:sub>
          <m:sup>
            <m:r>
              <w:rPr>
                <w:rFonts w:ascii="Cambria Math" w:hAnsi="Cambria Math"/>
                <w:sz w:val="18"/>
                <w:szCs w:val="18"/>
              </w:rPr>
              <m:t>2</m:t>
            </m:r>
          </m:sup>
        </m:sSubSup>
        <m:r>
          <w:rPr>
            <w:rFonts w:ascii="Cambria Math" w:hAnsi="Cambria Math"/>
            <w:sz w:val="18"/>
            <w:szCs w:val="18"/>
          </w:rPr>
          <m:t>)</m:t>
        </m:r>
      </m:oMath>
      <w:r w:rsidR="00435ADC" w:rsidRPr="00E02D42">
        <w:rPr>
          <w:iCs/>
          <w:sz w:val="18"/>
          <w:szCs w:val="18"/>
        </w:rPr>
        <w:t>.</w:t>
      </w:r>
    </w:p>
    <w:p w:rsidR="00C30739" w:rsidRPr="00E02D42" w:rsidRDefault="00E96C1C" w:rsidP="00C30739">
      <w:pPr>
        <w:jc w:val="center"/>
        <w:rPr>
          <w:iCs/>
          <w:sz w:val="18"/>
          <w:szCs w:val="18"/>
        </w:rPr>
      </w:pPr>
      <m:oMathPara>
        <m:oMath>
          <m:r>
            <w:rPr>
              <w:rFonts w:ascii="Cambria Math" w:hAnsi="Cambria Math"/>
              <w:sz w:val="18"/>
              <w:szCs w:val="18"/>
            </w:rPr>
            <m:t>I=</m:t>
          </m:r>
          <m:f>
            <m:fPr>
              <m:ctrlPr>
                <w:rPr>
                  <w:rFonts w:ascii="Cambria Math" w:hAnsi="Cambria Math"/>
                  <w:i/>
                  <w:iCs/>
                  <w:sz w:val="18"/>
                  <w:szCs w:val="18"/>
                </w:rPr>
              </m:ctrlPr>
            </m:fPr>
            <m:num>
              <m:sSub>
                <m:sSubPr>
                  <m:ctrlPr>
                    <w:rPr>
                      <w:rFonts w:ascii="Cambria Math" w:hAnsi="Cambria Math"/>
                      <w:i/>
                      <w:iCs/>
                      <w:sz w:val="18"/>
                      <w:szCs w:val="18"/>
                    </w:rPr>
                  </m:ctrlPr>
                </m:sSubPr>
                <m:e>
                  <m:r>
                    <w:rPr>
                      <w:rFonts w:ascii="Cambria Math" w:hAnsi="Cambria Math"/>
                      <w:sz w:val="18"/>
                      <w:szCs w:val="18"/>
                    </w:rPr>
                    <m:t>x</m:t>
                  </m:r>
                </m:e>
                <m:sub>
                  <m:r>
                    <w:rPr>
                      <w:rFonts w:ascii="Cambria Math" w:hAnsi="Cambria Math"/>
                      <w:sz w:val="18"/>
                      <w:szCs w:val="18"/>
                    </w:rPr>
                    <m:t>max</m:t>
                  </m:r>
                </m:sub>
              </m:sSub>
              <m:sSub>
                <m:sSubPr>
                  <m:ctrlPr>
                    <w:rPr>
                      <w:rFonts w:ascii="Cambria Math" w:hAnsi="Cambria Math"/>
                      <w:i/>
                      <w:iCs/>
                      <w:sz w:val="18"/>
                      <w:szCs w:val="18"/>
                    </w:rPr>
                  </m:ctrlPr>
                </m:sSubPr>
                <m:e>
                  <m:r>
                    <w:rPr>
                      <w:rFonts w:ascii="Cambria Math" w:hAnsi="Cambria Math"/>
                      <w:sz w:val="18"/>
                      <w:szCs w:val="18"/>
                    </w:rPr>
                    <m:t>-x</m:t>
                  </m:r>
                </m:e>
                <m:sub>
                  <m:r>
                    <w:rPr>
                      <w:rFonts w:ascii="Cambria Math" w:hAnsi="Cambria Math"/>
                      <w:sz w:val="18"/>
                      <w:szCs w:val="18"/>
                    </w:rPr>
                    <m:t>min</m:t>
                  </m:r>
                </m:sub>
              </m:sSub>
              <m:ctrlPr>
                <w:rPr>
                  <w:rFonts w:ascii="Cambria Math" w:hAnsi="Cambria Math"/>
                  <w:i/>
                  <w:sz w:val="18"/>
                  <w:szCs w:val="18"/>
                </w:rPr>
              </m:ctrlPr>
            </m:num>
            <m:den>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m:t>
                  </m:r>
                </m:sub>
              </m:sSub>
            </m:den>
          </m:f>
        </m:oMath>
      </m:oMathPara>
    </w:p>
    <w:p w:rsidR="00C30739" w:rsidRPr="00E02D42" w:rsidRDefault="00C30739" w:rsidP="00C30739">
      <w:pPr>
        <w:jc w:val="center"/>
        <w:rPr>
          <w:iCs/>
          <w:sz w:val="17"/>
          <w:szCs w:val="17"/>
        </w:rPr>
      </w:pPr>
    </w:p>
    <w:p w:rsidR="00C30739" w:rsidRPr="00E02D42" w:rsidRDefault="00435ADC" w:rsidP="00C30739">
      <w:pPr>
        <w:jc w:val="center"/>
        <w:rPr>
          <w:iCs/>
          <w:sz w:val="18"/>
          <w:szCs w:val="18"/>
        </w:rPr>
      </w:pPr>
      <m:oMathPara>
        <m:oMath>
          <m:r>
            <w:rPr>
              <w:rFonts w:ascii="Cambria Math" w:hAnsi="Cambria Math"/>
              <w:sz w:val="18"/>
              <w:szCs w:val="18"/>
            </w:rPr>
            <m:t>α=</m:t>
          </m:r>
          <m:func>
            <m:funcPr>
              <m:ctrlPr>
                <w:rPr>
                  <w:rFonts w:ascii="Cambria Math" w:hAnsi="Cambria Math"/>
                  <w:i/>
                  <w:iCs/>
                  <w:sz w:val="18"/>
                  <w:szCs w:val="18"/>
                </w:rPr>
              </m:ctrlPr>
            </m:funcPr>
            <m:fName>
              <m:r>
                <m:rPr>
                  <m:sty m:val="p"/>
                </m:rPr>
                <w:rPr>
                  <w:rFonts w:ascii="Cambria Math" w:hAnsi="Cambria Math"/>
                  <w:sz w:val="18"/>
                  <w:szCs w:val="18"/>
                </w:rPr>
                <m:t>min</m:t>
              </m:r>
            </m:fName>
            <m:e>
              <m:d>
                <m:dPr>
                  <m:ctrlPr>
                    <w:rPr>
                      <w:rFonts w:ascii="Cambria Math" w:hAnsi="Cambria Math"/>
                      <w:i/>
                      <w:iCs/>
                      <w:sz w:val="18"/>
                      <w:szCs w:val="18"/>
                    </w:rPr>
                  </m:ctrlPr>
                </m:dPr>
                <m:e>
                  <m:sSup>
                    <m:sSupPr>
                      <m:ctrlPr>
                        <w:rPr>
                          <w:rFonts w:ascii="Cambria Math" w:hAnsi="Cambria Math"/>
                          <w:i/>
                          <w:iCs/>
                          <w:sz w:val="18"/>
                          <w:szCs w:val="18"/>
                        </w:rPr>
                      </m:ctrlPr>
                    </m:sSupPr>
                    <m:e>
                      <m:r>
                        <w:rPr>
                          <w:rFonts w:ascii="Cambria Math" w:hAnsi="Cambria Math"/>
                          <w:sz w:val="18"/>
                          <w:szCs w:val="18"/>
                        </w:rPr>
                        <m:t>d</m:t>
                      </m:r>
                    </m:e>
                    <m:sup>
                      <m:r>
                        <w:rPr>
                          <w:rFonts w:ascii="Cambria Math" w:hAnsi="Cambria Math"/>
                          <w:sz w:val="18"/>
                          <w:szCs w:val="18"/>
                        </w:rPr>
                        <m:t>1</m:t>
                      </m:r>
                    </m:sup>
                  </m:sSup>
                  <m:r>
                    <w:rPr>
                      <w:rFonts w:ascii="Cambria Math" w:hAnsi="Cambria Math"/>
                      <w:sz w:val="18"/>
                      <w:szCs w:val="18"/>
                    </w:rPr>
                    <m:t>,</m:t>
                  </m:r>
                  <m:sSup>
                    <m:sSupPr>
                      <m:ctrlPr>
                        <w:rPr>
                          <w:rFonts w:ascii="Cambria Math" w:hAnsi="Cambria Math"/>
                          <w:i/>
                          <w:iCs/>
                          <w:sz w:val="18"/>
                          <w:szCs w:val="18"/>
                        </w:rPr>
                      </m:ctrlPr>
                    </m:sSupPr>
                    <m:e>
                      <m:r>
                        <w:rPr>
                          <w:rFonts w:ascii="Cambria Math" w:hAnsi="Cambria Math"/>
                          <w:sz w:val="18"/>
                          <w:szCs w:val="18"/>
                        </w:rPr>
                        <m:t>d</m:t>
                      </m:r>
                    </m:e>
                    <m:sup>
                      <m:r>
                        <w:rPr>
                          <w:rFonts w:ascii="Cambria Math" w:hAnsi="Cambria Math"/>
                          <w:sz w:val="18"/>
                          <w:szCs w:val="18"/>
                        </w:rPr>
                        <m:t>2</m:t>
                      </m:r>
                    </m:sup>
                  </m:sSup>
                </m:e>
              </m:d>
            </m:e>
          </m:func>
        </m:oMath>
      </m:oMathPara>
    </w:p>
    <w:p w:rsidR="00C30739" w:rsidRPr="00E02D42" w:rsidRDefault="00C30739" w:rsidP="00C30739">
      <w:pPr>
        <w:jc w:val="center"/>
        <w:rPr>
          <w:iCs/>
          <w:sz w:val="18"/>
          <w:szCs w:val="18"/>
        </w:rPr>
      </w:pPr>
    </w:p>
    <w:p w:rsidR="00C30739" w:rsidRPr="00E02D42" w:rsidRDefault="00EE0C30" w:rsidP="00C30739">
      <w:pPr>
        <w:jc w:val="center"/>
        <w:rPr>
          <w:iCs/>
          <w:sz w:val="18"/>
          <w:szCs w:val="18"/>
        </w:rPr>
      </w:pPr>
      <m:oMath>
        <m:sSup>
          <m:sSupPr>
            <m:ctrlPr>
              <w:rPr>
                <w:rFonts w:ascii="Cambria Math" w:hAnsi="Cambria Math"/>
                <w:i/>
                <w:iCs/>
                <w:sz w:val="18"/>
                <w:szCs w:val="18"/>
              </w:rPr>
            </m:ctrlPr>
          </m:sSupPr>
          <m:e>
            <m:r>
              <w:rPr>
                <w:rFonts w:ascii="Cambria Math" w:hAnsi="Cambria Math"/>
                <w:sz w:val="18"/>
                <w:szCs w:val="18"/>
              </w:rPr>
              <m:t>d</m:t>
            </m:r>
          </m:e>
          <m:sup>
            <m:r>
              <w:rPr>
                <w:rFonts w:ascii="Cambria Math" w:hAnsi="Cambria Math"/>
                <w:sz w:val="18"/>
                <w:szCs w:val="18"/>
              </w:rPr>
              <m:t>1</m:t>
            </m:r>
          </m:sup>
        </m:sSup>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x</m:t>
            </m:r>
          </m:e>
          <m:sub>
            <m:r>
              <w:rPr>
                <w:rFonts w:ascii="Cambria Math" w:hAnsi="Cambria Math"/>
                <w:sz w:val="18"/>
                <w:szCs w:val="18"/>
              </w:rPr>
              <m:t>min</m:t>
            </m:r>
          </m:sub>
        </m:sSub>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a</m:t>
            </m:r>
          </m:e>
          <m:sub>
            <m:r>
              <w:rPr>
                <w:rFonts w:ascii="Cambria Math" w:hAnsi="Cambria Math"/>
                <w:sz w:val="18"/>
                <w:szCs w:val="18"/>
              </w:rPr>
              <m:t>i</m:t>
            </m:r>
          </m:sub>
        </m:sSub>
      </m:oMath>
      <w:r w:rsidR="00C30739" w:rsidRPr="00E02D42">
        <w:rPr>
          <w:iCs/>
          <w:sz w:val="18"/>
          <w:szCs w:val="18"/>
        </w:rPr>
        <w:t xml:space="preserve"> and </w:t>
      </w:r>
      <w:r w:rsidR="00435ADC" w:rsidRPr="00E02D42">
        <w:rPr>
          <w:iCs/>
          <w:sz w:val="18"/>
          <w:szCs w:val="18"/>
        </w:rPr>
        <w:t xml:space="preserve"> </w:t>
      </w:r>
      <m:oMath>
        <m:sSup>
          <m:sSupPr>
            <m:ctrlPr>
              <w:rPr>
                <w:rFonts w:ascii="Cambria Math" w:hAnsi="Cambria Math"/>
                <w:i/>
                <w:iCs/>
                <w:sz w:val="18"/>
                <w:szCs w:val="18"/>
              </w:rPr>
            </m:ctrlPr>
          </m:sSupPr>
          <m:e>
            <m:r>
              <w:rPr>
                <w:rFonts w:ascii="Cambria Math" w:hAnsi="Cambria Math"/>
                <w:sz w:val="18"/>
                <w:szCs w:val="18"/>
              </w:rPr>
              <m:t>d</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iCs/>
                <w:sz w:val="18"/>
                <w:szCs w:val="18"/>
              </w:rPr>
            </m:ctrlPr>
          </m:sSubPr>
          <m:e>
            <m:sSub>
              <m:sSubPr>
                <m:ctrlPr>
                  <w:rPr>
                    <w:rFonts w:ascii="Cambria Math" w:hAnsi="Cambria Math"/>
                    <w:i/>
                    <w:iCs/>
                    <w:sz w:val="18"/>
                    <w:szCs w:val="18"/>
                  </w:rPr>
                </m:ctrlPr>
              </m:sSubPr>
              <m:e>
                <m:r>
                  <w:rPr>
                    <w:rFonts w:ascii="Cambria Math" w:hAnsi="Cambria Math"/>
                    <w:sz w:val="18"/>
                    <w:szCs w:val="18"/>
                  </w:rPr>
                  <m:t>b</m:t>
                </m:r>
              </m:e>
              <m:sub>
                <m:r>
                  <w:rPr>
                    <w:rFonts w:ascii="Cambria Math" w:hAnsi="Cambria Math"/>
                    <w:sz w:val="18"/>
                    <w:szCs w:val="18"/>
                  </w:rPr>
                  <m:t>i</m:t>
                </m:r>
              </m:sub>
            </m:sSub>
            <m:r>
              <w:rPr>
                <w:rFonts w:ascii="Cambria Math" w:hAnsi="Cambria Math"/>
                <w:sz w:val="18"/>
                <w:szCs w:val="18"/>
              </w:rPr>
              <m:t>-x</m:t>
            </m:r>
          </m:e>
          <m:sub>
            <m:r>
              <w:rPr>
                <w:rFonts w:ascii="Cambria Math" w:hAnsi="Cambria Math"/>
                <w:sz w:val="18"/>
                <w:szCs w:val="18"/>
              </w:rPr>
              <m:t>max</m:t>
            </m:r>
          </m:sub>
        </m:sSub>
      </m:oMath>
      <w:r w:rsidR="00435ADC" w:rsidRPr="00E02D42">
        <w:rPr>
          <w:iCs/>
          <w:sz w:val="18"/>
          <w:szCs w:val="18"/>
        </w:rPr>
        <w:t>.</w:t>
      </w:r>
    </w:p>
    <w:p w:rsidR="00C30739" w:rsidRPr="00E02D42" w:rsidRDefault="00C30739" w:rsidP="00C30739">
      <w:pPr>
        <w:jc w:val="center"/>
        <w:rPr>
          <w:iCs/>
          <w:sz w:val="18"/>
          <w:szCs w:val="18"/>
        </w:rPr>
      </w:pPr>
    </w:p>
    <w:p w:rsidR="00535879" w:rsidRPr="00E02D42" w:rsidRDefault="00435ADC" w:rsidP="00D76F1E">
      <w:pPr>
        <w:rPr>
          <w:iCs/>
          <w:sz w:val="17"/>
          <w:szCs w:val="17"/>
        </w:rPr>
      </w:pPr>
      <w:r w:rsidRPr="00E02D42">
        <w:rPr>
          <w:iCs/>
          <w:sz w:val="17"/>
          <w:szCs w:val="17"/>
        </w:rPr>
        <w:t xml:space="preserve">The interval </w:t>
      </w:r>
      <m:oMath>
        <m:r>
          <w:rPr>
            <w:rFonts w:ascii="Cambria Math" w:hAnsi="Cambria Math"/>
            <w:sz w:val="17"/>
            <w:szCs w:val="17"/>
          </w:rPr>
          <m:t>[</m:t>
        </m:r>
        <m:sSub>
          <m:sSubPr>
            <m:ctrlPr>
              <w:rPr>
                <w:rFonts w:ascii="Cambria Math" w:hAnsi="Cambria Math"/>
                <w:i/>
                <w:iCs/>
                <w:sz w:val="17"/>
                <w:szCs w:val="17"/>
              </w:rPr>
            </m:ctrlPr>
          </m:sSubPr>
          <m:e>
            <m:r>
              <w:rPr>
                <w:rFonts w:ascii="Cambria Math" w:hAnsi="Cambria Math"/>
                <w:sz w:val="17"/>
                <w:szCs w:val="17"/>
              </w:rPr>
              <m:t>a</m:t>
            </m:r>
          </m:e>
          <m:sub>
            <m:r>
              <w:rPr>
                <w:rFonts w:ascii="Cambria Math" w:hAnsi="Cambria Math"/>
                <w:sz w:val="17"/>
                <w:szCs w:val="17"/>
              </w:rPr>
              <m:t>i</m:t>
            </m:r>
          </m:sub>
        </m:sSub>
        <m:r>
          <w:rPr>
            <w:rFonts w:ascii="Cambria Math" w:hAnsi="Cambria Math"/>
            <w:sz w:val="17"/>
            <w:szCs w:val="17"/>
          </w:rPr>
          <m:t>,</m:t>
        </m:r>
        <m:sSub>
          <m:sSubPr>
            <m:ctrlPr>
              <w:rPr>
                <w:rFonts w:ascii="Cambria Math" w:hAnsi="Cambria Math"/>
                <w:i/>
                <w:iCs/>
                <w:sz w:val="17"/>
                <w:szCs w:val="17"/>
              </w:rPr>
            </m:ctrlPr>
          </m:sSubPr>
          <m:e>
            <m:r>
              <w:rPr>
                <w:rFonts w:ascii="Cambria Math" w:hAnsi="Cambria Math"/>
                <w:sz w:val="17"/>
                <w:szCs w:val="17"/>
              </w:rPr>
              <m:t>b</m:t>
            </m:r>
          </m:e>
          <m:sub>
            <m:r>
              <w:rPr>
                <w:rFonts w:ascii="Cambria Math" w:hAnsi="Cambria Math"/>
                <w:sz w:val="17"/>
                <w:szCs w:val="17"/>
              </w:rPr>
              <m:t>i</m:t>
            </m:r>
          </m:sub>
        </m:sSub>
        <m:r>
          <w:rPr>
            <w:rFonts w:ascii="Cambria Math" w:hAnsi="Cambria Math"/>
            <w:sz w:val="17"/>
            <w:szCs w:val="17"/>
          </w:rPr>
          <m:t>]</m:t>
        </m:r>
      </m:oMath>
      <w:r w:rsidRPr="00E02D42">
        <w:rPr>
          <w:iCs/>
          <w:sz w:val="17"/>
          <w:szCs w:val="17"/>
        </w:rPr>
        <w:t xml:space="preserve"> is the user-defined range for that specific parameter. </w:t>
      </w:r>
      <w:r w:rsidR="005C39EB" w:rsidRPr="00E02D42">
        <w:rPr>
          <w:iCs/>
          <w:sz w:val="17"/>
          <w:szCs w:val="17"/>
        </w:rPr>
        <w:t>This mechanism allows the algorithm to create a child from two parents which is a blend of both parents, while still expanding the search space. As a population generally converges on a solution, so too do the children of the population.</w:t>
      </w:r>
    </w:p>
    <w:p w:rsidR="005C39EB" w:rsidRPr="00E02D42" w:rsidRDefault="005C39EB" w:rsidP="00535879">
      <w:pPr>
        <w:rPr>
          <w:iCs/>
          <w:sz w:val="17"/>
          <w:szCs w:val="17"/>
        </w:rPr>
      </w:pPr>
    </w:p>
    <w:p w:rsidR="005C39EB" w:rsidRPr="00E02D42" w:rsidRDefault="005C39EB" w:rsidP="00535879">
      <w:pPr>
        <w:rPr>
          <w:iCs/>
          <w:sz w:val="17"/>
          <w:szCs w:val="17"/>
        </w:rPr>
      </w:pPr>
      <w:r w:rsidRPr="00E02D42">
        <w:rPr>
          <w:b/>
          <w:iCs/>
          <w:sz w:val="18"/>
          <w:szCs w:val="18"/>
        </w:rPr>
        <w:t>Mutation</w:t>
      </w:r>
    </w:p>
    <w:p w:rsidR="005C39EB" w:rsidRPr="00E02D42" w:rsidRDefault="005C39EB" w:rsidP="00535879">
      <w:pPr>
        <w:rPr>
          <w:iCs/>
          <w:sz w:val="17"/>
          <w:szCs w:val="17"/>
        </w:rPr>
      </w:pPr>
      <w:r w:rsidRPr="00E02D42">
        <w:rPr>
          <w:iCs/>
          <w:sz w:val="17"/>
          <w:szCs w:val="17"/>
        </w:rPr>
        <w:t>Five of the recombined chi</w:t>
      </w:r>
      <w:r w:rsidR="00D76F1E" w:rsidRPr="00E02D42">
        <w:rPr>
          <w:iCs/>
          <w:sz w:val="17"/>
          <w:szCs w:val="17"/>
        </w:rPr>
        <w:t>ldren are selected</w:t>
      </w:r>
      <w:r w:rsidRPr="00E02D42">
        <w:rPr>
          <w:iCs/>
          <w:sz w:val="17"/>
          <w:szCs w:val="17"/>
        </w:rPr>
        <w:t>.</w:t>
      </w:r>
      <w:r w:rsidR="00D76F1E" w:rsidRPr="00E02D42">
        <w:rPr>
          <w:iCs/>
          <w:sz w:val="17"/>
          <w:szCs w:val="17"/>
        </w:rPr>
        <w:t xml:space="preserve"> Two parameters are selected at random from each child to be mutated. Mutation is</w:t>
      </w:r>
      <w:r w:rsidR="00B402A2" w:rsidRPr="00E02D42">
        <w:rPr>
          <w:iCs/>
          <w:sz w:val="17"/>
          <w:szCs w:val="17"/>
        </w:rPr>
        <w:t xml:space="preserve"> defined to be non-uniform such that the mutation has a smaller effect in later generations as follows</w:t>
      </w:r>
      <w:r w:rsidR="00C30739" w:rsidRPr="00E02D42">
        <w:rPr>
          <w:iCs/>
          <w:sz w:val="17"/>
          <w:szCs w:val="17"/>
        </w:rPr>
        <w:t>:</w:t>
      </w:r>
    </w:p>
    <w:p w:rsidR="00C30739" w:rsidRPr="00E02D42" w:rsidRDefault="00C30739" w:rsidP="00535879">
      <w:pPr>
        <w:rPr>
          <w:iCs/>
          <w:sz w:val="17"/>
          <w:szCs w:val="17"/>
        </w:rPr>
      </w:pPr>
    </w:p>
    <w:p w:rsidR="00C30739" w:rsidRPr="00E02D42" w:rsidRDefault="00EE0C30" w:rsidP="00535879">
      <w:pPr>
        <w:rPr>
          <w:rFonts w:ascii="Cambria Math" w:hAnsi="Cambria Math"/>
          <w:i/>
          <w:sz w:val="17"/>
          <w:szCs w:val="17"/>
        </w:rPr>
      </w:pPr>
      <m:oMathPara>
        <m:oMathParaPr>
          <m:jc m:val="centerGroup"/>
        </m:oMathParaPr>
        <m:oMath>
          <m:sSubSup>
            <m:sSubSupPr>
              <m:ctrlPr>
                <w:rPr>
                  <w:rFonts w:ascii="Cambria Math" w:hAnsi="Cambria Math"/>
                  <w:i/>
                  <w:sz w:val="17"/>
                  <w:szCs w:val="17"/>
                </w:rPr>
              </m:ctrlPr>
            </m:sSubSupPr>
            <m:e>
              <m:r>
                <w:rPr>
                  <w:rFonts w:ascii="Cambria Math" w:hAnsi="Cambria Math"/>
                  <w:sz w:val="17"/>
                  <w:szCs w:val="17"/>
                </w:rPr>
                <m:t>x</m:t>
              </m:r>
            </m:e>
            <m:sub>
              <m:r>
                <w:rPr>
                  <w:rFonts w:ascii="Cambria Math" w:hAnsi="Cambria Math"/>
                  <w:sz w:val="17"/>
                  <w:szCs w:val="17"/>
                </w:rPr>
                <m:t>i</m:t>
              </m:r>
            </m:sub>
            <m:sup>
              <m:r>
                <w:rPr>
                  <w:rFonts w:ascii="Cambria Math" w:hAnsi="Cambria Math"/>
                  <w:sz w:val="17"/>
                  <w:szCs w:val="17"/>
                </w:rPr>
                <m:t>'</m:t>
              </m:r>
            </m:sup>
          </m:sSubSup>
          <m:r>
            <w:rPr>
              <w:rFonts w:ascii="Cambria Math" w:hAnsi="Cambria Math"/>
              <w:sz w:val="17"/>
              <w:szCs w:val="17"/>
            </w:rPr>
            <m:t>=</m:t>
          </m:r>
          <m:d>
            <m:dPr>
              <m:begChr m:val="{"/>
              <m:endChr m:val=""/>
              <m:ctrlPr>
                <w:rPr>
                  <w:rFonts w:ascii="Cambria Math" w:hAnsi="Cambria Math"/>
                  <w:i/>
                  <w:sz w:val="17"/>
                  <w:szCs w:val="17"/>
                </w:rPr>
              </m:ctrlPr>
            </m:dPr>
            <m:e>
              <m:eqArr>
                <m:eqArrPr>
                  <m:ctrlPr>
                    <w:rPr>
                      <w:rFonts w:ascii="Cambria Math" w:hAnsi="Cambria Math"/>
                      <w:i/>
                      <w:sz w:val="17"/>
                      <w:szCs w:val="17"/>
                    </w:rPr>
                  </m:ctrlPr>
                </m:eqArrPr>
                <m:e>
                  <m:sSub>
                    <m:sSubPr>
                      <m:ctrlPr>
                        <w:rPr>
                          <w:rFonts w:ascii="Cambria Math" w:hAnsi="Cambria Math"/>
                          <w:i/>
                          <w:sz w:val="17"/>
                          <w:szCs w:val="17"/>
                        </w:rPr>
                      </m:ctrlPr>
                    </m:sSubPr>
                    <m:e>
                      <m:r>
                        <w:rPr>
                          <w:rFonts w:ascii="Cambria Math" w:hAnsi="Cambria Math"/>
                          <w:sz w:val="17"/>
                          <w:szCs w:val="17"/>
                        </w:rPr>
                        <m:t>a</m:t>
                      </m:r>
                    </m:e>
                    <m:sub>
                      <m:r>
                        <w:rPr>
                          <w:rFonts w:ascii="Cambria Math" w:hAnsi="Cambria Math"/>
                          <w:sz w:val="17"/>
                          <w:szCs w:val="17"/>
                        </w:rPr>
                        <m:t>i</m:t>
                      </m:r>
                    </m:sub>
                  </m:sSub>
                  <m:r>
                    <w:rPr>
                      <w:rFonts w:ascii="Cambria Math" w:hAnsi="Cambria Math"/>
                      <w:sz w:val="17"/>
                      <w:szCs w:val="17"/>
                    </w:rPr>
                    <m:t>+</m:t>
                  </m:r>
                  <m:r>
                    <m:rPr>
                      <m:sty m:val="p"/>
                    </m:rPr>
                    <w:rPr>
                      <w:rFonts w:ascii="Cambria Math" w:hAnsi="Cambria Math"/>
                      <w:sz w:val="17"/>
                      <w:szCs w:val="17"/>
                    </w:rPr>
                    <m:t>Δ</m:t>
                  </m:r>
                  <m:d>
                    <m:dPr>
                      <m:ctrlPr>
                        <w:rPr>
                          <w:rFonts w:ascii="Cambria Math" w:hAnsi="Cambria Math"/>
                          <w:sz w:val="17"/>
                          <w:szCs w:val="17"/>
                        </w:rPr>
                      </m:ctrlPr>
                    </m:dPr>
                    <m:e>
                      <m:r>
                        <m:rPr>
                          <m:sty m:val="p"/>
                        </m:rPr>
                        <w:rPr>
                          <w:rFonts w:ascii="Cambria Math" w:hAnsi="Cambria Math"/>
                          <w:sz w:val="17"/>
                          <w:szCs w:val="17"/>
                        </w:rPr>
                        <m:t>t,</m:t>
                      </m:r>
                      <m:sSub>
                        <m:sSubPr>
                          <m:ctrlPr>
                            <w:rPr>
                              <w:rFonts w:ascii="Cambria Math" w:hAnsi="Cambria Math"/>
                              <w:sz w:val="17"/>
                              <w:szCs w:val="17"/>
                            </w:rPr>
                          </m:ctrlPr>
                        </m:sSubPr>
                        <m:e>
                          <m:r>
                            <m:rPr>
                              <m:sty m:val="p"/>
                            </m:rPr>
                            <w:rPr>
                              <w:rFonts w:ascii="Cambria Math" w:hAnsi="Cambria Math"/>
                              <w:sz w:val="17"/>
                              <w:szCs w:val="17"/>
                            </w:rPr>
                            <m:t>x</m:t>
                          </m:r>
                        </m:e>
                        <m:sub>
                          <m:r>
                            <m:rPr>
                              <m:sty m:val="p"/>
                            </m:rPr>
                            <w:rPr>
                              <w:rFonts w:ascii="Cambria Math" w:hAnsi="Cambria Math"/>
                              <w:sz w:val="17"/>
                              <w:szCs w:val="17"/>
                            </w:rPr>
                            <m:t>i</m:t>
                          </m:r>
                        </m:sub>
                      </m:sSub>
                      <m:r>
                        <w:rPr>
                          <w:rFonts w:ascii="Cambria Math" w:hAnsi="Cambria Math"/>
                          <w:sz w:val="17"/>
                          <w:szCs w:val="17"/>
                        </w:rPr>
                        <m:t>-</m:t>
                      </m:r>
                      <m:sSub>
                        <m:sSubPr>
                          <m:ctrlPr>
                            <w:rPr>
                              <w:rFonts w:ascii="Cambria Math" w:hAnsi="Cambria Math"/>
                              <w:i/>
                              <w:sz w:val="17"/>
                              <w:szCs w:val="17"/>
                            </w:rPr>
                          </m:ctrlPr>
                        </m:sSubPr>
                        <m:e>
                          <m:r>
                            <w:rPr>
                              <w:rFonts w:ascii="Cambria Math" w:hAnsi="Cambria Math"/>
                              <w:sz w:val="17"/>
                              <w:szCs w:val="17"/>
                            </w:rPr>
                            <m:t>a</m:t>
                          </m:r>
                        </m:e>
                        <m:sub>
                          <m:r>
                            <w:rPr>
                              <w:rFonts w:ascii="Cambria Math" w:hAnsi="Cambria Math"/>
                              <w:sz w:val="17"/>
                              <w:szCs w:val="17"/>
                            </w:rPr>
                            <m:t>i</m:t>
                          </m:r>
                        </m:sub>
                      </m:sSub>
                    </m:e>
                  </m:d>
                  <m:r>
                    <w:rPr>
                      <w:rFonts w:ascii="Cambria Math" w:hAnsi="Cambria Math"/>
                      <w:sz w:val="17"/>
                      <w:szCs w:val="17"/>
                    </w:rPr>
                    <m:t>, if τ=0</m:t>
                  </m:r>
                </m:e>
                <m:e>
                  <m:sSub>
                    <m:sSubPr>
                      <m:ctrlPr>
                        <w:rPr>
                          <w:rFonts w:ascii="Cambria Math" w:hAnsi="Cambria Math"/>
                          <w:i/>
                          <w:sz w:val="17"/>
                          <w:szCs w:val="17"/>
                        </w:rPr>
                      </m:ctrlPr>
                    </m:sSubPr>
                    <m:e>
                      <m:r>
                        <w:rPr>
                          <w:rFonts w:ascii="Cambria Math" w:hAnsi="Cambria Math"/>
                          <w:sz w:val="17"/>
                          <w:szCs w:val="17"/>
                        </w:rPr>
                        <m:t>b</m:t>
                      </m:r>
                    </m:e>
                    <m:sub>
                      <m:r>
                        <w:rPr>
                          <w:rFonts w:ascii="Cambria Math" w:hAnsi="Cambria Math"/>
                          <w:sz w:val="17"/>
                          <w:szCs w:val="17"/>
                        </w:rPr>
                        <m:t>i</m:t>
                      </m:r>
                    </m:sub>
                  </m:sSub>
                  <m:r>
                    <w:rPr>
                      <w:rFonts w:ascii="Cambria Math" w:hAnsi="Cambria Math"/>
                      <w:sz w:val="17"/>
                      <w:szCs w:val="17"/>
                    </w:rPr>
                    <m:t>-</m:t>
                  </m:r>
                  <m:r>
                    <m:rPr>
                      <m:sty m:val="p"/>
                    </m:rPr>
                    <w:rPr>
                      <w:rFonts w:ascii="Cambria Math" w:hAnsi="Cambria Math"/>
                      <w:sz w:val="17"/>
                      <w:szCs w:val="17"/>
                    </w:rPr>
                    <m:t>Δ</m:t>
                  </m:r>
                  <m:d>
                    <m:dPr>
                      <m:ctrlPr>
                        <w:rPr>
                          <w:rFonts w:ascii="Cambria Math" w:hAnsi="Cambria Math"/>
                          <w:i/>
                          <w:sz w:val="17"/>
                          <w:szCs w:val="17"/>
                        </w:rPr>
                      </m:ctrlPr>
                    </m:dPr>
                    <m:e>
                      <m:r>
                        <w:rPr>
                          <w:rFonts w:ascii="Cambria Math" w:hAnsi="Cambria Math"/>
                          <w:sz w:val="17"/>
                          <w:szCs w:val="17"/>
                        </w:rPr>
                        <m:t>t,</m:t>
                      </m:r>
                      <m:sSub>
                        <m:sSubPr>
                          <m:ctrlPr>
                            <w:rPr>
                              <w:rFonts w:ascii="Cambria Math" w:hAnsi="Cambria Math"/>
                              <w:i/>
                              <w:sz w:val="17"/>
                              <w:szCs w:val="17"/>
                            </w:rPr>
                          </m:ctrlPr>
                        </m:sSubPr>
                        <m:e>
                          <m:r>
                            <w:rPr>
                              <w:rFonts w:ascii="Cambria Math" w:hAnsi="Cambria Math"/>
                              <w:sz w:val="17"/>
                              <w:szCs w:val="17"/>
                            </w:rPr>
                            <m:t>b</m:t>
                          </m:r>
                        </m:e>
                        <m:sub>
                          <m:r>
                            <w:rPr>
                              <w:rFonts w:ascii="Cambria Math" w:hAnsi="Cambria Math"/>
                              <w:sz w:val="17"/>
                              <w:szCs w:val="17"/>
                            </w:rPr>
                            <m:t>i</m:t>
                          </m:r>
                        </m:sub>
                      </m:sSub>
                      <m:r>
                        <w:rPr>
                          <w:rFonts w:ascii="Cambria Math" w:hAnsi="Cambria Math"/>
                          <w:sz w:val="17"/>
                          <w:szCs w:val="17"/>
                        </w:rPr>
                        <m:t>-</m:t>
                      </m:r>
                      <m:sSub>
                        <m:sSubPr>
                          <m:ctrlPr>
                            <w:rPr>
                              <w:rFonts w:ascii="Cambria Math" w:hAnsi="Cambria Math"/>
                              <w:i/>
                              <w:sz w:val="17"/>
                              <w:szCs w:val="17"/>
                            </w:rPr>
                          </m:ctrlPr>
                        </m:sSubPr>
                        <m:e>
                          <m:r>
                            <w:rPr>
                              <w:rFonts w:ascii="Cambria Math" w:hAnsi="Cambria Math"/>
                              <w:sz w:val="17"/>
                              <w:szCs w:val="17"/>
                            </w:rPr>
                            <m:t>x</m:t>
                          </m:r>
                        </m:e>
                        <m:sub>
                          <m:r>
                            <w:rPr>
                              <w:rFonts w:ascii="Cambria Math" w:hAnsi="Cambria Math"/>
                              <w:sz w:val="17"/>
                              <w:szCs w:val="17"/>
                            </w:rPr>
                            <m:t>i</m:t>
                          </m:r>
                        </m:sub>
                      </m:sSub>
                    </m:e>
                  </m:d>
                  <m:r>
                    <w:rPr>
                      <w:rFonts w:ascii="Cambria Math" w:hAnsi="Cambria Math"/>
                      <w:sz w:val="17"/>
                      <w:szCs w:val="17"/>
                    </w:rPr>
                    <m:t>, if τ=1</m:t>
                  </m:r>
                </m:e>
              </m:eqArr>
            </m:e>
          </m:d>
        </m:oMath>
      </m:oMathPara>
    </w:p>
    <w:p w:rsidR="00C30739" w:rsidRPr="00E02D42" w:rsidRDefault="00C30739" w:rsidP="00535879">
      <w:pPr>
        <w:rPr>
          <w:rFonts w:ascii="Cambria Math" w:hAnsi="Cambria Math"/>
          <w:i/>
          <w:sz w:val="17"/>
          <w:szCs w:val="17"/>
        </w:rPr>
      </w:pPr>
    </w:p>
    <w:p w:rsidR="00C30739" w:rsidRPr="00E02D42" w:rsidRDefault="00C30739" w:rsidP="00535879">
      <w:pPr>
        <w:rPr>
          <w:rFonts w:ascii="Cambria Math" w:hAnsi="Cambria Math"/>
          <w:sz w:val="17"/>
          <w:szCs w:val="17"/>
        </w:rPr>
      </w:pPr>
      <w:r w:rsidRPr="00E02D42">
        <w:rPr>
          <w:sz w:val="17"/>
          <w:szCs w:val="17"/>
        </w:rPr>
        <w:t xml:space="preserve">Where </w:t>
      </w:r>
      <m:oMath>
        <m:r>
          <w:rPr>
            <w:rFonts w:ascii="Cambria Math" w:hAnsi="Cambria Math"/>
            <w:sz w:val="17"/>
            <w:szCs w:val="17"/>
          </w:rPr>
          <m:t>τ</m:t>
        </m:r>
      </m:oMath>
      <w:r w:rsidRPr="00E02D42">
        <w:rPr>
          <w:sz w:val="17"/>
          <w:szCs w:val="17"/>
        </w:rPr>
        <w:t xml:space="preserve"> represents a coin flip such that</w:t>
      </w:r>
      <w:r w:rsidR="008E0D73">
        <w:rPr>
          <w:sz w:val="17"/>
          <w:szCs w:val="17"/>
        </w:rPr>
        <w:t xml:space="preserve"> </w:t>
      </w:r>
      <m:oMath>
        <m:r>
          <w:rPr>
            <w:rFonts w:ascii="Cambria Math" w:hAnsi="Cambria Math"/>
            <w:sz w:val="17"/>
            <w:szCs w:val="17"/>
          </w:rPr>
          <m:t>P</m:t>
        </m:r>
        <m:d>
          <m:dPr>
            <m:ctrlPr>
              <w:rPr>
                <w:rFonts w:ascii="Cambria Math" w:hAnsi="Cambria Math"/>
                <w:i/>
                <w:sz w:val="17"/>
                <w:szCs w:val="17"/>
              </w:rPr>
            </m:ctrlPr>
          </m:dPr>
          <m:e>
            <m:r>
              <w:rPr>
                <w:rFonts w:ascii="Cambria Math" w:hAnsi="Cambria Math"/>
                <w:sz w:val="17"/>
                <w:szCs w:val="17"/>
              </w:rPr>
              <m:t>τ=1</m:t>
            </m:r>
          </m:e>
        </m:d>
        <m:r>
          <w:rPr>
            <w:rFonts w:ascii="Cambria Math" w:hAnsi="Cambria Math"/>
            <w:sz w:val="17"/>
            <w:szCs w:val="17"/>
          </w:rPr>
          <m:t>=P</m:t>
        </m:r>
        <m:d>
          <m:dPr>
            <m:ctrlPr>
              <w:rPr>
                <w:rFonts w:ascii="Cambria Math" w:hAnsi="Cambria Math"/>
                <w:i/>
                <w:sz w:val="17"/>
                <w:szCs w:val="17"/>
              </w:rPr>
            </m:ctrlPr>
          </m:dPr>
          <m:e>
            <m:r>
              <w:rPr>
                <w:rFonts w:ascii="Cambria Math" w:hAnsi="Cambria Math"/>
                <w:sz w:val="17"/>
                <w:szCs w:val="17"/>
              </w:rPr>
              <m:t>τ=0</m:t>
            </m:r>
          </m:e>
        </m:d>
        <m:r>
          <w:rPr>
            <w:rFonts w:ascii="Cambria Math" w:hAnsi="Cambria Math"/>
            <w:sz w:val="17"/>
            <w:szCs w:val="17"/>
          </w:rPr>
          <m:t>=0.5</m:t>
        </m:r>
      </m:oMath>
      <w:r w:rsidRPr="00E02D42">
        <w:rPr>
          <w:rFonts w:ascii="Cambria Math" w:hAnsi="Cambria Math"/>
          <w:sz w:val="17"/>
          <w:szCs w:val="17"/>
        </w:rPr>
        <w:t xml:space="preserve">. </w:t>
      </w:r>
    </w:p>
    <w:p w:rsidR="00C30739" w:rsidRPr="00E02D42" w:rsidRDefault="00C30739" w:rsidP="00535879">
      <w:pPr>
        <w:rPr>
          <w:rFonts w:ascii="Cambria Math" w:hAnsi="Cambria Math"/>
          <w:sz w:val="17"/>
          <w:szCs w:val="17"/>
        </w:rPr>
      </w:pPr>
    </w:p>
    <w:p w:rsidR="003D3052" w:rsidRPr="00E02D42" w:rsidRDefault="00B402A2" w:rsidP="008C019A">
      <w:pPr>
        <w:rPr>
          <w:rFonts w:ascii="Cambria Math" w:hAnsi="Cambria Math"/>
          <w:sz w:val="17"/>
          <w:szCs w:val="17"/>
        </w:rPr>
      </w:pPr>
      <m:oMathPara>
        <m:oMathParaPr>
          <m:jc m:val="centerGroup"/>
        </m:oMathParaPr>
        <m:oMath>
          <m:r>
            <m:rPr>
              <m:sty m:val="p"/>
            </m:rPr>
            <w:rPr>
              <w:rFonts w:ascii="Cambria Math" w:hAnsi="Cambria Math"/>
              <w:sz w:val="17"/>
              <w:szCs w:val="17"/>
            </w:rPr>
            <m:t>Δ</m:t>
          </m:r>
          <m:d>
            <m:dPr>
              <m:ctrlPr>
                <w:rPr>
                  <w:rFonts w:ascii="Cambria Math" w:hAnsi="Cambria Math"/>
                  <w:i/>
                  <w:sz w:val="17"/>
                  <w:szCs w:val="17"/>
                </w:rPr>
              </m:ctrlPr>
            </m:dPr>
            <m:e>
              <m:r>
                <w:rPr>
                  <w:rFonts w:ascii="Cambria Math" w:hAnsi="Cambria Math"/>
                  <w:sz w:val="17"/>
                  <w:szCs w:val="17"/>
                </w:rPr>
                <m:t>t,x</m:t>
              </m:r>
            </m:e>
          </m:d>
          <m:r>
            <w:rPr>
              <w:rFonts w:ascii="Cambria Math" w:hAnsi="Cambria Math"/>
              <w:sz w:val="17"/>
              <w:szCs w:val="17"/>
            </w:rPr>
            <m:t>=x(1-λ</m:t>
          </m:r>
          <m:sSup>
            <m:sSupPr>
              <m:ctrlPr>
                <w:rPr>
                  <w:rFonts w:ascii="Cambria Math" w:hAnsi="Cambria Math"/>
                  <w:i/>
                  <w:sz w:val="17"/>
                  <w:szCs w:val="17"/>
                </w:rPr>
              </m:ctrlPr>
            </m:sSupPr>
            <m:e>
              <m:d>
                <m:dPr>
                  <m:ctrlPr>
                    <w:rPr>
                      <w:rFonts w:ascii="Cambria Math" w:hAnsi="Cambria Math"/>
                      <w:i/>
                      <w:sz w:val="17"/>
                      <w:szCs w:val="17"/>
                    </w:rPr>
                  </m:ctrlPr>
                </m:dPr>
                <m:e>
                  <m:r>
                    <w:rPr>
                      <w:rFonts w:ascii="Cambria Math" w:hAnsi="Cambria Math"/>
                      <w:sz w:val="17"/>
                      <w:szCs w:val="17"/>
                    </w:rPr>
                    <m:t>1-</m:t>
                  </m:r>
                  <m:f>
                    <m:fPr>
                      <m:ctrlPr>
                        <w:rPr>
                          <w:rFonts w:ascii="Cambria Math" w:hAnsi="Cambria Math"/>
                          <w:i/>
                          <w:sz w:val="17"/>
                          <w:szCs w:val="17"/>
                        </w:rPr>
                      </m:ctrlPr>
                    </m:fPr>
                    <m:num>
                      <m:r>
                        <w:rPr>
                          <w:rFonts w:ascii="Cambria Math" w:hAnsi="Cambria Math"/>
                          <w:sz w:val="17"/>
                          <w:szCs w:val="17"/>
                        </w:rPr>
                        <m:t>t</m:t>
                      </m:r>
                    </m:num>
                    <m:den>
                      <m:sSub>
                        <m:sSubPr>
                          <m:ctrlPr>
                            <w:rPr>
                              <w:rFonts w:ascii="Cambria Math" w:hAnsi="Cambria Math"/>
                              <w:i/>
                              <w:sz w:val="17"/>
                              <w:szCs w:val="17"/>
                            </w:rPr>
                          </m:ctrlPr>
                        </m:sSubPr>
                        <m:e>
                          <m:r>
                            <w:rPr>
                              <w:rFonts w:ascii="Cambria Math" w:hAnsi="Cambria Math"/>
                              <w:sz w:val="17"/>
                              <w:szCs w:val="17"/>
                            </w:rPr>
                            <m:t>t</m:t>
                          </m:r>
                        </m:e>
                        <m:sub>
                          <m:r>
                            <w:rPr>
                              <w:rFonts w:ascii="Cambria Math" w:hAnsi="Cambria Math"/>
                              <w:sz w:val="17"/>
                              <w:szCs w:val="17"/>
                            </w:rPr>
                            <m:t>max</m:t>
                          </m:r>
                        </m:sub>
                      </m:sSub>
                    </m:den>
                  </m:f>
                </m:e>
              </m:d>
            </m:e>
            <m:sup>
              <m:r>
                <w:rPr>
                  <w:rFonts w:ascii="Cambria Math" w:hAnsi="Cambria Math"/>
                  <w:sz w:val="17"/>
                  <w:szCs w:val="17"/>
                </w:rPr>
                <m:t>b</m:t>
              </m:r>
            </m:sup>
          </m:sSup>
          <m:r>
            <w:rPr>
              <w:rFonts w:ascii="Cambria Math" w:hAnsi="Cambria Math"/>
              <w:sz w:val="17"/>
              <w:szCs w:val="17"/>
            </w:rPr>
            <m:t>)</m:t>
          </m:r>
        </m:oMath>
      </m:oMathPara>
    </w:p>
    <w:p w:rsidR="00B402A2" w:rsidRPr="00E02D42" w:rsidRDefault="00B402A2" w:rsidP="00535879">
      <w:pPr>
        <w:rPr>
          <w:rFonts w:ascii="Cambria Math" w:hAnsi="Cambria Math"/>
          <w:sz w:val="17"/>
          <w:szCs w:val="17"/>
        </w:rPr>
      </w:pPr>
    </w:p>
    <w:p w:rsidR="00C30739" w:rsidRPr="00E02D42" w:rsidRDefault="00B402A2" w:rsidP="00535879">
      <w:pPr>
        <w:rPr>
          <w:rFonts w:ascii="Cambria Math" w:hAnsi="Cambria Math"/>
          <w:sz w:val="17"/>
          <w:szCs w:val="17"/>
        </w:rPr>
      </w:pPr>
      <w:r w:rsidRPr="00E02D42">
        <w:rPr>
          <w:rFonts w:ascii="Cambria Math" w:hAnsi="Cambria Math"/>
          <w:sz w:val="17"/>
          <w:szCs w:val="17"/>
        </w:rPr>
        <w:t xml:space="preserve">Where </w:t>
      </w:r>
      <m:oMath>
        <m:r>
          <w:rPr>
            <w:rFonts w:ascii="Cambria Math" w:hAnsi="Cambria Math"/>
            <w:sz w:val="17"/>
            <w:szCs w:val="17"/>
          </w:rPr>
          <m:t>t</m:t>
        </m:r>
      </m:oMath>
      <w:r w:rsidRPr="00E02D42">
        <w:rPr>
          <w:rFonts w:ascii="Cambria Math" w:hAnsi="Cambria Math"/>
          <w:sz w:val="17"/>
          <w:szCs w:val="17"/>
        </w:rPr>
        <w:t xml:space="preserve"> is the current generation,</w:t>
      </w:r>
      <w:r w:rsidR="008C019A" w:rsidRPr="00E02D42">
        <w:rPr>
          <w:rFonts w:ascii="Cambria Math" w:hAnsi="Cambria Math"/>
          <w:sz w:val="17"/>
          <w:szCs w:val="17"/>
        </w:rPr>
        <w:t xml:space="preserve"> and</w:t>
      </w:r>
      <w:r w:rsidRPr="00E02D42">
        <w:rPr>
          <w:rFonts w:ascii="Cambria Math" w:hAnsi="Cambria Math"/>
          <w:sz w:val="17"/>
          <w:szCs w:val="17"/>
        </w:rPr>
        <w:t xml:space="preserve"> </w:t>
      </w:r>
      <m:oMath>
        <m:sSub>
          <m:sSubPr>
            <m:ctrlPr>
              <w:rPr>
                <w:rFonts w:ascii="Cambria Math" w:hAnsi="Cambria Math"/>
                <w:i/>
                <w:sz w:val="17"/>
                <w:szCs w:val="17"/>
              </w:rPr>
            </m:ctrlPr>
          </m:sSubPr>
          <m:e>
            <m:r>
              <w:rPr>
                <w:rFonts w:ascii="Cambria Math" w:hAnsi="Cambria Math"/>
                <w:sz w:val="17"/>
                <w:szCs w:val="17"/>
              </w:rPr>
              <m:t>t</m:t>
            </m:r>
          </m:e>
          <m:sub>
            <m:r>
              <w:rPr>
                <w:rFonts w:ascii="Cambria Math" w:hAnsi="Cambria Math"/>
                <w:sz w:val="17"/>
                <w:szCs w:val="17"/>
              </w:rPr>
              <m:t>max</m:t>
            </m:r>
          </m:sub>
        </m:sSub>
      </m:oMath>
      <w:r w:rsidRPr="00E02D42">
        <w:rPr>
          <w:rFonts w:ascii="Cambria Math" w:hAnsi="Cambria Math"/>
          <w:sz w:val="17"/>
          <w:szCs w:val="17"/>
        </w:rPr>
        <w:t>is the maximum number of generations</w:t>
      </w:r>
      <w:r w:rsidR="003D3052" w:rsidRPr="00E02D42">
        <w:rPr>
          <w:rFonts w:ascii="Cambria Math" w:hAnsi="Cambria Math"/>
          <w:sz w:val="17"/>
          <w:szCs w:val="17"/>
        </w:rPr>
        <w:t xml:space="preserve">. </w:t>
      </w:r>
      <m:oMath>
        <m:r>
          <w:rPr>
            <w:rFonts w:ascii="Cambria Math" w:hAnsi="Cambria Math"/>
            <w:sz w:val="17"/>
            <w:szCs w:val="17"/>
          </w:rPr>
          <m:t>λ</m:t>
        </m:r>
      </m:oMath>
      <w:r w:rsidR="008C019A" w:rsidRPr="00E02D42">
        <w:rPr>
          <w:rFonts w:ascii="Cambria Math" w:hAnsi="Cambria Math"/>
          <w:sz w:val="17"/>
          <w:szCs w:val="17"/>
        </w:rPr>
        <w:t xml:space="preserve"> is a random value from the interval [0,1]. The function </w:t>
      </w:r>
      <m:oMath>
        <m:r>
          <m:rPr>
            <m:sty m:val="p"/>
          </m:rPr>
          <w:rPr>
            <w:rFonts w:ascii="Cambria Math" w:hAnsi="Cambria Math"/>
            <w:sz w:val="17"/>
            <w:szCs w:val="17"/>
          </w:rPr>
          <m:t>Δ</m:t>
        </m:r>
      </m:oMath>
      <w:r w:rsidR="008C019A" w:rsidRPr="00E02D42">
        <w:rPr>
          <w:rFonts w:ascii="Cambria Math" w:hAnsi="Cambria Math"/>
          <w:sz w:val="17"/>
          <w:szCs w:val="17"/>
        </w:rPr>
        <w:t xml:space="preserve"> computes a value in the range of </w:t>
      </w:r>
      <m:oMath>
        <m:r>
          <w:rPr>
            <w:rFonts w:ascii="Cambria Math" w:hAnsi="Cambria Math"/>
            <w:sz w:val="17"/>
            <w:szCs w:val="17"/>
          </w:rPr>
          <m:t>[0,x]</m:t>
        </m:r>
      </m:oMath>
      <w:r w:rsidR="008C019A" w:rsidRPr="00E02D42">
        <w:rPr>
          <w:rFonts w:ascii="Cambria Math" w:hAnsi="Cambria Math"/>
          <w:sz w:val="17"/>
          <w:szCs w:val="17"/>
        </w:rPr>
        <w:t xml:space="preserve"> such that the probability of returning a zero increases as the algorithm advances. The value of </w:t>
      </w:r>
      <m:oMath>
        <m:r>
          <w:rPr>
            <w:rFonts w:ascii="Cambria Math" w:hAnsi="Cambria Math"/>
            <w:sz w:val="17"/>
            <w:szCs w:val="17"/>
          </w:rPr>
          <m:t>b</m:t>
        </m:r>
      </m:oMath>
      <w:r w:rsidR="008C019A" w:rsidRPr="00E02D42">
        <w:rPr>
          <w:rFonts w:ascii="Cambria Math" w:hAnsi="Cambria Math"/>
          <w:sz w:val="17"/>
          <w:szCs w:val="17"/>
        </w:rPr>
        <w:t xml:space="preserve"> determines the impact of </w:t>
      </w:r>
      <w:r w:rsidR="00433843" w:rsidRPr="00E02D42">
        <w:rPr>
          <w:rFonts w:ascii="Cambria Math" w:hAnsi="Cambria Math"/>
          <w:sz w:val="17"/>
          <w:szCs w:val="17"/>
        </w:rPr>
        <w:t xml:space="preserve">time on the probability distribution of </w:t>
      </w:r>
      <m:oMath>
        <m:r>
          <m:rPr>
            <m:sty m:val="p"/>
          </m:rPr>
          <w:rPr>
            <w:rFonts w:ascii="Cambria Math" w:hAnsi="Cambria Math"/>
            <w:sz w:val="17"/>
            <w:szCs w:val="17"/>
          </w:rPr>
          <m:t>Δ</m:t>
        </m:r>
      </m:oMath>
      <w:r w:rsidR="00433843" w:rsidRPr="00E02D42">
        <w:rPr>
          <w:rFonts w:ascii="Cambria Math" w:hAnsi="Cambria Math"/>
          <w:sz w:val="17"/>
          <w:szCs w:val="17"/>
        </w:rPr>
        <w:t xml:space="preserve">. </w:t>
      </w:r>
      <m:oMath>
        <m:r>
          <w:rPr>
            <w:rFonts w:ascii="Cambria Math" w:hAnsi="Cambria Math"/>
            <w:sz w:val="17"/>
            <w:szCs w:val="17"/>
          </w:rPr>
          <m:t>b</m:t>
        </m:r>
      </m:oMath>
      <w:r w:rsidR="00433843" w:rsidRPr="00E02D42">
        <w:rPr>
          <w:rFonts w:ascii="Cambria Math" w:hAnsi="Cambria Math"/>
          <w:sz w:val="17"/>
          <w:szCs w:val="17"/>
        </w:rPr>
        <w:t xml:space="preserve"> is set to 1.5 for the algorithm for this research</w:t>
      </w:r>
      <w:r w:rsidR="00987484">
        <w:rPr>
          <w:rFonts w:ascii="Cambria Math" w:hAnsi="Cambria Math"/>
          <w:sz w:val="17"/>
          <w:szCs w:val="17"/>
        </w:rPr>
        <w:t>.</w:t>
      </w:r>
    </w:p>
    <w:p w:rsidR="00C30739" w:rsidRPr="00E02D42" w:rsidRDefault="00C30739" w:rsidP="00535879">
      <w:pPr>
        <w:rPr>
          <w:sz w:val="17"/>
          <w:szCs w:val="17"/>
        </w:rPr>
      </w:pPr>
      <w:r w:rsidRPr="00E02D42">
        <w:rPr>
          <w:rFonts w:ascii="Cambria Math" w:hAnsi="Cambria Math"/>
          <w:sz w:val="17"/>
          <w:szCs w:val="17"/>
        </w:rPr>
        <w:t xml:space="preserve">      </w:t>
      </w:r>
      <w:r w:rsidRPr="00E02D42">
        <w:rPr>
          <w:sz w:val="17"/>
          <w:szCs w:val="17"/>
        </w:rPr>
        <w:t>Two additional children are added to the population by random selection from the ranges in order to ensure that the search</w:t>
      </w:r>
      <w:r w:rsidR="00B402A2" w:rsidRPr="00E02D42">
        <w:rPr>
          <w:sz w:val="17"/>
          <w:szCs w:val="17"/>
        </w:rPr>
        <w:t xml:space="preserve"> space is sufficiently large.</w:t>
      </w:r>
    </w:p>
    <w:p w:rsidR="00EE0C30" w:rsidRPr="00E02D42" w:rsidRDefault="00EE0C30" w:rsidP="00535879">
      <w:pPr>
        <w:rPr>
          <w:sz w:val="17"/>
          <w:szCs w:val="17"/>
        </w:rPr>
      </w:pPr>
    </w:p>
    <w:p w:rsidR="00EE0C30" w:rsidRPr="00E02D42" w:rsidRDefault="00EE0C30" w:rsidP="00535879">
      <w:pPr>
        <w:rPr>
          <w:sz w:val="17"/>
          <w:szCs w:val="17"/>
        </w:rPr>
      </w:pPr>
    </w:p>
    <w:p w:rsidR="00E2481F" w:rsidRPr="00E02D42" w:rsidRDefault="00E2481F" w:rsidP="00A40282">
      <w:pPr>
        <w:rPr>
          <w:sz w:val="17"/>
          <w:szCs w:val="17"/>
        </w:rPr>
      </w:pPr>
    </w:p>
    <w:p w:rsidR="00B402A2" w:rsidRPr="00E02D42" w:rsidRDefault="00B402A2" w:rsidP="00A40282">
      <w:pPr>
        <w:rPr>
          <w:sz w:val="18"/>
          <w:szCs w:val="18"/>
        </w:rPr>
      </w:pPr>
      <w:r w:rsidRPr="00E02D42">
        <w:rPr>
          <w:sz w:val="18"/>
          <w:szCs w:val="18"/>
        </w:rPr>
        <w:t>RESULTS</w:t>
      </w:r>
    </w:p>
    <w:p w:rsidR="00B402A2" w:rsidRPr="00E02D42" w:rsidRDefault="00B402A2" w:rsidP="00A40282">
      <w:pPr>
        <w:rPr>
          <w:sz w:val="17"/>
          <w:szCs w:val="17"/>
        </w:rPr>
      </w:pPr>
    </w:p>
    <w:p w:rsidR="00B402A2" w:rsidRPr="00E02D42" w:rsidRDefault="00C071BF" w:rsidP="00A40282">
      <w:pPr>
        <w:rPr>
          <w:sz w:val="17"/>
          <w:szCs w:val="17"/>
        </w:rPr>
      </w:pPr>
      <w:r w:rsidRPr="00E02D42">
        <w:rPr>
          <w:sz w:val="17"/>
          <w:szCs w:val="17"/>
        </w:rPr>
        <w:t xml:space="preserve">Running the algorithm for 50 generations yields a FIS which performs nearly as well as the hand-tuned FIS from above. </w:t>
      </w:r>
      <w:r w:rsidR="00E02D42" w:rsidRPr="00E02D42">
        <w:rPr>
          <w:sz w:val="17"/>
          <w:szCs w:val="17"/>
        </w:rPr>
        <w:t>Figure 6</w:t>
      </w:r>
      <w:r w:rsidRPr="00E02D42">
        <w:rPr>
          <w:sz w:val="17"/>
          <w:szCs w:val="17"/>
        </w:rPr>
        <w:t xml:space="preserve"> shows the value of the best fitness from each population over time. </w:t>
      </w:r>
      <w:r w:rsidR="00E02D42" w:rsidRPr="00E02D42">
        <w:rPr>
          <w:sz w:val="17"/>
          <w:szCs w:val="17"/>
        </w:rPr>
        <w:t>Figure 7</w:t>
      </w:r>
      <w:r w:rsidRPr="00E02D42">
        <w:rPr>
          <w:sz w:val="17"/>
          <w:szCs w:val="17"/>
        </w:rPr>
        <w:t xml:space="preserve"> shows the average fitness values from each population over time. It can be seen that the algorithm converges on a solution after only few iterations, while finally settling on the best fit individual</w:t>
      </w:r>
      <w:r w:rsidR="001A5A2A" w:rsidRPr="00E02D42">
        <w:rPr>
          <w:sz w:val="17"/>
          <w:szCs w:val="17"/>
        </w:rPr>
        <w:t xml:space="preserve"> after eighteen iterations.</w:t>
      </w:r>
      <w:r w:rsidR="00F33D3C" w:rsidRPr="00E02D42">
        <w:rPr>
          <w:sz w:val="17"/>
          <w:szCs w:val="17"/>
        </w:rPr>
        <w:t xml:space="preserve"> </w:t>
      </w:r>
      <w:r w:rsidR="00E02D42" w:rsidRPr="00E02D42">
        <w:rPr>
          <w:sz w:val="17"/>
          <w:szCs w:val="17"/>
        </w:rPr>
        <w:t>Table 3</w:t>
      </w:r>
      <w:r w:rsidR="00F33D3C" w:rsidRPr="00E02D42">
        <w:rPr>
          <w:sz w:val="17"/>
          <w:szCs w:val="17"/>
        </w:rPr>
        <w:t xml:space="preserve"> shows the settling time, final position and calculated </w:t>
      </w:r>
      <w:r w:rsidR="00F33D3C" w:rsidRPr="00E02D42">
        <w:rPr>
          <w:i/>
          <w:sz w:val="17"/>
          <w:szCs w:val="17"/>
        </w:rPr>
        <w:t>J</w:t>
      </w:r>
      <w:r w:rsidR="00F33D3C" w:rsidRPr="00E02D42">
        <w:rPr>
          <w:sz w:val="17"/>
          <w:szCs w:val="17"/>
        </w:rPr>
        <w:t xml:space="preserve"> value from the best fit individual FIS from the genetic algorithm.</w:t>
      </w:r>
    </w:p>
    <w:p w:rsidR="00F33D3C" w:rsidRPr="00E02D42" w:rsidRDefault="00F33D3C" w:rsidP="00A40282">
      <w:pPr>
        <w:rPr>
          <w:sz w:val="17"/>
          <w:szCs w:val="17"/>
        </w:rPr>
      </w:pPr>
    </w:p>
    <w:p w:rsidR="001A5A2A" w:rsidRPr="00E02D42" w:rsidRDefault="00F33D3C" w:rsidP="00A40282">
      <w:pPr>
        <w:rPr>
          <w:sz w:val="17"/>
          <w:szCs w:val="17"/>
        </w:rPr>
      </w:pPr>
      <w:r w:rsidRPr="00E02D42">
        <w:rPr>
          <w:noProof/>
          <w:sz w:val="17"/>
          <w:szCs w:val="17"/>
        </w:rPr>
        <w:lastRenderedPageBreak/>
        <w:drawing>
          <wp:inline distT="0" distB="0" distL="0" distR="0" wp14:anchorId="387A4CDF" wp14:editId="46E3D7B6">
            <wp:extent cx="2724150" cy="20434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pFitness.bmp"/>
                    <pic:cNvPicPr/>
                  </pic:nvPicPr>
                  <pic:blipFill>
                    <a:blip r:embed="rId14">
                      <a:extLst>
                        <a:ext uri="{28A0092B-C50C-407E-A947-70E740481C1C}">
                          <a14:useLocalDpi xmlns:a14="http://schemas.microsoft.com/office/drawing/2010/main" val="0"/>
                        </a:ext>
                      </a:extLst>
                    </a:blip>
                    <a:stretch>
                      <a:fillRect/>
                    </a:stretch>
                  </pic:blipFill>
                  <pic:spPr>
                    <a:xfrm>
                      <a:off x="0" y="0"/>
                      <a:ext cx="2724150" cy="2043430"/>
                    </a:xfrm>
                    <a:prstGeom prst="rect">
                      <a:avLst/>
                    </a:prstGeom>
                  </pic:spPr>
                </pic:pic>
              </a:graphicData>
            </a:graphic>
          </wp:inline>
        </w:drawing>
      </w:r>
    </w:p>
    <w:p w:rsidR="00F33D3C" w:rsidRPr="00E02D42" w:rsidRDefault="00E02D42" w:rsidP="00A40282">
      <w:pPr>
        <w:rPr>
          <w:sz w:val="17"/>
          <w:szCs w:val="17"/>
        </w:rPr>
      </w:pPr>
      <w:r w:rsidRPr="00E02D42">
        <w:rPr>
          <w:b/>
          <w:sz w:val="17"/>
          <w:szCs w:val="17"/>
        </w:rPr>
        <w:t>Figure 6</w:t>
      </w:r>
      <w:r w:rsidR="00F33D3C" w:rsidRPr="00E02D42">
        <w:rPr>
          <w:sz w:val="17"/>
          <w:szCs w:val="17"/>
        </w:rPr>
        <w:t xml:space="preserve">  Best fitness by generation</w:t>
      </w:r>
    </w:p>
    <w:p w:rsidR="00F33D3C" w:rsidRPr="00E02D42" w:rsidRDefault="00F33D3C" w:rsidP="00A40282">
      <w:pPr>
        <w:rPr>
          <w:sz w:val="17"/>
          <w:szCs w:val="17"/>
        </w:rPr>
      </w:pPr>
    </w:p>
    <w:p w:rsidR="00F33D3C" w:rsidRPr="00E02D42" w:rsidRDefault="00F33D3C" w:rsidP="00A40282">
      <w:pPr>
        <w:rPr>
          <w:sz w:val="17"/>
          <w:szCs w:val="17"/>
        </w:rPr>
      </w:pPr>
      <w:r w:rsidRPr="00E02D42">
        <w:rPr>
          <w:noProof/>
          <w:sz w:val="17"/>
          <w:szCs w:val="17"/>
        </w:rPr>
        <w:drawing>
          <wp:inline distT="0" distB="0" distL="0" distR="0" wp14:anchorId="2DD72CA5" wp14:editId="32D89361">
            <wp:extent cx="2724150" cy="203327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opAverage.bmp"/>
                    <pic:cNvPicPr/>
                  </pic:nvPicPr>
                  <pic:blipFill>
                    <a:blip r:embed="rId15">
                      <a:extLst>
                        <a:ext uri="{28A0092B-C50C-407E-A947-70E740481C1C}">
                          <a14:useLocalDpi xmlns:a14="http://schemas.microsoft.com/office/drawing/2010/main" val="0"/>
                        </a:ext>
                      </a:extLst>
                    </a:blip>
                    <a:stretch>
                      <a:fillRect/>
                    </a:stretch>
                  </pic:blipFill>
                  <pic:spPr>
                    <a:xfrm>
                      <a:off x="0" y="0"/>
                      <a:ext cx="2724150" cy="2033270"/>
                    </a:xfrm>
                    <a:prstGeom prst="rect">
                      <a:avLst/>
                    </a:prstGeom>
                  </pic:spPr>
                </pic:pic>
              </a:graphicData>
            </a:graphic>
          </wp:inline>
        </w:drawing>
      </w:r>
    </w:p>
    <w:p w:rsidR="00F33D3C" w:rsidRPr="00E02D42" w:rsidRDefault="00E02D42" w:rsidP="00A40282">
      <w:pPr>
        <w:rPr>
          <w:sz w:val="17"/>
          <w:szCs w:val="17"/>
        </w:rPr>
      </w:pPr>
      <w:r w:rsidRPr="00E02D42">
        <w:rPr>
          <w:b/>
          <w:sz w:val="17"/>
          <w:szCs w:val="17"/>
        </w:rPr>
        <w:t>Figure 7</w:t>
      </w:r>
      <w:r w:rsidR="00F33D3C" w:rsidRPr="00E02D42">
        <w:rPr>
          <w:sz w:val="17"/>
          <w:szCs w:val="17"/>
        </w:rPr>
        <w:t xml:space="preserve">   Average fitness values by generation</w:t>
      </w:r>
    </w:p>
    <w:p w:rsidR="00DE130D" w:rsidRPr="00E02D42" w:rsidRDefault="00DE130D" w:rsidP="00A40282">
      <w:pPr>
        <w:rPr>
          <w:sz w:val="17"/>
          <w:szCs w:val="17"/>
        </w:rPr>
      </w:pPr>
    </w:p>
    <w:p w:rsidR="00F33D3C" w:rsidRPr="00E02D42" w:rsidRDefault="00F33D3C" w:rsidP="00A40282">
      <w:pPr>
        <w:rPr>
          <w:sz w:val="17"/>
          <w:szCs w:val="17"/>
        </w:rPr>
      </w:pPr>
    </w:p>
    <w:p w:rsidR="00F33D3C" w:rsidRPr="00E02D42" w:rsidRDefault="00E02D42" w:rsidP="00A40282">
      <w:pPr>
        <w:rPr>
          <w:sz w:val="17"/>
          <w:szCs w:val="17"/>
        </w:rPr>
      </w:pPr>
      <w:r w:rsidRPr="00E02D42">
        <w:rPr>
          <w:b/>
          <w:sz w:val="17"/>
          <w:szCs w:val="17"/>
        </w:rPr>
        <w:t>Table 3</w:t>
      </w:r>
      <w:r w:rsidR="00F33D3C" w:rsidRPr="00E02D42">
        <w:rPr>
          <w:b/>
          <w:sz w:val="17"/>
          <w:szCs w:val="17"/>
        </w:rPr>
        <w:t xml:space="preserve">      </w:t>
      </w:r>
      <w:r w:rsidR="00F33D3C" w:rsidRPr="00E02D42">
        <w:rPr>
          <w:sz w:val="17"/>
          <w:szCs w:val="17"/>
        </w:rPr>
        <w:t>Final results from algorithm FIS</w:t>
      </w:r>
    </w:p>
    <w:tbl>
      <w:tblPr>
        <w:tblStyle w:val="TableGrid"/>
        <w:tblW w:w="4439" w:type="dxa"/>
        <w:jc w:val="center"/>
        <w:tblLook w:val="04A0" w:firstRow="1" w:lastRow="0" w:firstColumn="1" w:lastColumn="0" w:noHBand="0" w:noVBand="1"/>
      </w:tblPr>
      <w:tblGrid>
        <w:gridCol w:w="1402"/>
        <w:gridCol w:w="1630"/>
        <w:gridCol w:w="1407"/>
      </w:tblGrid>
      <w:tr w:rsidR="00F33D3C" w:rsidRPr="00E02D42" w:rsidTr="00EE0C30">
        <w:trPr>
          <w:trHeight w:val="337"/>
          <w:jc w:val="center"/>
        </w:trPr>
        <w:tc>
          <w:tcPr>
            <w:tcW w:w="1402" w:type="dxa"/>
            <w:vAlign w:val="center"/>
          </w:tcPr>
          <w:p w:rsidR="00F33D3C" w:rsidRPr="00E02D42" w:rsidRDefault="00EE0C30" w:rsidP="00EE0C30">
            <w:pPr>
              <w:jc w:val="center"/>
              <w:rPr>
                <w:rFonts w:ascii="Arial" w:hAnsi="Arial" w:cs="Arial"/>
                <w:b/>
                <w:sz w:val="20"/>
                <w:szCs w:val="20"/>
              </w:rPr>
            </w:pPr>
            <m:oMathPara>
              <m:oMath>
                <m:sSub>
                  <m:sSubPr>
                    <m:ctrlPr>
                      <w:rPr>
                        <w:rFonts w:ascii="Cambria Math" w:hAnsi="Cambria Math" w:cs="Arial"/>
                        <w:b/>
                        <w:i/>
                        <w:sz w:val="20"/>
                        <w:szCs w:val="20"/>
                      </w:rPr>
                    </m:ctrlPr>
                  </m:sSubPr>
                  <m:e>
                    <m:r>
                      <m:rPr>
                        <m:sty m:val="bi"/>
                      </m:rPr>
                      <w:rPr>
                        <w:rFonts w:ascii="Cambria Math" w:hAnsi="Cambria Math" w:cs="Arial"/>
                        <w:sz w:val="20"/>
                        <w:szCs w:val="20"/>
                      </w:rPr>
                      <m:t>t</m:t>
                    </m:r>
                  </m:e>
                  <m:sub>
                    <m:r>
                      <m:rPr>
                        <m:sty m:val="bi"/>
                      </m:rPr>
                      <w:rPr>
                        <w:rFonts w:ascii="Cambria Math" w:hAnsi="Cambria Math" w:cs="Arial"/>
                        <w:sz w:val="20"/>
                        <w:szCs w:val="20"/>
                      </w:rPr>
                      <m:t>f</m:t>
                    </m:r>
                  </m:sub>
                </m:sSub>
              </m:oMath>
            </m:oMathPara>
          </w:p>
        </w:tc>
        <w:tc>
          <w:tcPr>
            <w:tcW w:w="1630" w:type="dxa"/>
            <w:vAlign w:val="center"/>
          </w:tcPr>
          <w:p w:rsidR="00F33D3C" w:rsidRPr="00E02D42" w:rsidRDefault="00EE0C30" w:rsidP="00EE0C30">
            <w:pPr>
              <w:jc w:val="center"/>
              <w:rPr>
                <w:rFonts w:ascii="Arial" w:hAnsi="Arial" w:cs="Arial"/>
                <w:b/>
                <w:sz w:val="20"/>
                <w:szCs w:val="20"/>
              </w:rPr>
            </w:pPr>
            <m:oMathPara>
              <m:oMath>
                <m:sSub>
                  <m:sSubPr>
                    <m:ctrlPr>
                      <w:rPr>
                        <w:rFonts w:ascii="Cambria Math" w:hAnsi="Cambria Math" w:cs="Arial"/>
                        <w:b/>
                        <w:i/>
                        <w:sz w:val="20"/>
                        <w:szCs w:val="20"/>
                      </w:rPr>
                    </m:ctrlPr>
                  </m:sSubPr>
                  <m:e>
                    <m:r>
                      <m:rPr>
                        <m:sty m:val="bi"/>
                      </m:rPr>
                      <w:rPr>
                        <w:rFonts w:ascii="Cambria Math" w:hAnsi="Cambria Math" w:cs="Arial"/>
                        <w:sz w:val="20"/>
                        <w:szCs w:val="20"/>
                      </w:rPr>
                      <m:t>x</m:t>
                    </m:r>
                  </m:e>
                  <m:sub>
                    <m:r>
                      <m:rPr>
                        <m:sty m:val="bi"/>
                      </m:rPr>
                      <w:rPr>
                        <w:rFonts w:ascii="Cambria Math" w:hAnsi="Cambria Math" w:cs="Arial"/>
                        <w:sz w:val="20"/>
                        <w:szCs w:val="20"/>
                      </w:rPr>
                      <m:t>2</m:t>
                    </m:r>
                  </m:sub>
                </m:sSub>
                <m:d>
                  <m:dPr>
                    <m:ctrlPr>
                      <w:rPr>
                        <w:rFonts w:ascii="Cambria Math" w:hAnsi="Cambria Math" w:cs="Arial"/>
                        <w:b/>
                        <w:i/>
                        <w:sz w:val="20"/>
                        <w:szCs w:val="20"/>
                      </w:rPr>
                    </m:ctrlPr>
                  </m:dPr>
                  <m:e>
                    <m:r>
                      <m:rPr>
                        <m:sty m:val="bi"/>
                      </m:rPr>
                      <w:rPr>
                        <w:rFonts w:ascii="Cambria Math" w:hAnsi="Cambria Math" w:cs="Arial"/>
                        <w:sz w:val="20"/>
                        <w:szCs w:val="20"/>
                      </w:rPr>
                      <m:t>500</m:t>
                    </m:r>
                  </m:e>
                </m:d>
              </m:oMath>
            </m:oMathPara>
          </w:p>
        </w:tc>
        <w:tc>
          <w:tcPr>
            <w:tcW w:w="1407" w:type="dxa"/>
            <w:vAlign w:val="center"/>
          </w:tcPr>
          <w:p w:rsidR="00F33D3C" w:rsidRPr="00E02D42" w:rsidRDefault="00F33D3C" w:rsidP="00EE0C30">
            <w:pPr>
              <w:jc w:val="center"/>
              <w:rPr>
                <w:rFonts w:ascii="Arial" w:hAnsi="Arial" w:cs="Arial"/>
                <w:b/>
                <w:sz w:val="20"/>
                <w:szCs w:val="20"/>
              </w:rPr>
            </w:pPr>
            <m:oMathPara>
              <m:oMath>
                <m:r>
                  <m:rPr>
                    <m:sty m:val="bi"/>
                  </m:rPr>
                  <w:rPr>
                    <w:rFonts w:ascii="Cambria Math" w:hAnsi="Cambria Math" w:cs="Arial"/>
                    <w:sz w:val="20"/>
                    <w:szCs w:val="20"/>
                  </w:rPr>
                  <m:t>J</m:t>
                </m:r>
              </m:oMath>
            </m:oMathPara>
          </w:p>
        </w:tc>
      </w:tr>
      <w:tr w:rsidR="00F33D3C" w:rsidRPr="00E02D42" w:rsidTr="00EE0C30">
        <w:trPr>
          <w:trHeight w:val="317"/>
          <w:jc w:val="center"/>
        </w:trPr>
        <w:tc>
          <w:tcPr>
            <w:tcW w:w="1402" w:type="dxa"/>
            <w:vAlign w:val="center"/>
          </w:tcPr>
          <w:p w:rsidR="00F33D3C" w:rsidRPr="00E02D42" w:rsidRDefault="00F33D3C" w:rsidP="00EE0C30">
            <w:pPr>
              <w:jc w:val="center"/>
              <w:rPr>
                <w:rFonts w:ascii="Arial" w:hAnsi="Arial" w:cs="Arial"/>
                <w:sz w:val="20"/>
                <w:szCs w:val="20"/>
              </w:rPr>
            </w:pPr>
            <w:r w:rsidRPr="00E02D42">
              <w:rPr>
                <w:rFonts w:ascii="Arial" w:hAnsi="Arial" w:cs="Arial"/>
                <w:sz w:val="20"/>
                <w:szCs w:val="20"/>
              </w:rPr>
              <w:t>32.634s</w:t>
            </w:r>
          </w:p>
        </w:tc>
        <w:tc>
          <w:tcPr>
            <w:tcW w:w="1630" w:type="dxa"/>
            <w:vAlign w:val="center"/>
          </w:tcPr>
          <w:p w:rsidR="00F33D3C" w:rsidRPr="00E02D42" w:rsidRDefault="00F33D3C" w:rsidP="00EE0C30">
            <w:pPr>
              <w:jc w:val="center"/>
              <w:rPr>
                <w:rFonts w:ascii="Arial" w:hAnsi="Arial" w:cs="Arial"/>
                <w:sz w:val="20"/>
                <w:szCs w:val="20"/>
              </w:rPr>
            </w:pPr>
            <w:r w:rsidRPr="00E02D42">
              <w:rPr>
                <w:rFonts w:ascii="Arial" w:hAnsi="Arial" w:cs="Arial"/>
                <w:sz w:val="20"/>
                <w:szCs w:val="20"/>
              </w:rPr>
              <w:t>99.999999m</w:t>
            </w:r>
          </w:p>
        </w:tc>
        <w:tc>
          <w:tcPr>
            <w:tcW w:w="1407" w:type="dxa"/>
            <w:vAlign w:val="center"/>
          </w:tcPr>
          <w:p w:rsidR="00F33D3C" w:rsidRPr="00E02D42" w:rsidRDefault="00F33D3C" w:rsidP="00EE0C30">
            <w:pPr>
              <w:jc w:val="center"/>
              <w:rPr>
                <w:rFonts w:ascii="Arial" w:hAnsi="Arial" w:cs="Arial"/>
                <w:sz w:val="20"/>
                <w:szCs w:val="20"/>
              </w:rPr>
            </w:pPr>
            <w:r w:rsidRPr="00E02D42">
              <w:t>0</w:t>
            </w:r>
            <w:r w:rsidRPr="00E02D42">
              <w:rPr>
                <w:rFonts w:ascii="Arial" w:hAnsi="Arial" w:cs="Arial"/>
                <w:sz w:val="20"/>
                <w:szCs w:val="20"/>
              </w:rPr>
              <w:t>.32634</w:t>
            </w:r>
          </w:p>
        </w:tc>
      </w:tr>
    </w:tbl>
    <w:p w:rsidR="00F33D3C" w:rsidRPr="00E02D42" w:rsidRDefault="00F33D3C" w:rsidP="00A40282">
      <w:pPr>
        <w:rPr>
          <w:sz w:val="17"/>
          <w:szCs w:val="17"/>
        </w:rPr>
      </w:pPr>
    </w:p>
    <w:p w:rsidR="00D7420A" w:rsidRPr="00E02D42" w:rsidRDefault="00D7420A" w:rsidP="00A40282">
      <w:pPr>
        <w:rPr>
          <w:sz w:val="17"/>
          <w:szCs w:val="17"/>
        </w:rPr>
      </w:pPr>
    </w:p>
    <w:p w:rsidR="00EE0C30" w:rsidRPr="00E02D42" w:rsidRDefault="00EE0C30" w:rsidP="00EE0C30">
      <w:pPr>
        <w:rPr>
          <w:b/>
          <w:sz w:val="18"/>
          <w:szCs w:val="18"/>
        </w:rPr>
      </w:pPr>
      <w:r w:rsidRPr="00E02D42">
        <w:rPr>
          <w:b/>
          <w:sz w:val="18"/>
          <w:szCs w:val="18"/>
        </w:rPr>
        <w:t>Genetic Adaptability</w:t>
      </w:r>
    </w:p>
    <w:p w:rsidR="009B6211" w:rsidRPr="00987484" w:rsidRDefault="00EE0C30" w:rsidP="00A40282">
      <w:pPr>
        <w:rPr>
          <w:sz w:val="17"/>
          <w:szCs w:val="17"/>
        </w:rPr>
      </w:pPr>
      <w:r w:rsidRPr="00E02D42">
        <w:rPr>
          <w:sz w:val="17"/>
          <w:szCs w:val="17"/>
        </w:rPr>
        <w:t xml:space="preserve">The above results demonstrate the ability of the genetic algorithm to </w:t>
      </w:r>
      <w:r w:rsidR="00072A4C" w:rsidRPr="00E02D42">
        <w:rPr>
          <w:sz w:val="17"/>
          <w:szCs w:val="17"/>
        </w:rPr>
        <w:t xml:space="preserve">tune a FIS to near-optimal performance. All tuning and development heretofore was done with one </w:t>
      </w:r>
      <w:r w:rsidR="00D5094A" w:rsidRPr="00E02D42">
        <w:rPr>
          <w:sz w:val="17"/>
          <w:szCs w:val="17"/>
        </w:rPr>
        <w:t xml:space="preserve">unchanged two-mass spring system. Changing the </w:t>
      </w:r>
      <w:r w:rsidR="006572EA" w:rsidRPr="00E02D42">
        <w:rPr>
          <w:sz w:val="17"/>
          <w:szCs w:val="17"/>
        </w:rPr>
        <w:t xml:space="preserve">masses of each car significantly causes the FIS controller to perform very poorly; however, utilizing the genetic algorithm to generate an optimum FIS for each new system is an efficient method of developing good active controllers. This is demonstrated by changing the masses </w:t>
      </w:r>
      <m:oMath>
        <m:sSub>
          <m:sSubPr>
            <m:ctrlPr>
              <w:rPr>
                <w:rFonts w:ascii="Cambria Math" w:hAnsi="Cambria Math"/>
                <w:i/>
                <w:sz w:val="17"/>
                <w:szCs w:val="17"/>
              </w:rPr>
            </m:ctrlPr>
          </m:sSubPr>
          <m:e>
            <m:r>
              <w:rPr>
                <w:rFonts w:ascii="Cambria Math" w:hAnsi="Cambria Math"/>
                <w:sz w:val="17"/>
                <w:szCs w:val="17"/>
              </w:rPr>
              <m:t>m</m:t>
            </m:r>
          </m:e>
          <m:sub>
            <m:r>
              <w:rPr>
                <w:rFonts w:ascii="Cambria Math" w:hAnsi="Cambria Math"/>
                <w:sz w:val="17"/>
                <w:szCs w:val="17"/>
              </w:rPr>
              <m:t>1</m:t>
            </m:r>
          </m:sub>
        </m:sSub>
      </m:oMath>
      <w:r w:rsidR="006572EA" w:rsidRPr="00E02D42">
        <w:rPr>
          <w:sz w:val="17"/>
          <w:szCs w:val="17"/>
        </w:rPr>
        <w:t xml:space="preserve"> and</w:t>
      </w:r>
      <w:r w:rsidR="009B6211" w:rsidRPr="00E02D42">
        <w:rPr>
          <w:sz w:val="17"/>
          <w:szCs w:val="17"/>
        </w:rPr>
        <w:t xml:space="preserve"> </w:t>
      </w:r>
      <m:oMath>
        <m:sSub>
          <m:sSubPr>
            <m:ctrlPr>
              <w:rPr>
                <w:rFonts w:ascii="Cambria Math" w:hAnsi="Cambria Math"/>
                <w:i/>
                <w:sz w:val="17"/>
                <w:szCs w:val="17"/>
              </w:rPr>
            </m:ctrlPr>
          </m:sSubPr>
          <m:e>
            <m:r>
              <w:rPr>
                <w:rFonts w:ascii="Cambria Math" w:hAnsi="Cambria Math"/>
                <w:sz w:val="17"/>
                <w:szCs w:val="17"/>
              </w:rPr>
              <m:t>m</m:t>
            </m:r>
          </m:e>
          <m:sub>
            <m:r>
              <w:rPr>
                <w:rFonts w:ascii="Cambria Math" w:hAnsi="Cambria Math"/>
                <w:sz w:val="17"/>
                <w:szCs w:val="17"/>
              </w:rPr>
              <m:t>2</m:t>
            </m:r>
          </m:sub>
        </m:sSub>
      </m:oMath>
      <w:r w:rsidR="006572EA" w:rsidRPr="00E02D42">
        <w:rPr>
          <w:sz w:val="17"/>
          <w:szCs w:val="17"/>
        </w:rPr>
        <w:t xml:space="preserve"> to 2kg and 4kg respectively. They are again changed to 4kg and 8kg, and 4kg and 16kg. The algorithm was used for each case. After twenty generations the genetically optimized FIS performed within 10% of the theoretical rigid body limit in three cases out of four. With a total system mass of 20kg, the FIS performed within 20% of the theoretical limit. These results are shown in </w:t>
      </w:r>
      <w:r w:rsidR="00E02D42" w:rsidRPr="00E02D42">
        <w:rPr>
          <w:sz w:val="17"/>
          <w:szCs w:val="17"/>
        </w:rPr>
        <w:t>Table 4</w:t>
      </w:r>
      <w:r w:rsidR="009B6211" w:rsidRPr="00E02D42">
        <w:rPr>
          <w:sz w:val="17"/>
          <w:szCs w:val="17"/>
        </w:rPr>
        <w:t xml:space="preserve">. </w:t>
      </w:r>
    </w:p>
    <w:p w:rsidR="009B6211" w:rsidRPr="00E02D42" w:rsidRDefault="009B6211" w:rsidP="00A40282">
      <w:pPr>
        <w:rPr>
          <w:b/>
          <w:sz w:val="17"/>
          <w:szCs w:val="17"/>
        </w:rPr>
      </w:pPr>
    </w:p>
    <w:p w:rsidR="006F77B9" w:rsidRDefault="006F77B9" w:rsidP="00A40282">
      <w:pPr>
        <w:rPr>
          <w:b/>
          <w:sz w:val="17"/>
          <w:szCs w:val="17"/>
        </w:rPr>
      </w:pPr>
    </w:p>
    <w:p w:rsidR="006F77B9" w:rsidRDefault="006F77B9" w:rsidP="00A40282">
      <w:pPr>
        <w:rPr>
          <w:b/>
          <w:sz w:val="17"/>
          <w:szCs w:val="17"/>
        </w:rPr>
      </w:pPr>
    </w:p>
    <w:p w:rsidR="006F77B9" w:rsidRDefault="006F77B9" w:rsidP="00A40282">
      <w:pPr>
        <w:rPr>
          <w:b/>
          <w:sz w:val="17"/>
          <w:szCs w:val="17"/>
        </w:rPr>
      </w:pPr>
    </w:p>
    <w:p w:rsidR="006F77B9" w:rsidRDefault="006F77B9" w:rsidP="00A40282">
      <w:pPr>
        <w:rPr>
          <w:b/>
          <w:sz w:val="17"/>
          <w:szCs w:val="17"/>
        </w:rPr>
      </w:pPr>
    </w:p>
    <w:p w:rsidR="006F77B9" w:rsidRDefault="006F77B9" w:rsidP="00A40282">
      <w:pPr>
        <w:rPr>
          <w:b/>
          <w:sz w:val="17"/>
          <w:szCs w:val="17"/>
        </w:rPr>
      </w:pPr>
    </w:p>
    <w:p w:rsidR="006F77B9" w:rsidRDefault="006F77B9" w:rsidP="00A40282">
      <w:pPr>
        <w:rPr>
          <w:b/>
          <w:sz w:val="17"/>
          <w:szCs w:val="17"/>
        </w:rPr>
      </w:pPr>
    </w:p>
    <w:p w:rsidR="006F77B9" w:rsidRDefault="006F77B9" w:rsidP="00A40282">
      <w:pPr>
        <w:rPr>
          <w:b/>
          <w:sz w:val="17"/>
          <w:szCs w:val="17"/>
        </w:rPr>
      </w:pPr>
    </w:p>
    <w:p w:rsidR="006F77B9" w:rsidRDefault="006F77B9" w:rsidP="00A40282">
      <w:pPr>
        <w:rPr>
          <w:b/>
          <w:sz w:val="17"/>
          <w:szCs w:val="17"/>
        </w:rPr>
      </w:pPr>
    </w:p>
    <w:p w:rsidR="006F77B9" w:rsidRDefault="006F77B9" w:rsidP="00A40282">
      <w:pPr>
        <w:rPr>
          <w:b/>
          <w:sz w:val="17"/>
          <w:szCs w:val="17"/>
        </w:rPr>
      </w:pPr>
    </w:p>
    <w:p w:rsidR="006F77B9" w:rsidRDefault="006F77B9" w:rsidP="00A40282">
      <w:pPr>
        <w:rPr>
          <w:b/>
          <w:sz w:val="17"/>
          <w:szCs w:val="17"/>
        </w:rPr>
      </w:pPr>
    </w:p>
    <w:p w:rsidR="009B6211" w:rsidRPr="00E02D42" w:rsidRDefault="009B6211" w:rsidP="00A40282">
      <w:pPr>
        <w:rPr>
          <w:sz w:val="17"/>
          <w:szCs w:val="17"/>
        </w:rPr>
      </w:pPr>
      <w:r w:rsidRPr="00E02D42">
        <w:rPr>
          <w:b/>
          <w:sz w:val="17"/>
          <w:szCs w:val="17"/>
        </w:rPr>
        <w:lastRenderedPageBreak/>
        <w:t>Tabl</w:t>
      </w:r>
      <w:r w:rsidR="00E02D42" w:rsidRPr="00E02D42">
        <w:rPr>
          <w:b/>
          <w:sz w:val="17"/>
          <w:szCs w:val="17"/>
        </w:rPr>
        <w:t>e 4</w:t>
      </w:r>
      <w:r w:rsidRPr="00E02D42">
        <w:rPr>
          <w:sz w:val="17"/>
          <w:szCs w:val="17"/>
        </w:rPr>
        <w:t xml:space="preserve">      Genetic algorithm FIS performance compared to hand-tuned FIS and rigid body limit</w:t>
      </w:r>
    </w:p>
    <w:p w:rsidR="009B6211" w:rsidRPr="00E02D42" w:rsidRDefault="009B6211" w:rsidP="00A40282">
      <w:pPr>
        <w:rPr>
          <w:sz w:val="17"/>
          <w:szCs w:val="17"/>
        </w:rPr>
      </w:pPr>
    </w:p>
    <w:p w:rsidR="009B6211" w:rsidRPr="00E02D42" w:rsidRDefault="009B6211" w:rsidP="00A40282">
      <w:pPr>
        <w:rPr>
          <w:sz w:val="17"/>
          <w:szCs w:val="17"/>
        </w:rPr>
      </w:pPr>
      <w:r w:rsidRPr="00E02D42">
        <w:rPr>
          <w:sz w:val="17"/>
          <w:szCs w:val="17"/>
        </w:rPr>
        <w:drawing>
          <wp:inline distT="0" distB="0" distL="0" distR="0" wp14:anchorId="399AB71F" wp14:editId="7F6FF3A7">
            <wp:extent cx="2724150" cy="1056005"/>
            <wp:effectExtent l="0" t="0" r="0" b="0"/>
            <wp:docPr id="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6"/>
                    <a:stretch>
                      <a:fillRect/>
                    </a:stretch>
                  </pic:blipFill>
                  <pic:spPr>
                    <a:xfrm>
                      <a:off x="0" y="0"/>
                      <a:ext cx="2724150" cy="1056005"/>
                    </a:xfrm>
                    <a:prstGeom prst="rect">
                      <a:avLst/>
                    </a:prstGeom>
                  </pic:spPr>
                </pic:pic>
              </a:graphicData>
            </a:graphic>
          </wp:inline>
        </w:drawing>
      </w:r>
    </w:p>
    <w:p w:rsidR="009B6211" w:rsidRPr="00E02D42" w:rsidRDefault="009B6211" w:rsidP="00A40282">
      <w:pPr>
        <w:rPr>
          <w:sz w:val="17"/>
          <w:szCs w:val="17"/>
        </w:rPr>
      </w:pPr>
    </w:p>
    <w:p w:rsidR="009B6211" w:rsidRPr="00E02D42" w:rsidRDefault="009B6211" w:rsidP="00A40282">
      <w:pPr>
        <w:rPr>
          <w:sz w:val="17"/>
          <w:szCs w:val="17"/>
        </w:rPr>
      </w:pPr>
      <w:r w:rsidRPr="00E02D42">
        <w:rPr>
          <w:sz w:val="17"/>
          <w:szCs w:val="17"/>
        </w:rPr>
        <w:t xml:space="preserve">It is easily seen in these results that </w:t>
      </w:r>
      <w:r w:rsidR="00BB3B85" w:rsidRPr="00E02D42">
        <w:rPr>
          <w:sz w:val="17"/>
          <w:szCs w:val="17"/>
        </w:rPr>
        <w:t>the use of the genetic algorithm is advantageous in the autonomous development of near optimal FIS controllers. Whereas the hand-tuned FIS performs slightly better for the system for which it was tuned, the genetic algorithm is able to tune a FIS rapidly and accurately for a varied set of circumstances.</w:t>
      </w:r>
    </w:p>
    <w:p w:rsidR="00521878" w:rsidRPr="00E02D42" w:rsidRDefault="00521878" w:rsidP="00A40282">
      <w:pPr>
        <w:rPr>
          <w:sz w:val="17"/>
          <w:szCs w:val="17"/>
        </w:rPr>
      </w:pPr>
    </w:p>
    <w:p w:rsidR="00521878" w:rsidRPr="00E02D42" w:rsidRDefault="00521878" w:rsidP="00A40282">
      <w:pPr>
        <w:rPr>
          <w:sz w:val="17"/>
          <w:szCs w:val="17"/>
        </w:rPr>
      </w:pPr>
    </w:p>
    <w:p w:rsidR="00521878" w:rsidRPr="00E02D42" w:rsidRDefault="00521878" w:rsidP="00A40282">
      <w:pPr>
        <w:rPr>
          <w:sz w:val="17"/>
          <w:szCs w:val="17"/>
        </w:rPr>
      </w:pPr>
      <w:r w:rsidRPr="00E02D42">
        <w:rPr>
          <w:sz w:val="18"/>
          <w:szCs w:val="18"/>
        </w:rPr>
        <w:t>CONCLUSIONS</w:t>
      </w:r>
    </w:p>
    <w:p w:rsidR="00521878" w:rsidRPr="00E02D42" w:rsidRDefault="00521878" w:rsidP="00A40282">
      <w:pPr>
        <w:rPr>
          <w:sz w:val="17"/>
          <w:szCs w:val="17"/>
        </w:rPr>
      </w:pPr>
    </w:p>
    <w:p w:rsidR="00521878" w:rsidRPr="00E02D42" w:rsidRDefault="00521878" w:rsidP="00A40282">
      <w:pPr>
        <w:rPr>
          <w:sz w:val="17"/>
          <w:szCs w:val="17"/>
        </w:rPr>
      </w:pPr>
      <w:r w:rsidRPr="00E02D42">
        <w:rPr>
          <w:b/>
          <w:sz w:val="17"/>
          <w:szCs w:val="17"/>
        </w:rPr>
        <w:t>Fuzzy Logic</w:t>
      </w:r>
    </w:p>
    <w:p w:rsidR="00521878" w:rsidRPr="00E02D42" w:rsidRDefault="00521878" w:rsidP="00A40282">
      <w:pPr>
        <w:rPr>
          <w:sz w:val="17"/>
          <w:szCs w:val="17"/>
        </w:rPr>
      </w:pPr>
      <w:r w:rsidRPr="00E02D42">
        <w:rPr>
          <w:sz w:val="17"/>
          <w:szCs w:val="17"/>
        </w:rPr>
        <w:t>Fuzzy logic provides a robust framework for control. It has been demonstrated that proper fuzzy control</w:t>
      </w:r>
      <w:r w:rsidR="007A130E" w:rsidRPr="00E02D42">
        <w:rPr>
          <w:sz w:val="17"/>
          <w:szCs w:val="17"/>
        </w:rPr>
        <w:t xml:space="preserve"> is efficient and computationally inexpensive. The inherent vagueness of set membership and linguistic operation of fuzzy logic allows the controller to mimic expert human control. This superior control, however, comes with a steep cost in FIS development. Hand-tuning a FIS is time consuming and tedious.</w:t>
      </w:r>
    </w:p>
    <w:p w:rsidR="007A130E" w:rsidRPr="00E02D42" w:rsidRDefault="007A130E" w:rsidP="00A40282">
      <w:pPr>
        <w:rPr>
          <w:sz w:val="17"/>
          <w:szCs w:val="17"/>
        </w:rPr>
      </w:pPr>
    </w:p>
    <w:p w:rsidR="007A130E" w:rsidRPr="00E02D42" w:rsidRDefault="007A130E" w:rsidP="00A40282">
      <w:pPr>
        <w:rPr>
          <w:sz w:val="17"/>
          <w:szCs w:val="17"/>
        </w:rPr>
      </w:pPr>
      <w:r w:rsidRPr="00E02D42">
        <w:rPr>
          <w:b/>
          <w:sz w:val="17"/>
          <w:szCs w:val="17"/>
        </w:rPr>
        <w:t>Genetic Algorithm</w:t>
      </w:r>
    </w:p>
    <w:p w:rsidR="007A130E" w:rsidRDefault="007A130E" w:rsidP="00A40282">
      <w:pPr>
        <w:rPr>
          <w:sz w:val="17"/>
          <w:szCs w:val="17"/>
        </w:rPr>
      </w:pPr>
      <w:r w:rsidRPr="00E02D42">
        <w:rPr>
          <w:sz w:val="17"/>
          <w:szCs w:val="17"/>
        </w:rPr>
        <w:t>The use of the genetic algorithm facilitates FIS development. Once a FIS has been developed for a general type of control situation, it is relatively simple to define the FIS as a genetic element and automate the tuning through the evolutionary process</w:t>
      </w:r>
      <w:r w:rsidR="00E02D42" w:rsidRPr="00E02D42">
        <w:rPr>
          <w:sz w:val="17"/>
          <w:szCs w:val="17"/>
        </w:rPr>
        <w:t xml:space="preserve">. </w:t>
      </w:r>
      <w:r w:rsidR="008E0D73">
        <w:rPr>
          <w:sz w:val="17"/>
          <w:szCs w:val="17"/>
        </w:rPr>
        <w:t xml:space="preserve">These results imply that if a general fuzzy controller is developed for a family of control situations, then a genetic algorithm can be implemented to </w:t>
      </w:r>
      <w:r w:rsidR="00061F17">
        <w:rPr>
          <w:sz w:val="17"/>
          <w:szCs w:val="17"/>
        </w:rPr>
        <w:t>tune each FIS to its specific task. The tuning, therefore, can be accomplished by someone with no expertise in the control of the situation. As the computation is quick, efficient control could be widely distributed due also to the low-cost of development.</w:t>
      </w:r>
    </w:p>
    <w:p w:rsidR="00061F17" w:rsidRDefault="00061F17" w:rsidP="00A40282">
      <w:pPr>
        <w:rPr>
          <w:sz w:val="17"/>
          <w:szCs w:val="17"/>
        </w:rPr>
      </w:pPr>
    </w:p>
    <w:p w:rsidR="00061F17" w:rsidRDefault="00061F17" w:rsidP="00A40282">
      <w:pPr>
        <w:rPr>
          <w:sz w:val="17"/>
          <w:szCs w:val="17"/>
        </w:rPr>
      </w:pPr>
    </w:p>
    <w:p w:rsidR="00061F17" w:rsidRDefault="00061F17" w:rsidP="00A40282">
      <w:pPr>
        <w:rPr>
          <w:sz w:val="17"/>
          <w:szCs w:val="17"/>
        </w:rPr>
      </w:pPr>
      <w:r>
        <w:rPr>
          <w:sz w:val="17"/>
          <w:szCs w:val="17"/>
        </w:rPr>
        <w:t>REFERENCES</w:t>
      </w:r>
    </w:p>
    <w:p w:rsidR="008025D6" w:rsidRDefault="008025D6" w:rsidP="00A40282">
      <w:pPr>
        <w:rPr>
          <w:sz w:val="17"/>
          <w:szCs w:val="17"/>
        </w:rPr>
      </w:pPr>
    </w:p>
    <w:p w:rsidR="008025D6" w:rsidRDefault="008025D6" w:rsidP="008025D6">
      <w:pPr>
        <w:tabs>
          <w:tab w:val="left" w:pos="270"/>
        </w:tabs>
        <w:jc w:val="both"/>
        <w:rPr>
          <w:sz w:val="15"/>
          <w:szCs w:val="15"/>
        </w:rPr>
      </w:pPr>
      <w:r>
        <w:rPr>
          <w:sz w:val="15"/>
          <w:szCs w:val="15"/>
        </w:rPr>
        <w:t xml:space="preserve">[1] </w:t>
      </w:r>
      <w:r>
        <w:rPr>
          <w:sz w:val="15"/>
          <w:szCs w:val="15"/>
        </w:rPr>
        <w:tab/>
        <w:t>B. Kosko and S. Isaka, Fuzzy Logic, Sci Am 269 (1993), 76-81.</w:t>
      </w:r>
    </w:p>
    <w:p w:rsidR="008025D6" w:rsidRDefault="008025D6" w:rsidP="008025D6">
      <w:pPr>
        <w:jc w:val="both"/>
        <w:rPr>
          <w:sz w:val="15"/>
          <w:szCs w:val="15"/>
        </w:rPr>
      </w:pPr>
    </w:p>
    <w:p w:rsidR="008025D6" w:rsidRDefault="008025D6" w:rsidP="008025D6">
      <w:pPr>
        <w:tabs>
          <w:tab w:val="left" w:pos="270"/>
        </w:tabs>
        <w:ind w:left="270" w:hanging="270"/>
        <w:jc w:val="both"/>
        <w:rPr>
          <w:sz w:val="15"/>
          <w:szCs w:val="15"/>
        </w:rPr>
      </w:pPr>
      <w:r>
        <w:rPr>
          <w:sz w:val="15"/>
          <w:szCs w:val="15"/>
        </w:rPr>
        <w:t xml:space="preserve">[2] </w:t>
      </w:r>
      <w:r>
        <w:rPr>
          <w:sz w:val="15"/>
          <w:szCs w:val="15"/>
        </w:rPr>
        <w:tab/>
        <w:t>MATLAB and Fuzzy Logic Toolbox Release 2012b, The Mathworks,  Inc, Natick, Massachusetts, United States.</w:t>
      </w:r>
    </w:p>
    <w:p w:rsidR="008025D6" w:rsidRDefault="008025D6" w:rsidP="008025D6">
      <w:pPr>
        <w:tabs>
          <w:tab w:val="left" w:pos="270"/>
        </w:tabs>
        <w:ind w:left="270" w:hanging="270"/>
        <w:jc w:val="both"/>
        <w:rPr>
          <w:sz w:val="15"/>
          <w:szCs w:val="15"/>
        </w:rPr>
      </w:pPr>
    </w:p>
    <w:p w:rsidR="00061F17" w:rsidRPr="008025D6" w:rsidRDefault="008025D6" w:rsidP="008025D6">
      <w:pPr>
        <w:tabs>
          <w:tab w:val="left" w:pos="270"/>
        </w:tabs>
        <w:ind w:left="270" w:hanging="270"/>
        <w:jc w:val="both"/>
        <w:rPr>
          <w:sz w:val="15"/>
          <w:szCs w:val="15"/>
        </w:rPr>
      </w:pPr>
      <w:r>
        <w:rPr>
          <w:sz w:val="15"/>
          <w:szCs w:val="15"/>
        </w:rPr>
        <w:t>[3]</w:t>
      </w:r>
      <w:r>
        <w:rPr>
          <w:sz w:val="15"/>
          <w:szCs w:val="15"/>
        </w:rPr>
        <w:tab/>
        <w:t>O. Cordón, F. Herrera, F. Hoffmann, L. Magdalena, Genetic Fuzzy Systems</w:t>
      </w:r>
      <w:r w:rsidR="00987484">
        <w:rPr>
          <w:sz w:val="15"/>
          <w:szCs w:val="15"/>
        </w:rPr>
        <w:t>, Evolutionary Tuning and Learning of Fuzzy Knowledge Bases, World Scientific Publishing Co., MA, 2001</w:t>
      </w:r>
    </w:p>
    <w:p w:rsidR="006F77B9" w:rsidRPr="00E02D42" w:rsidRDefault="006F77B9" w:rsidP="006F77B9">
      <w:pPr>
        <w:spacing w:before="33" w:line="256" w:lineRule="auto"/>
        <w:ind w:right="87"/>
        <w:jc w:val="both"/>
        <w:rPr>
          <w:sz w:val="15"/>
          <w:szCs w:val="15"/>
        </w:rPr>
      </w:pPr>
    </w:p>
    <w:p w:rsidR="00DE55CD" w:rsidRPr="00E02D42" w:rsidRDefault="00DE55CD">
      <w:pPr>
        <w:spacing w:line="263" w:lineRule="auto"/>
        <w:ind w:right="95"/>
        <w:jc w:val="both"/>
        <w:rPr>
          <w:sz w:val="15"/>
          <w:szCs w:val="15"/>
        </w:rPr>
      </w:pPr>
    </w:p>
    <w:sectPr w:rsidR="00DE55CD" w:rsidRPr="00E02D42">
      <w:type w:val="continuous"/>
      <w:pgSz w:w="12240" w:h="15840"/>
      <w:pgMar w:top="1480" w:right="1680" w:bottom="280" w:left="1240" w:header="720" w:footer="720" w:gutter="0"/>
      <w:cols w:num="2" w:space="720" w:equalWidth="0">
        <w:col w:w="4539" w:space="238"/>
        <w:col w:w="4543"/>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D3F" w:rsidRDefault="00310D3F">
      <w:r>
        <w:separator/>
      </w:r>
    </w:p>
  </w:endnote>
  <w:endnote w:type="continuationSeparator" w:id="0">
    <w:p w:rsidR="00310D3F" w:rsidRDefault="00310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D3F" w:rsidRDefault="00310D3F">
      <w:r>
        <w:separator/>
      </w:r>
    </w:p>
  </w:footnote>
  <w:footnote w:type="continuationSeparator" w:id="0">
    <w:p w:rsidR="00310D3F" w:rsidRDefault="00310D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C30" w:rsidRDefault="00EE0C30">
    <w:pPr>
      <w:spacing w:line="200" w:lineRule="exact"/>
    </w:pPr>
    <w:r>
      <w:rPr>
        <w:noProof/>
      </w:rPr>
      <mc:AlternateContent>
        <mc:Choice Requires="wps">
          <w:drawing>
            <wp:anchor distT="0" distB="0" distL="114300" distR="114300" simplePos="0" relativeHeight="251658240" behindDoc="1" locked="0" layoutInCell="1" allowOverlap="1" wp14:anchorId="38FC6E88" wp14:editId="47292C60">
              <wp:simplePos x="0" y="0"/>
              <wp:positionH relativeFrom="page">
                <wp:posOffset>4088922</wp:posOffset>
              </wp:positionH>
              <wp:positionV relativeFrom="page">
                <wp:posOffset>543464</wp:posOffset>
              </wp:positionV>
              <wp:extent cx="2204780" cy="139065"/>
              <wp:effectExtent l="0" t="0" r="5080" b="1333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478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0C30" w:rsidRDefault="00EE0C30">
                          <w:pPr>
                            <w:spacing w:line="200" w:lineRule="exact"/>
                            <w:ind w:left="20" w:right="-27"/>
                            <w:rPr>
                              <w:sz w:val="18"/>
                              <w:szCs w:val="18"/>
                            </w:rPr>
                          </w:pPr>
                          <w:r>
                            <w:rPr>
                              <w:w w:val="95"/>
                              <w:sz w:val="18"/>
                              <w:szCs w:val="18"/>
                            </w:rPr>
                            <w:t>OPTIMIZATION OF FUZZY LOGIC SYSTEMS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FC6E88" id="_x0000_t202" coordsize="21600,21600" o:spt="202" path="m,l,21600r21600,l21600,xe">
              <v:stroke joinstyle="miter"/>
              <v:path gradientshapeok="t" o:connecttype="rect"/>
            </v:shapetype>
            <v:shape id="Text Box 2" o:spid="_x0000_s1029" type="#_x0000_t202" style="position:absolute;margin-left:321.95pt;margin-top:42.8pt;width:173.6pt;height:10.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PNxrAIAAKk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" filled="f" stroked="f">
              <v:textbox inset="0,0,0,0">
                <w:txbxContent>
                  <w:p w:rsidR="00EE0C30" w:rsidRDefault="00EE0C30">
                    <w:pPr>
                      <w:spacing w:line="200" w:lineRule="exact"/>
                      <w:ind w:left="20" w:right="-27"/>
                      <w:rPr>
                        <w:sz w:val="18"/>
                        <w:szCs w:val="18"/>
                      </w:rPr>
                    </w:pPr>
                    <w:r>
                      <w:rPr>
                        <w:w w:val="95"/>
                        <w:sz w:val="18"/>
                        <w:szCs w:val="18"/>
                      </w:rPr>
                      <w:t>OPTIMIZATION OF FUZZY LOGIC SYSTEMS</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119837F8" wp14:editId="17A7D773">
              <wp:simplePos x="0" y="0"/>
              <wp:positionH relativeFrom="page">
                <wp:posOffset>6478270</wp:posOffset>
              </wp:positionH>
              <wp:positionV relativeFrom="page">
                <wp:posOffset>544830</wp:posOffset>
              </wp:positionV>
              <wp:extent cx="176530" cy="139065"/>
              <wp:effectExtent l="1270" t="1905" r="3175" b="1905"/>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3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0C30" w:rsidRDefault="00EE0C30">
                          <w:pPr>
                            <w:spacing w:line="200" w:lineRule="exact"/>
                            <w:ind w:left="40"/>
                            <w:rPr>
                              <w:sz w:val="18"/>
                              <w:szCs w:val="18"/>
                            </w:rPr>
                          </w:pPr>
                          <w:r>
                            <w:fldChar w:fldCharType="begin"/>
                          </w:r>
                          <w:r>
                            <w:rPr>
                              <w:w w:val="109"/>
                              <w:sz w:val="18"/>
                              <w:szCs w:val="18"/>
                            </w:rPr>
                            <w:instrText xml:space="preserve"> PAGE </w:instrText>
                          </w:r>
                          <w:r>
                            <w:fldChar w:fldCharType="separate"/>
                          </w:r>
                          <w:r w:rsidR="006E53CD">
                            <w:rPr>
                              <w:noProof/>
                              <w:w w:val="109"/>
                              <w:sz w:val="18"/>
                              <w:szCs w:val="18"/>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9837F8" id="Text Box 1" o:spid="_x0000_s1030" type="#_x0000_t202" style="position:absolute;margin-left:510.1pt;margin-top:42.9pt;width:13.9pt;height:10.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" filled="f" stroked="f">
              <v:textbox inset="0,0,0,0">
                <w:txbxContent>
                  <w:p w:rsidR="00EE0C30" w:rsidRDefault="00EE0C30">
                    <w:pPr>
                      <w:spacing w:line="200" w:lineRule="exact"/>
                      <w:ind w:left="40"/>
                      <w:rPr>
                        <w:sz w:val="18"/>
                        <w:szCs w:val="18"/>
                      </w:rPr>
                    </w:pPr>
                    <w:r>
                      <w:fldChar w:fldCharType="begin"/>
                    </w:r>
                    <w:r>
                      <w:rPr>
                        <w:w w:val="109"/>
                        <w:sz w:val="18"/>
                        <w:szCs w:val="18"/>
                      </w:rPr>
                      <w:instrText xml:space="preserve"> PAGE </w:instrText>
                    </w:r>
                    <w:r>
                      <w:fldChar w:fldCharType="separate"/>
                    </w:r>
                    <w:r w:rsidR="006E53CD">
                      <w:rPr>
                        <w:noProof/>
                        <w:w w:val="109"/>
                        <w:sz w:val="18"/>
                        <w:szCs w:val="18"/>
                      </w:rPr>
                      <w:t>7</w:t>
                    </w:r>
                    <w:r>
                      <w:fldChar w:fldCharType="end"/>
                    </w:r>
                  </w:p>
                </w:txbxContent>
              </v:textbox>
              <w10:wrap anchorx="page" anchory="page"/>
            </v:shape>
          </w:pict>
        </mc:Fallback>
      </mc:AlternateContent>
    </w:r>
  </w:p>
  <w:p w:rsidR="00EE0C30" w:rsidRDefault="00EE0C30"/>
  <w:p w:rsidR="00EE0C30" w:rsidRDefault="00EE0C30">
    <w:pPr>
      <w:spacing w:line="200" w:lineRule="exact"/>
    </w:pPr>
    <w:r>
      <w:rPr>
        <w:noProof/>
      </w:rPr>
      <mc:AlternateContent>
        <mc:Choice Requires="wps">
          <w:drawing>
            <wp:anchor distT="0" distB="0" distL="114300" distR="114300" simplePos="0" relativeHeight="251656192" behindDoc="1" locked="0" layoutInCell="1" allowOverlap="1" wp14:anchorId="1D010CA7" wp14:editId="4C4F2D25">
              <wp:simplePos x="0" y="0"/>
              <wp:positionH relativeFrom="page">
                <wp:posOffset>1118235</wp:posOffset>
              </wp:positionH>
              <wp:positionV relativeFrom="page">
                <wp:posOffset>544830</wp:posOffset>
              </wp:positionV>
              <wp:extent cx="176530" cy="139065"/>
              <wp:effectExtent l="3810" t="1905" r="635" b="190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3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0C30" w:rsidRDefault="00EE0C30">
                          <w:pPr>
                            <w:spacing w:line="200" w:lineRule="exact"/>
                            <w:ind w:left="40"/>
                            <w:rPr>
                              <w:sz w:val="18"/>
                              <w:szCs w:val="18"/>
                            </w:rPr>
                          </w:pPr>
                          <w:r>
                            <w:fldChar w:fldCharType="begin"/>
                          </w:r>
                          <w:r>
                            <w:rPr>
                              <w:w w:val="109"/>
                              <w:sz w:val="18"/>
                              <w:szCs w:val="18"/>
                            </w:rPr>
                            <w:instrText xml:space="preserve"> PAGE </w:instrText>
                          </w:r>
                          <w:r>
                            <w:fldChar w:fldCharType="separate"/>
                          </w:r>
                          <w:r w:rsidR="006E53CD">
                            <w:rPr>
                              <w:noProof/>
                              <w:w w:val="109"/>
                              <w:sz w:val="18"/>
                              <w:szCs w:val="18"/>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010CA7" id="Text Box 4" o:spid="_x0000_s1031" type="#_x0000_t202" style="position:absolute;margin-left:88.05pt;margin-top:42.9pt;width:13.9pt;height:10.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FbLrgIAAK8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" filled="f" stroked="f">
              <v:textbox inset="0,0,0,0">
                <w:txbxContent>
                  <w:p w:rsidR="00EE0C30" w:rsidRDefault="00EE0C30">
                    <w:pPr>
                      <w:spacing w:line="200" w:lineRule="exact"/>
                      <w:ind w:left="40"/>
                      <w:rPr>
                        <w:sz w:val="18"/>
                        <w:szCs w:val="18"/>
                      </w:rPr>
                    </w:pPr>
                    <w:r>
                      <w:fldChar w:fldCharType="begin"/>
                    </w:r>
                    <w:r>
                      <w:rPr>
                        <w:w w:val="109"/>
                        <w:sz w:val="18"/>
                        <w:szCs w:val="18"/>
                      </w:rPr>
                      <w:instrText xml:space="preserve"> PAGE </w:instrText>
                    </w:r>
                    <w:r>
                      <w:fldChar w:fldCharType="separate"/>
                    </w:r>
                    <w:r w:rsidR="006E53CD">
                      <w:rPr>
                        <w:noProof/>
                        <w:w w:val="109"/>
                        <w:sz w:val="18"/>
                        <w:szCs w:val="18"/>
                      </w:rPr>
                      <w:t>7</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7216" behindDoc="1" locked="0" layoutInCell="1" allowOverlap="1" wp14:anchorId="1483D36A" wp14:editId="20523D5C">
              <wp:simplePos x="0" y="0"/>
              <wp:positionH relativeFrom="page">
                <wp:posOffset>1478280</wp:posOffset>
              </wp:positionH>
              <wp:positionV relativeFrom="page">
                <wp:posOffset>544830</wp:posOffset>
              </wp:positionV>
              <wp:extent cx="880745" cy="139065"/>
              <wp:effectExtent l="1905" t="1905" r="3175" b="190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74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0C30" w:rsidRDefault="00EE0C30">
                          <w:pPr>
                            <w:spacing w:line="200" w:lineRule="exact"/>
                            <w:ind w:left="20" w:right="-27"/>
                            <w:rPr>
                              <w:sz w:val="18"/>
                              <w:szCs w:val="18"/>
                            </w:rPr>
                          </w:pPr>
                          <w:r>
                            <w:rPr>
                              <w:w w:val="91"/>
                              <w:sz w:val="18"/>
                              <w:szCs w:val="18"/>
                            </w:rPr>
                            <w:t>JANSON</w:t>
                          </w:r>
                          <w:r>
                            <w:rPr>
                              <w:spacing w:val="9"/>
                              <w:w w:val="91"/>
                              <w:sz w:val="18"/>
                              <w:szCs w:val="18"/>
                            </w:rPr>
                            <w:t xml:space="preserve"> </w:t>
                          </w:r>
                          <w:r>
                            <w:rPr>
                              <w:sz w:val="18"/>
                              <w:szCs w:val="18"/>
                            </w:rPr>
                            <w:t>ET</w:t>
                          </w:r>
                          <w:r>
                            <w:rPr>
                              <w:spacing w:val="4"/>
                              <w:sz w:val="18"/>
                              <w:szCs w:val="18"/>
                            </w:rPr>
                            <w:t xml:space="preserve"> </w:t>
                          </w:r>
                          <w:r>
                            <w:rPr>
                              <w:sz w:val="18"/>
                              <w:szCs w:val="18"/>
                            </w:rPr>
                            <w:t>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83D36A" id="Text Box 3" o:spid="_x0000_s1032" type="#_x0000_t202" style="position:absolute;margin-left:116.4pt;margin-top:42.9pt;width:69.35pt;height:10.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" filled="f" stroked="f">
              <v:textbox inset="0,0,0,0">
                <w:txbxContent>
                  <w:p w:rsidR="00EE0C30" w:rsidRDefault="00EE0C30">
                    <w:pPr>
                      <w:spacing w:line="200" w:lineRule="exact"/>
                      <w:ind w:left="20" w:right="-27"/>
                      <w:rPr>
                        <w:sz w:val="18"/>
                        <w:szCs w:val="18"/>
                      </w:rPr>
                    </w:pPr>
                    <w:r>
                      <w:rPr>
                        <w:w w:val="91"/>
                        <w:sz w:val="18"/>
                        <w:szCs w:val="18"/>
                      </w:rPr>
                      <w:t>JANSON</w:t>
                    </w:r>
                    <w:r>
                      <w:rPr>
                        <w:spacing w:val="9"/>
                        <w:w w:val="91"/>
                        <w:sz w:val="18"/>
                        <w:szCs w:val="18"/>
                      </w:rPr>
                      <w:t xml:space="preserve"> </w:t>
                    </w:r>
                    <w:r>
                      <w:rPr>
                        <w:sz w:val="18"/>
                        <w:szCs w:val="18"/>
                      </w:rPr>
                      <w:t>ET</w:t>
                    </w:r>
                    <w:r>
                      <w:rPr>
                        <w:spacing w:val="4"/>
                        <w:sz w:val="18"/>
                        <w:szCs w:val="18"/>
                      </w:rPr>
                      <w:t xml:space="preserve"> </w:t>
                    </w:r>
                    <w:r>
                      <w:rPr>
                        <w:sz w:val="18"/>
                        <w:szCs w:val="18"/>
                      </w:rPr>
                      <w:t>AL.</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938A9"/>
    <w:multiLevelType w:val="hybridMultilevel"/>
    <w:tmpl w:val="755E20FA"/>
    <w:lvl w:ilvl="0" w:tplc="6A8CF39E">
      <w:start w:val="1"/>
      <w:numFmt w:val="decimal"/>
      <w:lvlText w:val="(%1)"/>
      <w:lvlJc w:val="left"/>
      <w:pPr>
        <w:ind w:left="600" w:hanging="375"/>
      </w:pPr>
      <w:rPr>
        <w:rFonts w:hint="default"/>
        <w:sz w:val="20"/>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
    <w:nsid w:val="11356169"/>
    <w:multiLevelType w:val="hybridMultilevel"/>
    <w:tmpl w:val="9AFEA760"/>
    <w:lvl w:ilvl="0" w:tplc="802CB322">
      <w:start w:val="1"/>
      <w:numFmt w:val="decimal"/>
      <w:lvlText w:val="(%1)"/>
      <w:lvlJc w:val="left"/>
      <w:pPr>
        <w:ind w:left="720" w:hanging="360"/>
      </w:pPr>
      <w:rPr>
        <w:rFonts w:hint="default"/>
        <w:sz w:val="17"/>
        <w:szCs w:val="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74472"/>
    <w:multiLevelType w:val="hybridMultilevel"/>
    <w:tmpl w:val="A4ACE11E"/>
    <w:lvl w:ilvl="0" w:tplc="6A8CF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5437A7"/>
    <w:multiLevelType w:val="hybridMultilevel"/>
    <w:tmpl w:val="A642AB90"/>
    <w:lvl w:ilvl="0" w:tplc="802CB322">
      <w:start w:val="1"/>
      <w:numFmt w:val="decimal"/>
      <w:lvlText w:val="(%1)"/>
      <w:lvlJc w:val="left"/>
      <w:pPr>
        <w:ind w:left="720" w:hanging="360"/>
      </w:pPr>
      <w:rPr>
        <w:rFonts w:hint="default"/>
        <w:sz w:val="17"/>
        <w:szCs w:val="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9858F9"/>
    <w:multiLevelType w:val="multilevel"/>
    <w:tmpl w:val="4778596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nsid w:val="758C55BD"/>
    <w:multiLevelType w:val="hybridMultilevel"/>
    <w:tmpl w:val="FE64CD0E"/>
    <w:lvl w:ilvl="0" w:tplc="37FE9184">
      <w:start w:val="1"/>
      <w:numFmt w:val="decimal"/>
      <w:lvlText w:val="%1)"/>
      <w:lvlJc w:val="left"/>
      <w:pPr>
        <w:ind w:left="504" w:hanging="259"/>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6">
    <w:nsid w:val="76D630E4"/>
    <w:multiLevelType w:val="hybridMultilevel"/>
    <w:tmpl w:val="9448F770"/>
    <w:lvl w:ilvl="0" w:tplc="18D85490">
      <w:start w:val="1"/>
      <w:numFmt w:val="decimal"/>
      <w:lvlText w:val="(%1)"/>
      <w:lvlJc w:val="left"/>
      <w:pPr>
        <w:ind w:left="576" w:hanging="331"/>
      </w:pPr>
      <w:rPr>
        <w:rFonts w:hint="default"/>
        <w:sz w:val="17"/>
        <w:szCs w:val="17"/>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abstractNumId w:val="4"/>
  </w:num>
  <w:num w:numId="2">
    <w:abstractNumId w:val="5"/>
  </w:num>
  <w:num w:numId="3">
    <w:abstractNumId w:val="0"/>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5CD"/>
    <w:rsid w:val="00031B4F"/>
    <w:rsid w:val="00055ECF"/>
    <w:rsid w:val="00061F17"/>
    <w:rsid w:val="000715B9"/>
    <w:rsid w:val="00072A4C"/>
    <w:rsid w:val="0007479F"/>
    <w:rsid w:val="000914C2"/>
    <w:rsid w:val="000C16ED"/>
    <w:rsid w:val="000C3F79"/>
    <w:rsid w:val="000C6093"/>
    <w:rsid w:val="000D0B11"/>
    <w:rsid w:val="00104709"/>
    <w:rsid w:val="0010530C"/>
    <w:rsid w:val="00114225"/>
    <w:rsid w:val="001273AF"/>
    <w:rsid w:val="00130DB5"/>
    <w:rsid w:val="0013230C"/>
    <w:rsid w:val="00135707"/>
    <w:rsid w:val="00144222"/>
    <w:rsid w:val="00145993"/>
    <w:rsid w:val="001578DA"/>
    <w:rsid w:val="001619DD"/>
    <w:rsid w:val="00195746"/>
    <w:rsid w:val="001A2546"/>
    <w:rsid w:val="001A5A2A"/>
    <w:rsid w:val="001A716F"/>
    <w:rsid w:val="001B23D7"/>
    <w:rsid w:val="001B6495"/>
    <w:rsid w:val="001D353E"/>
    <w:rsid w:val="001D476A"/>
    <w:rsid w:val="001E359D"/>
    <w:rsid w:val="001F22D3"/>
    <w:rsid w:val="00200EDE"/>
    <w:rsid w:val="002225A2"/>
    <w:rsid w:val="002273D2"/>
    <w:rsid w:val="00241358"/>
    <w:rsid w:val="0025555B"/>
    <w:rsid w:val="0026550F"/>
    <w:rsid w:val="00292181"/>
    <w:rsid w:val="002B6589"/>
    <w:rsid w:val="002D0FDB"/>
    <w:rsid w:val="002F4031"/>
    <w:rsid w:val="002F4329"/>
    <w:rsid w:val="00310D3F"/>
    <w:rsid w:val="00327393"/>
    <w:rsid w:val="003936B8"/>
    <w:rsid w:val="0039488F"/>
    <w:rsid w:val="003A2656"/>
    <w:rsid w:val="003B70F1"/>
    <w:rsid w:val="003C281C"/>
    <w:rsid w:val="003D3052"/>
    <w:rsid w:val="003F40B5"/>
    <w:rsid w:val="00433843"/>
    <w:rsid w:val="00435ADC"/>
    <w:rsid w:val="00476795"/>
    <w:rsid w:val="004979F7"/>
    <w:rsid w:val="004A2DBC"/>
    <w:rsid w:val="004C22C0"/>
    <w:rsid w:val="004E1E38"/>
    <w:rsid w:val="004E6BF8"/>
    <w:rsid w:val="004F0F37"/>
    <w:rsid w:val="004F1B17"/>
    <w:rsid w:val="004F4929"/>
    <w:rsid w:val="00501606"/>
    <w:rsid w:val="00521878"/>
    <w:rsid w:val="00527F16"/>
    <w:rsid w:val="00533C58"/>
    <w:rsid w:val="00535879"/>
    <w:rsid w:val="00542E11"/>
    <w:rsid w:val="005604BF"/>
    <w:rsid w:val="00565BDA"/>
    <w:rsid w:val="00575AC4"/>
    <w:rsid w:val="00576512"/>
    <w:rsid w:val="00591A03"/>
    <w:rsid w:val="005C2FA7"/>
    <w:rsid w:val="005C39EB"/>
    <w:rsid w:val="005C6571"/>
    <w:rsid w:val="005E3B36"/>
    <w:rsid w:val="00625E52"/>
    <w:rsid w:val="00636250"/>
    <w:rsid w:val="006572EA"/>
    <w:rsid w:val="006670AD"/>
    <w:rsid w:val="00670902"/>
    <w:rsid w:val="00670928"/>
    <w:rsid w:val="006C2BF0"/>
    <w:rsid w:val="006D0AB2"/>
    <w:rsid w:val="006D0FCF"/>
    <w:rsid w:val="006D5D2C"/>
    <w:rsid w:val="006E53CD"/>
    <w:rsid w:val="006E57F2"/>
    <w:rsid w:val="006F77B9"/>
    <w:rsid w:val="00712B16"/>
    <w:rsid w:val="0071450C"/>
    <w:rsid w:val="00727A7B"/>
    <w:rsid w:val="00734F38"/>
    <w:rsid w:val="00735E15"/>
    <w:rsid w:val="0074400A"/>
    <w:rsid w:val="00747B6A"/>
    <w:rsid w:val="007513C9"/>
    <w:rsid w:val="00771FF1"/>
    <w:rsid w:val="00777604"/>
    <w:rsid w:val="00791C6E"/>
    <w:rsid w:val="007922AB"/>
    <w:rsid w:val="00797632"/>
    <w:rsid w:val="007A130E"/>
    <w:rsid w:val="007C6090"/>
    <w:rsid w:val="007F7ABA"/>
    <w:rsid w:val="0080127A"/>
    <w:rsid w:val="008025D6"/>
    <w:rsid w:val="00802EEC"/>
    <w:rsid w:val="00804232"/>
    <w:rsid w:val="00830F06"/>
    <w:rsid w:val="0088107E"/>
    <w:rsid w:val="00882058"/>
    <w:rsid w:val="00892D99"/>
    <w:rsid w:val="008C019A"/>
    <w:rsid w:val="008E0D73"/>
    <w:rsid w:val="008E1D51"/>
    <w:rsid w:val="008E78FA"/>
    <w:rsid w:val="008F789B"/>
    <w:rsid w:val="00925A9F"/>
    <w:rsid w:val="00940CD0"/>
    <w:rsid w:val="009505D3"/>
    <w:rsid w:val="009533DA"/>
    <w:rsid w:val="00960377"/>
    <w:rsid w:val="00973FF8"/>
    <w:rsid w:val="00981CC2"/>
    <w:rsid w:val="0098340D"/>
    <w:rsid w:val="00987484"/>
    <w:rsid w:val="00990C65"/>
    <w:rsid w:val="009B6211"/>
    <w:rsid w:val="00A01EE4"/>
    <w:rsid w:val="00A07EFA"/>
    <w:rsid w:val="00A40282"/>
    <w:rsid w:val="00A55C9F"/>
    <w:rsid w:val="00A5797E"/>
    <w:rsid w:val="00A80765"/>
    <w:rsid w:val="00A86017"/>
    <w:rsid w:val="00AA51AE"/>
    <w:rsid w:val="00AC10C0"/>
    <w:rsid w:val="00AC1A89"/>
    <w:rsid w:val="00AF22FD"/>
    <w:rsid w:val="00B24896"/>
    <w:rsid w:val="00B303C9"/>
    <w:rsid w:val="00B402A2"/>
    <w:rsid w:val="00B46309"/>
    <w:rsid w:val="00B63C37"/>
    <w:rsid w:val="00B7644C"/>
    <w:rsid w:val="00B85E0F"/>
    <w:rsid w:val="00B873CE"/>
    <w:rsid w:val="00B923DE"/>
    <w:rsid w:val="00BA5CE9"/>
    <w:rsid w:val="00BB3B85"/>
    <w:rsid w:val="00BB6674"/>
    <w:rsid w:val="00C071BF"/>
    <w:rsid w:val="00C15A12"/>
    <w:rsid w:val="00C30739"/>
    <w:rsid w:val="00C32767"/>
    <w:rsid w:val="00C46B3E"/>
    <w:rsid w:val="00C67CCD"/>
    <w:rsid w:val="00C74726"/>
    <w:rsid w:val="00C85465"/>
    <w:rsid w:val="00C874B6"/>
    <w:rsid w:val="00CB6467"/>
    <w:rsid w:val="00CD75C2"/>
    <w:rsid w:val="00CE2A3B"/>
    <w:rsid w:val="00CF439F"/>
    <w:rsid w:val="00D0201B"/>
    <w:rsid w:val="00D17CF6"/>
    <w:rsid w:val="00D5094A"/>
    <w:rsid w:val="00D55404"/>
    <w:rsid w:val="00D649A9"/>
    <w:rsid w:val="00D74162"/>
    <w:rsid w:val="00D7420A"/>
    <w:rsid w:val="00D76F1E"/>
    <w:rsid w:val="00D96FCA"/>
    <w:rsid w:val="00DC0003"/>
    <w:rsid w:val="00DE130D"/>
    <w:rsid w:val="00DE24B8"/>
    <w:rsid w:val="00DE55CD"/>
    <w:rsid w:val="00DF1B91"/>
    <w:rsid w:val="00E02D42"/>
    <w:rsid w:val="00E2481F"/>
    <w:rsid w:val="00E25784"/>
    <w:rsid w:val="00E35945"/>
    <w:rsid w:val="00E81A4A"/>
    <w:rsid w:val="00E94A48"/>
    <w:rsid w:val="00E96C1C"/>
    <w:rsid w:val="00EA7F37"/>
    <w:rsid w:val="00EC46C1"/>
    <w:rsid w:val="00EC55D6"/>
    <w:rsid w:val="00ED46B6"/>
    <w:rsid w:val="00EE0C30"/>
    <w:rsid w:val="00EE31DA"/>
    <w:rsid w:val="00F0456F"/>
    <w:rsid w:val="00F14045"/>
    <w:rsid w:val="00F15241"/>
    <w:rsid w:val="00F219A4"/>
    <w:rsid w:val="00F31D9A"/>
    <w:rsid w:val="00F33D3C"/>
    <w:rsid w:val="00F66DCD"/>
    <w:rsid w:val="00F7022E"/>
    <w:rsid w:val="00F73BF1"/>
    <w:rsid w:val="00F952CE"/>
    <w:rsid w:val="00FA1A5D"/>
    <w:rsid w:val="00FA6BCD"/>
    <w:rsid w:val="00FD0055"/>
    <w:rsid w:val="00FF198A"/>
    <w:rsid w:val="00FF2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15A401-5C78-4B3C-9DDA-AD430A6E0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FA1A5D"/>
    <w:rPr>
      <w:rFonts w:ascii="Tahoma" w:hAnsi="Tahoma" w:cs="Tahoma"/>
      <w:sz w:val="16"/>
      <w:szCs w:val="16"/>
    </w:rPr>
  </w:style>
  <w:style w:type="character" w:customStyle="1" w:styleId="BalloonTextChar">
    <w:name w:val="Balloon Text Char"/>
    <w:basedOn w:val="DefaultParagraphFont"/>
    <w:link w:val="BalloonText"/>
    <w:uiPriority w:val="99"/>
    <w:semiHidden/>
    <w:rsid w:val="00FA1A5D"/>
    <w:rPr>
      <w:rFonts w:ascii="Tahoma" w:hAnsi="Tahoma" w:cs="Tahoma"/>
      <w:sz w:val="16"/>
      <w:szCs w:val="16"/>
    </w:rPr>
  </w:style>
  <w:style w:type="paragraph" w:styleId="Header">
    <w:name w:val="header"/>
    <w:basedOn w:val="Normal"/>
    <w:link w:val="HeaderChar"/>
    <w:uiPriority w:val="99"/>
    <w:unhideWhenUsed/>
    <w:rsid w:val="00B7644C"/>
    <w:pPr>
      <w:tabs>
        <w:tab w:val="center" w:pos="4680"/>
        <w:tab w:val="right" w:pos="9360"/>
      </w:tabs>
    </w:pPr>
  </w:style>
  <w:style w:type="character" w:customStyle="1" w:styleId="HeaderChar">
    <w:name w:val="Header Char"/>
    <w:basedOn w:val="DefaultParagraphFont"/>
    <w:link w:val="Header"/>
    <w:uiPriority w:val="99"/>
    <w:rsid w:val="00B7644C"/>
  </w:style>
  <w:style w:type="paragraph" w:styleId="Footer">
    <w:name w:val="footer"/>
    <w:basedOn w:val="Normal"/>
    <w:link w:val="FooterChar"/>
    <w:uiPriority w:val="99"/>
    <w:unhideWhenUsed/>
    <w:rsid w:val="00B7644C"/>
    <w:pPr>
      <w:tabs>
        <w:tab w:val="center" w:pos="4680"/>
        <w:tab w:val="right" w:pos="9360"/>
      </w:tabs>
    </w:pPr>
  </w:style>
  <w:style w:type="character" w:customStyle="1" w:styleId="FooterChar">
    <w:name w:val="Footer Char"/>
    <w:basedOn w:val="DefaultParagraphFont"/>
    <w:link w:val="Footer"/>
    <w:uiPriority w:val="99"/>
    <w:rsid w:val="00B7644C"/>
  </w:style>
  <w:style w:type="paragraph" w:styleId="ListParagraph">
    <w:name w:val="List Paragraph"/>
    <w:basedOn w:val="Normal"/>
    <w:uiPriority w:val="34"/>
    <w:qFormat/>
    <w:rsid w:val="009533DA"/>
    <w:pPr>
      <w:ind w:left="720"/>
      <w:contextualSpacing/>
    </w:pPr>
  </w:style>
  <w:style w:type="paragraph" w:styleId="NormalWeb">
    <w:name w:val="Normal (Web)"/>
    <w:basedOn w:val="Normal"/>
    <w:uiPriority w:val="99"/>
    <w:semiHidden/>
    <w:unhideWhenUsed/>
    <w:rsid w:val="00F0456F"/>
    <w:pPr>
      <w:spacing w:before="100" w:beforeAutospacing="1" w:after="100" w:afterAutospacing="1"/>
    </w:pPr>
    <w:rPr>
      <w:rFonts w:eastAsiaTheme="minorEastAsia"/>
      <w:sz w:val="24"/>
      <w:szCs w:val="24"/>
    </w:rPr>
  </w:style>
  <w:style w:type="table" w:styleId="TableGrid">
    <w:name w:val="Table Grid"/>
    <w:basedOn w:val="TableNormal"/>
    <w:uiPriority w:val="59"/>
    <w:rsid w:val="00FD0055"/>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25A9F"/>
    <w:rPr>
      <w:color w:val="808080"/>
    </w:rPr>
  </w:style>
  <w:style w:type="character" w:styleId="Strong">
    <w:name w:val="Strong"/>
    <w:basedOn w:val="DefaultParagraphFont"/>
    <w:uiPriority w:val="22"/>
    <w:qFormat/>
    <w:rsid w:val="00061F17"/>
    <w:rPr>
      <w:b/>
      <w:bCs/>
    </w:rPr>
  </w:style>
  <w:style w:type="paragraph" w:customStyle="1" w:styleId="Default">
    <w:name w:val="Default"/>
    <w:rsid w:val="006E53CD"/>
    <w:pPr>
      <w:autoSpaceDE w:val="0"/>
      <w:autoSpaceDN w:val="0"/>
      <w:adjustRightInd w:val="0"/>
    </w:pPr>
    <w:rPr>
      <w:rFonts w:ascii="Arial" w:eastAsiaTheme="minorHAns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474015">
      <w:bodyDiv w:val="1"/>
      <w:marLeft w:val="0"/>
      <w:marRight w:val="0"/>
      <w:marTop w:val="0"/>
      <w:marBottom w:val="0"/>
      <w:divBdr>
        <w:top w:val="none" w:sz="0" w:space="0" w:color="auto"/>
        <w:left w:val="none" w:sz="0" w:space="0" w:color="auto"/>
        <w:bottom w:val="none" w:sz="0" w:space="0" w:color="auto"/>
        <w:right w:val="none" w:sz="0" w:space="0" w:color="auto"/>
      </w:divBdr>
    </w:div>
    <w:div w:id="1554535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69CDE-95B2-4278-A55D-6CC055516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4229</Words>
  <Characters>24107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Nicklas Stockton</dc:creator>
  <cp:lastModifiedBy>Nicklas Stockton</cp:lastModifiedBy>
  <cp:revision>3</cp:revision>
  <dcterms:created xsi:type="dcterms:W3CDTF">2014-04-08T08:39:00Z</dcterms:created>
  <dcterms:modified xsi:type="dcterms:W3CDTF">2014-04-08T08:48:00Z</dcterms:modified>
</cp:coreProperties>
</file>